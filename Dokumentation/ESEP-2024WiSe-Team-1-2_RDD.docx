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E4ED" w14:textId="73D0CC6E" w:rsidR="00803A06" w:rsidRDefault="00803A06" w:rsidP="00E25CD9">
      <w:pPr>
        <w:pStyle w:val="Titel"/>
      </w:pPr>
      <w:r w:rsidRPr="006A54CA">
        <w:t>Allgemeine Hinweise und Hilfestellungen:</w:t>
      </w:r>
    </w:p>
    <w:p w14:paraId="5EA9A328" w14:textId="77777777" w:rsidR="00E25CD9" w:rsidRPr="00E25CD9" w:rsidRDefault="00E25CD9" w:rsidP="00E25CD9"/>
    <w:p w14:paraId="538E1E5C" w14:textId="166F530B" w:rsidR="00E25CD9" w:rsidRPr="00DE1E4A" w:rsidRDefault="00E25CD9" w:rsidP="00E25CD9">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 xml:space="preserve">Dieses Template ist ein exemplarisches Beispiel, wie ein Dokument strukturiert werden kann. Sie können dieses Dokument sinnvoll erweitern oder Inhalte neu anordnen, falls es aus Ihrer Sicht notwendig ist. Holen Sie sich Anregungen und adaptieren Sie: </w:t>
      </w:r>
      <w:hyperlink r:id="rId11" w:history="1">
        <w:r w:rsidRPr="002A6F83">
          <w:rPr>
            <w:rStyle w:val="Hyperlink"/>
            <w:rFonts w:ascii="Calibri" w:hAnsi="Calibri" w:cs="Calibri"/>
            <w:lang w:val="de-DE"/>
          </w:rPr>
          <w:t>https://www.arc42.de/overview/</w:t>
        </w:r>
      </w:hyperlink>
      <w:r>
        <w:rPr>
          <w:rFonts w:ascii="Calibri" w:hAnsi="Calibri" w:cs="Calibri"/>
          <w:lang w:val="de-DE"/>
        </w:rPr>
        <w:t xml:space="preserve"> Die Reihenfolge im Dokument kann der Reihenfolge der Abarbeitung entsprechen, wird es in der Regel jedoch nicht. Arbeiten Sie die einzelnen Punkte im Dokument so ab, wie sie Ihnen zeitlich und in der Reihenfolge besser passt. Die geforderten Punkte zu den einzelnen Praktika-Terminen sind dabei jedoch zu berücksichtigen!</w:t>
      </w:r>
    </w:p>
    <w:p w14:paraId="3CB90129" w14:textId="0A328D9A" w:rsidR="00803A06" w:rsidRDefault="00803A06" w:rsidP="00803A06">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 xml:space="preserve">Bedenken Sie: </w:t>
      </w:r>
      <w:r w:rsidR="00052267">
        <w:rPr>
          <w:rFonts w:ascii="Calibri" w:hAnsi="Calibri" w:cs="Calibri"/>
          <w:lang w:val="de-DE"/>
        </w:rPr>
        <w:t>Alles,</w:t>
      </w:r>
      <w:r>
        <w:rPr>
          <w:rFonts w:ascii="Calibri" w:hAnsi="Calibri" w:cs="Calibri"/>
          <w:lang w:val="de-DE"/>
        </w:rPr>
        <w:t xml:space="preserve"> was Sie </w:t>
      </w:r>
      <w:r w:rsidR="00052267">
        <w:rPr>
          <w:rFonts w:ascii="Calibri" w:hAnsi="Calibri" w:cs="Calibri"/>
          <w:lang w:val="de-DE"/>
        </w:rPr>
        <w:t>schreiben,</w:t>
      </w:r>
      <w:r>
        <w:rPr>
          <w:rFonts w:ascii="Calibri" w:hAnsi="Calibri" w:cs="Calibri"/>
          <w:lang w:val="de-DE"/>
        </w:rPr>
        <w:t xml:space="preserve"> macht Arbeit und das mehrfach! (beim Erstellen, beim Lesen, beim Kommentieren, beim Korrigieren, beim Nachpflegen etc.). Also gelten folgende Grundsätze: </w:t>
      </w:r>
    </w:p>
    <w:p w14:paraId="421BAB7D" w14:textId="76C6295B" w:rsidR="00803A06" w:rsidRPr="00E25CD9" w:rsidRDefault="00803A06" w:rsidP="00803A06">
      <w:pPr>
        <w:pStyle w:val="Template"/>
        <w:numPr>
          <w:ilvl w:val="1"/>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E25CD9">
        <w:rPr>
          <w:rFonts w:ascii="Calibri" w:hAnsi="Calibri" w:cs="Calibri"/>
          <w:lang w:val="de-DE"/>
        </w:rPr>
        <w:t xml:space="preserve">„In der Kürze liegt die Würze.“ </w:t>
      </w:r>
      <w:r w:rsidR="00E25CD9">
        <w:rPr>
          <w:rFonts w:ascii="Calibri" w:hAnsi="Calibri" w:cs="Calibri"/>
          <w:lang w:val="de-DE"/>
        </w:rPr>
        <w:t xml:space="preserve">oder </w:t>
      </w:r>
      <w:r w:rsidRPr="00E25CD9">
        <w:rPr>
          <w:rFonts w:ascii="Calibri" w:hAnsi="Calibri" w:cs="Calibri"/>
          <w:lang w:val="de-DE"/>
        </w:rPr>
        <w:t xml:space="preserve">„Qualität statt Quantität.“ </w:t>
      </w:r>
    </w:p>
    <w:p w14:paraId="3A8EC14A" w14:textId="77777777" w:rsidR="00803A06" w:rsidRDefault="00803A06" w:rsidP="00803A06">
      <w:pPr>
        <w:pStyle w:val="Template"/>
        <w:numPr>
          <w:ilvl w:val="1"/>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Nutzen Sie technische Hilfsmittel, wie toolbasierte Rechtschreibkorrektur!</w:t>
      </w:r>
    </w:p>
    <w:p w14:paraId="1199F66C" w14:textId="2745E128" w:rsidR="00803A06" w:rsidRDefault="00803A06" w:rsidP="00803A06">
      <w:pPr>
        <w:pStyle w:val="Template"/>
        <w:numPr>
          <w:ilvl w:val="1"/>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Sorgen Sie für Qualitätssicherung im Team</w:t>
      </w:r>
      <w:r w:rsidR="009E7285">
        <w:rPr>
          <w:rFonts w:ascii="Calibri" w:hAnsi="Calibri" w:cs="Calibri"/>
          <w:lang w:val="de-DE"/>
        </w:rPr>
        <w:t xml:space="preserve"> (Gegenlesen etc.)</w:t>
      </w:r>
      <w:r>
        <w:rPr>
          <w:rFonts w:ascii="Calibri" w:hAnsi="Calibri" w:cs="Calibri"/>
          <w:lang w:val="de-DE"/>
        </w:rPr>
        <w:t>.</w:t>
      </w:r>
    </w:p>
    <w:p w14:paraId="2342C8C8" w14:textId="05B2A879" w:rsidR="00AF0C0D" w:rsidRDefault="00AF0C0D" w:rsidP="00803A06">
      <w:pPr>
        <w:pStyle w:val="Template"/>
        <w:numPr>
          <w:ilvl w:val="1"/>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Fassen Sie Informationen zweckmäßig zusammen und nutzen Sie dafür sinnvolle Gestaltungsmöglichkeiten (Tabellen, Grafiken, Aufzählungen</w:t>
      </w:r>
      <w:r w:rsidR="00BE716A">
        <w:rPr>
          <w:rFonts w:ascii="Calibri" w:hAnsi="Calibri" w:cs="Calibri"/>
          <w:lang w:val="de-DE"/>
        </w:rPr>
        <w:t>, Verweise</w:t>
      </w:r>
      <w:r>
        <w:rPr>
          <w:rFonts w:ascii="Calibri" w:hAnsi="Calibri" w:cs="Calibri"/>
          <w:lang w:val="de-DE"/>
        </w:rPr>
        <w:t>)</w:t>
      </w:r>
    </w:p>
    <w:p w14:paraId="46674422" w14:textId="41DAB1EE" w:rsidR="00803A06" w:rsidRDefault="00803A06" w:rsidP="00803A0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rPr>
          <w:rFonts w:ascii="Calibri" w:hAnsi="Calibri" w:cs="Calibri"/>
          <w:lang w:val="de-DE"/>
        </w:rPr>
      </w:pPr>
      <w:r>
        <w:rPr>
          <w:rFonts w:ascii="Calibri" w:hAnsi="Calibri" w:cs="Calibri"/>
          <w:lang w:val="de-DE"/>
        </w:rPr>
        <w:t xml:space="preserve">Versuchen Sie Inhalte sachlich und auf den Punkt zu formulieren. Nehmen Sie sich die Zeit, Sie sparen diese im späteren Verlauf </w:t>
      </w:r>
      <w:r w:rsidR="00DE1E4A">
        <w:rPr>
          <w:rFonts w:ascii="Calibri" w:hAnsi="Calibri" w:cs="Calibri"/>
          <w:lang w:val="de-DE"/>
        </w:rPr>
        <w:t xml:space="preserve">des Projektes </w:t>
      </w:r>
      <w:r>
        <w:rPr>
          <w:rFonts w:ascii="Calibri" w:hAnsi="Calibri" w:cs="Calibri"/>
          <w:lang w:val="de-DE"/>
        </w:rPr>
        <w:t>mit Faktor X</w:t>
      </w:r>
      <w:r w:rsidR="00AF0C0D">
        <w:rPr>
          <w:rFonts w:ascii="Calibri" w:hAnsi="Calibri" w:cs="Calibri"/>
          <w:lang w:val="de-DE"/>
        </w:rPr>
        <w:t xml:space="preserve"> wieder</w:t>
      </w:r>
      <w:r>
        <w:rPr>
          <w:rFonts w:ascii="Calibri" w:hAnsi="Calibri" w:cs="Calibri"/>
          <w:lang w:val="de-DE"/>
        </w:rPr>
        <w:t xml:space="preserve"> ein. </w:t>
      </w:r>
    </w:p>
    <w:p w14:paraId="02AD9928" w14:textId="3356C101" w:rsidR="00803A06" w:rsidRDefault="00803A06" w:rsidP="00803A06">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 xml:space="preserve">Vermeiden Sie Wiederholungen von Inhalten. Referenzieren Sie im Dokument! </w:t>
      </w:r>
      <w:r w:rsidR="00DE1E4A">
        <w:rPr>
          <w:rFonts w:ascii="Calibri" w:hAnsi="Calibri" w:cs="Calibri"/>
          <w:lang w:val="de-DE"/>
        </w:rPr>
        <w:t>N</w:t>
      </w:r>
      <w:r>
        <w:rPr>
          <w:rFonts w:ascii="Calibri" w:hAnsi="Calibri" w:cs="Calibri"/>
          <w:lang w:val="de-DE"/>
        </w:rPr>
        <w:t xml:space="preserve">utzen Sie Verweise (auch bei </w:t>
      </w:r>
      <w:r w:rsidR="00DE1E4A">
        <w:rPr>
          <w:rFonts w:ascii="Calibri" w:hAnsi="Calibri" w:cs="Calibri"/>
          <w:lang w:val="de-DE"/>
        </w:rPr>
        <w:t>Abbildungen</w:t>
      </w:r>
      <w:r>
        <w:rPr>
          <w:rFonts w:ascii="Calibri" w:hAnsi="Calibri" w:cs="Calibri"/>
          <w:lang w:val="de-DE"/>
        </w:rPr>
        <w:t xml:space="preserve"> und Tabellen) und eineindeutige Bezeichner</w:t>
      </w:r>
      <w:r w:rsidR="0041363E">
        <w:rPr>
          <w:rFonts w:ascii="Calibri" w:hAnsi="Calibri" w:cs="Calibri"/>
          <w:lang w:val="de-DE"/>
        </w:rPr>
        <w:t>. Beispiel:</w:t>
      </w:r>
      <w:r>
        <w:rPr>
          <w:rFonts w:ascii="Calibri" w:hAnsi="Calibri" w:cs="Calibri"/>
          <w:lang w:val="de-DE"/>
        </w:rPr>
        <w:t xml:space="preserve"> </w:t>
      </w:r>
      <w:r w:rsidR="00DE1E4A">
        <w:rPr>
          <w:rFonts w:ascii="Calibri" w:hAnsi="Calibri" w:cs="Calibri"/>
          <w:lang w:val="de-DE"/>
        </w:rPr>
        <w:t>anstatt</w:t>
      </w:r>
      <w:r>
        <w:rPr>
          <w:rFonts w:ascii="Calibri" w:hAnsi="Calibri" w:cs="Calibri"/>
          <w:lang w:val="de-DE"/>
        </w:rPr>
        <w:t xml:space="preserve"> </w:t>
      </w:r>
      <w:r w:rsidR="00AF0C0D">
        <w:rPr>
          <w:rFonts w:ascii="Calibri" w:hAnsi="Calibri" w:cs="Calibri"/>
          <w:lang w:val="de-DE"/>
        </w:rPr>
        <w:t xml:space="preserve">stumpf </w:t>
      </w:r>
      <w:r>
        <w:rPr>
          <w:rFonts w:ascii="Calibri" w:hAnsi="Calibri" w:cs="Calibri"/>
          <w:lang w:val="de-DE"/>
        </w:rPr>
        <w:t xml:space="preserve">„ID 1“ </w:t>
      </w:r>
      <w:r w:rsidR="00AF0C0D">
        <w:rPr>
          <w:rFonts w:ascii="Calibri" w:hAnsi="Calibri" w:cs="Calibri"/>
          <w:lang w:val="de-DE"/>
        </w:rPr>
        <w:t>besser</w:t>
      </w:r>
      <w:r>
        <w:rPr>
          <w:rFonts w:ascii="Calibri" w:hAnsi="Calibri" w:cs="Calibri"/>
          <w:lang w:val="de-DE"/>
        </w:rPr>
        <w:t xml:space="preserve"> „Req_01“</w:t>
      </w:r>
      <w:r w:rsidR="00AF0C0D">
        <w:rPr>
          <w:rFonts w:ascii="Calibri" w:hAnsi="Calibri" w:cs="Calibri"/>
          <w:lang w:val="de-DE"/>
        </w:rPr>
        <w:t xml:space="preserve"> z.B. für </w:t>
      </w:r>
      <w:r w:rsidR="009E7285">
        <w:rPr>
          <w:rFonts w:ascii="Calibri" w:hAnsi="Calibri" w:cs="Calibri"/>
          <w:lang w:val="de-DE"/>
        </w:rPr>
        <w:t xml:space="preserve">eine Nummerierung einer </w:t>
      </w:r>
      <w:r w:rsidR="00AF0C0D">
        <w:rPr>
          <w:rFonts w:ascii="Calibri" w:hAnsi="Calibri" w:cs="Calibri"/>
          <w:lang w:val="de-DE"/>
        </w:rPr>
        <w:t>Anforderung.</w:t>
      </w:r>
    </w:p>
    <w:p w14:paraId="58D94DF9" w14:textId="4BF8B854" w:rsidR="00803A06" w:rsidRDefault="00803A06" w:rsidP="00803A06">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Wählen Sie für wiederkehrende Begrifflichkeiten gute</w:t>
      </w:r>
      <w:r w:rsidR="00365CDE">
        <w:rPr>
          <w:rFonts w:ascii="Calibri" w:hAnsi="Calibri" w:cs="Calibri"/>
          <w:lang w:val="de-DE"/>
        </w:rPr>
        <w:t>, einheitliche</w:t>
      </w:r>
      <w:r>
        <w:rPr>
          <w:rFonts w:ascii="Calibri" w:hAnsi="Calibri" w:cs="Calibri"/>
          <w:lang w:val="de-DE"/>
        </w:rPr>
        <w:t xml:space="preserve"> Bezeichner und dokumentieren Sie diese (Glossar, Abkürzungsverzeichnis, IO-Tabelle etc). Am besten lassen sich diese </w:t>
      </w:r>
      <w:r w:rsidR="00E510C4">
        <w:rPr>
          <w:rFonts w:ascii="Calibri" w:hAnsi="Calibri" w:cs="Calibri"/>
          <w:lang w:val="de-DE"/>
        </w:rPr>
        <w:t xml:space="preserve">(gut gewählten) </w:t>
      </w:r>
      <w:r>
        <w:rPr>
          <w:rFonts w:ascii="Calibri" w:hAnsi="Calibri" w:cs="Calibri"/>
          <w:lang w:val="de-DE"/>
        </w:rPr>
        <w:t xml:space="preserve">Bezeichner bis hin in den späteren Quellcode verwenden. Also keine Umlaute, Leerzeichen, Sonderzeichen etc. Wenn Kurzbezeichner intuitiv lesbar sind, erhöht das </w:t>
      </w:r>
      <w:r w:rsidR="00DE1E4A">
        <w:rPr>
          <w:rFonts w:ascii="Calibri" w:hAnsi="Calibri" w:cs="Calibri"/>
          <w:lang w:val="de-DE"/>
        </w:rPr>
        <w:t xml:space="preserve">einerseits </w:t>
      </w:r>
      <w:r>
        <w:rPr>
          <w:rFonts w:ascii="Calibri" w:hAnsi="Calibri" w:cs="Calibri"/>
          <w:lang w:val="de-DE"/>
        </w:rPr>
        <w:t xml:space="preserve">die Lesbarkeit und verringert </w:t>
      </w:r>
      <w:r w:rsidR="00DE1E4A">
        <w:rPr>
          <w:rFonts w:ascii="Calibri" w:hAnsi="Calibri" w:cs="Calibri"/>
          <w:lang w:val="de-DE"/>
        </w:rPr>
        <w:t>andererseits</w:t>
      </w:r>
      <w:r>
        <w:rPr>
          <w:rFonts w:ascii="Calibri" w:hAnsi="Calibri" w:cs="Calibri"/>
          <w:lang w:val="de-DE"/>
        </w:rPr>
        <w:t xml:space="preserve"> die Schreibarbeit! B</w:t>
      </w:r>
      <w:r w:rsidR="00365CDE">
        <w:rPr>
          <w:rFonts w:ascii="Calibri" w:hAnsi="Calibri" w:cs="Calibri"/>
          <w:lang w:val="de-DE"/>
        </w:rPr>
        <w:t>ei</w:t>
      </w:r>
      <w:r>
        <w:rPr>
          <w:rFonts w:ascii="Calibri" w:hAnsi="Calibri" w:cs="Calibri"/>
          <w:lang w:val="de-DE"/>
        </w:rPr>
        <w:t>sp</w:t>
      </w:r>
      <w:r w:rsidR="00365CDE">
        <w:rPr>
          <w:rFonts w:ascii="Calibri" w:hAnsi="Calibri" w:cs="Calibri"/>
          <w:lang w:val="de-DE"/>
        </w:rPr>
        <w:t>iel</w:t>
      </w:r>
      <w:r>
        <w:rPr>
          <w:rFonts w:ascii="Calibri" w:hAnsi="Calibri" w:cs="Calibri"/>
          <w:lang w:val="de-DE"/>
        </w:rPr>
        <w:t>: „</w:t>
      </w:r>
      <w:r w:rsidR="009E7285">
        <w:rPr>
          <w:rFonts w:ascii="Calibri" w:hAnsi="Calibri" w:cs="Calibri"/>
          <w:lang w:val="de-DE"/>
        </w:rPr>
        <w:t>Mit freundlichen Grüßen</w:t>
      </w:r>
      <w:r>
        <w:rPr>
          <w:rFonts w:ascii="Calibri" w:hAnsi="Calibri" w:cs="Calibri"/>
          <w:lang w:val="de-DE"/>
        </w:rPr>
        <w:t xml:space="preserve">“ </w:t>
      </w:r>
      <w:r w:rsidRPr="006A54CA">
        <w:rPr>
          <w:rFonts w:ascii="Wingdings" w:eastAsia="Wingdings" w:hAnsi="Wingdings" w:cs="Wingdings"/>
          <w:lang w:val="de-DE"/>
        </w:rPr>
        <w:t>à</w:t>
      </w:r>
      <w:r>
        <w:rPr>
          <w:rFonts w:ascii="Calibri" w:hAnsi="Calibri" w:cs="Calibri"/>
          <w:lang w:val="de-DE"/>
        </w:rPr>
        <w:t xml:space="preserve"> „</w:t>
      </w:r>
      <w:r w:rsidR="009E7285">
        <w:rPr>
          <w:rFonts w:ascii="Calibri" w:hAnsi="Calibri" w:cs="Calibri"/>
          <w:lang w:val="de-DE"/>
        </w:rPr>
        <w:t>MfG</w:t>
      </w:r>
      <w:r>
        <w:rPr>
          <w:rFonts w:ascii="Calibri" w:hAnsi="Calibri" w:cs="Calibri"/>
          <w:lang w:val="de-DE"/>
        </w:rPr>
        <w:t>“</w:t>
      </w:r>
    </w:p>
    <w:p w14:paraId="23913D60" w14:textId="4EF61701" w:rsidR="00803A06" w:rsidRDefault="00803A06" w:rsidP="00803A06">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 xml:space="preserve">Vermeiden Sie Synonyme! Ja, es klingt dann manchmal </w:t>
      </w:r>
      <w:r w:rsidR="00E25CD9">
        <w:rPr>
          <w:rFonts w:ascii="Calibri" w:hAnsi="Calibri" w:cs="Calibri"/>
          <w:lang w:val="de-DE"/>
        </w:rPr>
        <w:t>nicht elegant</w:t>
      </w:r>
      <w:r>
        <w:rPr>
          <w:rFonts w:ascii="Calibri" w:hAnsi="Calibri" w:cs="Calibri"/>
          <w:lang w:val="de-DE"/>
        </w:rPr>
        <w:t>, aber Sie schreiben ein technisches Dokument</w:t>
      </w:r>
      <w:r w:rsidR="00AF0C0D">
        <w:rPr>
          <w:rFonts w:ascii="Calibri" w:hAnsi="Calibri" w:cs="Calibri"/>
          <w:lang w:val="de-DE"/>
        </w:rPr>
        <w:t>, keine Prosa.</w:t>
      </w:r>
      <w:r>
        <w:rPr>
          <w:rFonts w:ascii="Calibri" w:hAnsi="Calibri" w:cs="Calibri"/>
          <w:lang w:val="de-DE"/>
        </w:rPr>
        <w:t xml:space="preserve"> Also X bleibt X und wird nicht plötzlich zu X_neu oder gar Y.</w:t>
      </w:r>
    </w:p>
    <w:p w14:paraId="26B6C9CC" w14:textId="22BC8E1A" w:rsidR="00803A06" w:rsidRDefault="00803A06" w:rsidP="00803A06">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 xml:space="preserve">Jeder Kapitelüberschrift folgt ein kleiner einleitender Text. Verschaffen Sie dem Leser einen Überblick über das Kapitel, damit er selbst entscheiden kann, ob das Kapitel für ihn relevant ist (siehe z.B. </w:t>
      </w:r>
      <w:r w:rsidR="00AF0C0D">
        <w:rPr>
          <w:rFonts w:ascii="Calibri" w:hAnsi="Calibri" w:cs="Calibri"/>
          <w:lang w:val="de-DE"/>
        </w:rPr>
        <w:t xml:space="preserve">der typische </w:t>
      </w:r>
      <w:r>
        <w:rPr>
          <w:rFonts w:ascii="Calibri" w:hAnsi="Calibri" w:cs="Calibri"/>
          <w:lang w:val="de-DE"/>
        </w:rPr>
        <w:t xml:space="preserve">Aufbau von </w:t>
      </w:r>
      <w:r w:rsidR="00365CDE">
        <w:rPr>
          <w:rFonts w:ascii="Calibri" w:hAnsi="Calibri" w:cs="Calibri"/>
          <w:lang w:val="de-DE"/>
        </w:rPr>
        <w:t xml:space="preserve">Lehr- und </w:t>
      </w:r>
      <w:r>
        <w:rPr>
          <w:rFonts w:ascii="Calibri" w:hAnsi="Calibri" w:cs="Calibri"/>
          <w:lang w:val="de-DE"/>
        </w:rPr>
        <w:t>Fachbüchern)</w:t>
      </w:r>
      <w:r w:rsidR="00BE716A">
        <w:rPr>
          <w:rFonts w:ascii="Calibri" w:hAnsi="Calibri" w:cs="Calibri"/>
          <w:lang w:val="de-DE"/>
        </w:rPr>
        <w:t>.</w:t>
      </w:r>
    </w:p>
    <w:p w14:paraId="4D684F15" w14:textId="24D89820" w:rsidR="00803A06" w:rsidRDefault="00803A06" w:rsidP="00803A06">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Es ist empfehlenswert dem Leser das zu entwickelnde System verständlich zu erklären. Dabei hilft z.B. das Prinzip Top-Down und die Wahl sinnvoller Diagramme aus dem SE-Kontext.</w:t>
      </w:r>
      <w:r w:rsidR="009E7285">
        <w:rPr>
          <w:rFonts w:ascii="Calibri" w:hAnsi="Calibri" w:cs="Calibri"/>
          <w:lang w:val="de-DE"/>
        </w:rPr>
        <w:t xml:space="preserve"> Wir werden </w:t>
      </w:r>
      <w:r w:rsidR="00E510C4">
        <w:rPr>
          <w:rFonts w:ascii="Calibri" w:hAnsi="Calibri" w:cs="Calibri"/>
          <w:lang w:val="de-DE"/>
        </w:rPr>
        <w:t>Sie</w:t>
      </w:r>
      <w:r w:rsidR="009E7285">
        <w:rPr>
          <w:rFonts w:ascii="Calibri" w:hAnsi="Calibri" w:cs="Calibri"/>
          <w:lang w:val="de-DE"/>
        </w:rPr>
        <w:t xml:space="preserve"> aus diesem Grund dazu </w:t>
      </w:r>
      <w:r w:rsidR="00E25CD9">
        <w:rPr>
          <w:rFonts w:ascii="Calibri" w:hAnsi="Calibri" w:cs="Calibri"/>
          <w:lang w:val="de-DE"/>
        </w:rPr>
        <w:t>auffordern</w:t>
      </w:r>
      <w:r w:rsidR="00E510C4">
        <w:rPr>
          <w:rFonts w:ascii="Calibri" w:hAnsi="Calibri" w:cs="Calibri"/>
          <w:lang w:val="de-DE"/>
        </w:rPr>
        <w:t>, auch</w:t>
      </w:r>
      <w:r w:rsidR="009E7285">
        <w:rPr>
          <w:rFonts w:ascii="Calibri" w:hAnsi="Calibri" w:cs="Calibri"/>
          <w:lang w:val="de-DE"/>
        </w:rPr>
        <w:t xml:space="preserve"> ein Grobkonzept zu erstellen! Das hilft auch manchmal im Team, </w:t>
      </w:r>
      <w:r w:rsidR="00E510C4">
        <w:rPr>
          <w:rFonts w:ascii="Calibri" w:hAnsi="Calibri" w:cs="Calibri"/>
          <w:lang w:val="de-DE"/>
        </w:rPr>
        <w:t>um eine Diskussionsgrundlage zu haben</w:t>
      </w:r>
      <w:r w:rsidR="009E7285">
        <w:rPr>
          <w:rFonts w:ascii="Calibri" w:hAnsi="Calibri" w:cs="Calibri"/>
          <w:lang w:val="de-DE"/>
        </w:rPr>
        <w:t>.</w:t>
      </w:r>
    </w:p>
    <w:p w14:paraId="2FDD41D4" w14:textId="203F8370" w:rsidR="00E54858" w:rsidRPr="00E25CD9" w:rsidRDefault="00DE1E4A" w:rsidP="00803A06">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E25CD9">
        <w:rPr>
          <w:rFonts w:ascii="Calibri" w:hAnsi="Calibri" w:cs="Calibri"/>
          <w:lang w:val="de-DE"/>
        </w:rPr>
        <w:t xml:space="preserve">Entfernen Sie aus ihrem Dokument alle roten Bearbeitungshinweise, bevor Sie das Dokument </w:t>
      </w:r>
      <w:r w:rsidR="00E82042" w:rsidRPr="00E25CD9">
        <w:rPr>
          <w:rFonts w:ascii="Calibri" w:hAnsi="Calibri" w:cs="Calibri"/>
          <w:lang w:val="de-DE"/>
        </w:rPr>
        <w:t xml:space="preserve">weiterreichen oder </w:t>
      </w:r>
      <w:r w:rsidRPr="00E25CD9">
        <w:rPr>
          <w:rFonts w:ascii="Calibri" w:hAnsi="Calibri" w:cs="Calibri"/>
          <w:lang w:val="de-DE"/>
        </w:rPr>
        <w:t>veröffentlichen (z.B. an Kunde, Betreuer, etc.).</w:t>
      </w:r>
      <w:r w:rsidR="00E25CD9">
        <w:rPr>
          <w:rFonts w:ascii="Calibri" w:hAnsi="Calibri" w:cs="Calibri"/>
          <w:lang w:val="de-DE"/>
        </w:rPr>
        <w:t xml:space="preserve"> Zusätzlich</w:t>
      </w:r>
      <w:r w:rsidR="00E54858" w:rsidRPr="00E25CD9">
        <w:rPr>
          <w:rFonts w:ascii="Calibri" w:hAnsi="Calibri" w:cs="Calibri"/>
          <w:lang w:val="de-DE"/>
        </w:rPr>
        <w:t xml:space="preserve"> aktualisieren Sie </w:t>
      </w:r>
      <w:r w:rsidR="00AF0C0D" w:rsidRPr="00E25CD9">
        <w:rPr>
          <w:rFonts w:ascii="Calibri" w:hAnsi="Calibri" w:cs="Calibri"/>
          <w:lang w:val="de-DE"/>
        </w:rPr>
        <w:t>immer das</w:t>
      </w:r>
      <w:r w:rsidR="00E54858" w:rsidRPr="00E25CD9">
        <w:rPr>
          <w:rFonts w:ascii="Calibri" w:hAnsi="Calibri" w:cs="Calibri"/>
          <w:lang w:val="de-DE"/>
        </w:rPr>
        <w:t xml:space="preserve"> Inhaltsverzeichnis.</w:t>
      </w:r>
    </w:p>
    <w:p w14:paraId="4F7B295E" w14:textId="302C5DB9" w:rsidR="00052267" w:rsidRDefault="00365CDE" w:rsidP="00052267">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lastRenderedPageBreak/>
        <w:t>Dokumentation und daraus abgeleitete Artefakte (Code, Tests, usw.) sind immer konsistent!</w:t>
      </w:r>
    </w:p>
    <w:p w14:paraId="1A149963" w14:textId="5C43D308" w:rsidR="00803A06" w:rsidRPr="00365CDE" w:rsidRDefault="00803A06" w:rsidP="00365CD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Versuchen Sie sich bestmöglich an die oben aufgeführten Punkte zu halten. Trainier</w:t>
      </w:r>
      <w:r w:rsidR="00DE1E4A">
        <w:rPr>
          <w:rFonts w:ascii="Calibri" w:hAnsi="Calibri" w:cs="Calibri"/>
          <w:lang w:val="de-DE"/>
        </w:rPr>
        <w:t>en Sie</w:t>
      </w:r>
      <w:r>
        <w:rPr>
          <w:rFonts w:ascii="Calibri" w:hAnsi="Calibri" w:cs="Calibri"/>
          <w:lang w:val="de-DE"/>
        </w:rPr>
        <w:t xml:space="preserve"> technische Dokumentationen zu schreiben und starten Sie</w:t>
      </w:r>
      <w:r w:rsidR="00AF0C0D">
        <w:rPr>
          <w:rFonts w:ascii="Calibri" w:hAnsi="Calibri" w:cs="Calibri"/>
          <w:lang w:val="de-DE"/>
        </w:rPr>
        <w:t xml:space="preserve"> damit</w:t>
      </w:r>
      <w:r>
        <w:rPr>
          <w:rFonts w:ascii="Calibri" w:hAnsi="Calibri" w:cs="Calibri"/>
          <w:lang w:val="de-DE"/>
        </w:rPr>
        <w:t xml:space="preserve"> jetzt. </w:t>
      </w:r>
      <w:r w:rsidR="00365CDE">
        <w:rPr>
          <w:rFonts w:ascii="Calibri" w:hAnsi="Calibri" w:cs="Calibri"/>
          <w:lang w:val="de-DE"/>
        </w:rPr>
        <w:t xml:space="preserve">                  </w:t>
      </w:r>
      <w:r w:rsidRPr="00365CDE">
        <w:rPr>
          <w:rFonts w:ascii="Calibri" w:hAnsi="Calibri" w:cs="Calibri"/>
          <w:lang w:val="de-DE"/>
        </w:rPr>
        <w:t>Viel Erfolg!</w:t>
      </w:r>
    </w:p>
    <w:p w14:paraId="5ADBA777" w14:textId="3E40548B" w:rsidR="00803A06" w:rsidRDefault="00803A06">
      <w:pPr>
        <w:spacing w:after="0" w:line="240" w:lineRule="auto"/>
        <w:rPr>
          <w:rFonts w:ascii="Calibri" w:eastAsia="ヒラギノ角ゴ Pro W3" w:hAnsi="Calibri" w:cs="Calibri"/>
          <w:color w:val="FF0000"/>
          <w:kern w:val="1"/>
          <w:sz w:val="24"/>
          <w:szCs w:val="20"/>
          <w:lang w:eastAsia="de-DE"/>
        </w:rPr>
      </w:pPr>
    </w:p>
    <w:p w14:paraId="51752553" w14:textId="5E258154" w:rsidR="00997A1F" w:rsidRPr="002C017D" w:rsidRDefault="00997A1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vanish/>
          <w:specVanish/>
        </w:rPr>
      </w:pPr>
    </w:p>
    <w:p w14:paraId="5FDF6362" w14:textId="59A37BB0" w:rsidR="002C017D" w:rsidRDefault="002C017D">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rPr>
      </w:pPr>
      <w:r>
        <w:rPr>
          <w:rFonts w:ascii="Calibri" w:hAnsi="Calibri" w:cs="Calibri"/>
        </w:rPr>
        <w:t xml:space="preserve"> </w:t>
      </w:r>
    </w:p>
    <w:p w14:paraId="6FCCF330" w14:textId="77777777" w:rsidR="002C017D" w:rsidRDefault="002C017D">
      <w:pPr>
        <w:spacing w:after="0" w:line="240" w:lineRule="auto"/>
        <w:rPr>
          <w:rFonts w:ascii="Calibri" w:eastAsia="ヒラギノ角ゴ Pro W3" w:hAnsi="Calibri" w:cs="Calibri"/>
          <w:color w:val="000000"/>
          <w:kern w:val="1"/>
          <w:sz w:val="40"/>
          <w:szCs w:val="20"/>
          <w:lang w:eastAsia="de-DE"/>
        </w:rPr>
      </w:pPr>
      <w:r>
        <w:rPr>
          <w:rFonts w:ascii="Calibri" w:hAnsi="Calibri" w:cs="Calibri"/>
        </w:rPr>
        <w:br w:type="page"/>
      </w:r>
    </w:p>
    <w:p w14:paraId="1B3BA130" w14:textId="77777777" w:rsidR="00E54858" w:rsidRDefault="00E54858">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rPr>
      </w:pPr>
    </w:p>
    <w:p w14:paraId="74D7DA94" w14:textId="77777777" w:rsidR="002C017D" w:rsidRDefault="002C017D">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rPr>
      </w:pPr>
    </w:p>
    <w:p w14:paraId="6F38DD15" w14:textId="77777777" w:rsidR="002C017D" w:rsidRDefault="002C017D">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rPr>
      </w:pPr>
    </w:p>
    <w:p w14:paraId="04FDEE3C" w14:textId="77777777" w:rsidR="002C017D" w:rsidRDefault="002C017D">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rPr>
      </w:pPr>
    </w:p>
    <w:p w14:paraId="1F350709" w14:textId="77777777" w:rsidR="002C017D" w:rsidRPr="0055439B" w:rsidRDefault="002C017D">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rPr>
      </w:pPr>
    </w:p>
    <w:p w14:paraId="1625D166" w14:textId="7842F686" w:rsidR="00997A1F" w:rsidRPr="00855337"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sz w:val="48"/>
          <w:szCs w:val="48"/>
          <w:lang w:val="en-US"/>
        </w:rPr>
      </w:pPr>
      <w:r w:rsidRPr="00855337">
        <w:rPr>
          <w:rFonts w:ascii="Calibri" w:hAnsi="Calibri" w:cs="Calibri"/>
          <w:sz w:val="48"/>
          <w:szCs w:val="48"/>
          <w:lang w:val="en-US"/>
        </w:rPr>
        <w:t xml:space="preserve">Requirements </w:t>
      </w:r>
      <w:r w:rsidR="00BD19BA" w:rsidRPr="00855337">
        <w:rPr>
          <w:rFonts w:ascii="Calibri" w:hAnsi="Calibri" w:cs="Calibri"/>
          <w:sz w:val="48"/>
          <w:szCs w:val="48"/>
          <w:lang w:val="en-US"/>
        </w:rPr>
        <w:t xml:space="preserve">/ </w:t>
      </w:r>
      <w:r w:rsidRPr="00855337">
        <w:rPr>
          <w:rFonts w:ascii="Calibri" w:hAnsi="Calibri" w:cs="Calibri"/>
          <w:sz w:val="48"/>
          <w:szCs w:val="48"/>
          <w:lang w:val="en-US"/>
        </w:rPr>
        <w:t xml:space="preserve">Design </w:t>
      </w:r>
      <w:r w:rsidR="00BD19BA" w:rsidRPr="00855337">
        <w:rPr>
          <w:rFonts w:ascii="Calibri" w:hAnsi="Calibri" w:cs="Calibri"/>
          <w:sz w:val="48"/>
          <w:szCs w:val="48"/>
          <w:lang w:val="en-US"/>
        </w:rPr>
        <w:t xml:space="preserve">and Test </w:t>
      </w:r>
      <w:r w:rsidRPr="00855337">
        <w:rPr>
          <w:rFonts w:ascii="Calibri" w:hAnsi="Calibri" w:cs="Calibri"/>
          <w:sz w:val="48"/>
          <w:szCs w:val="48"/>
          <w:lang w:val="en-US"/>
        </w:rPr>
        <w:t>Documentation</w:t>
      </w:r>
    </w:p>
    <w:p w14:paraId="43DEED47" w14:textId="2A7C1A0C" w:rsidR="00997A1F" w:rsidRPr="00855337" w:rsidRDefault="00BD19BA">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sz w:val="48"/>
          <w:szCs w:val="48"/>
          <w:lang w:val="en-US"/>
        </w:rPr>
      </w:pPr>
      <w:r w:rsidRPr="00855337">
        <w:rPr>
          <w:rFonts w:ascii="Calibri" w:hAnsi="Calibri" w:cs="Calibri"/>
          <w:sz w:val="48"/>
          <w:szCs w:val="48"/>
          <w:lang w:val="en-US"/>
        </w:rPr>
        <w:t>(RDT</w:t>
      </w:r>
      <w:r w:rsidR="00B53E74" w:rsidRPr="00855337">
        <w:rPr>
          <w:rFonts w:ascii="Calibri" w:hAnsi="Calibri" w:cs="Calibri"/>
          <w:sz w:val="48"/>
          <w:szCs w:val="48"/>
          <w:lang w:val="en-US"/>
        </w:rPr>
        <w:t>)</w:t>
      </w:r>
    </w:p>
    <w:p w14:paraId="5A41919C" w14:textId="23EE21E4" w:rsidR="00997A1F" w:rsidRPr="0055439B" w:rsidRDefault="00B53E74" w:rsidP="005C25C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lang w:val="de-DE"/>
        </w:rPr>
      </w:pPr>
      <w:r w:rsidRPr="0055439B">
        <w:rPr>
          <w:rFonts w:ascii="Calibri" w:hAnsi="Calibri" w:cs="Calibri"/>
          <w:lang w:val="de-DE"/>
        </w:rPr>
        <w:t xml:space="preserve">Version </w:t>
      </w:r>
      <w:r w:rsidR="00A75D05" w:rsidRPr="0055439B">
        <w:rPr>
          <w:rFonts w:ascii="Calibri" w:hAnsi="Calibri" w:cs="Calibri"/>
          <w:lang w:val="de-DE"/>
        </w:rPr>
        <w:t>0</w:t>
      </w:r>
      <w:r w:rsidR="00C43043">
        <w:rPr>
          <w:rFonts w:ascii="Calibri" w:hAnsi="Calibri" w:cs="Calibri"/>
          <w:lang w:val="de-DE"/>
        </w:rPr>
        <w:t>.</w:t>
      </w:r>
      <w:r w:rsidR="000C041B">
        <w:rPr>
          <w:rFonts w:ascii="Calibri" w:hAnsi="Calibri" w:cs="Calibri"/>
          <w:lang w:val="de-DE"/>
        </w:rPr>
        <w:t>8</w:t>
      </w:r>
    </w:p>
    <w:p w14:paraId="207BFF31" w14:textId="77777777" w:rsidR="00997A1F" w:rsidRPr="0055439B" w:rsidRDefault="00997A1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rPr>
      </w:pPr>
    </w:p>
    <w:p w14:paraId="4FF9B565" w14:textId="77777777" w:rsidR="00997A1F" w:rsidRDefault="005C25CE" w:rsidP="0015512E">
      <w:pPr>
        <w:jc w:val="center"/>
        <w:rPr>
          <w:rFonts w:ascii="Calibri" w:hAnsi="Calibri" w:cs="Calibri"/>
          <w:color w:val="FF0000"/>
          <w:sz w:val="32"/>
          <w:szCs w:val="32"/>
        </w:rPr>
      </w:pPr>
      <w:r w:rsidRPr="0055439B">
        <w:rPr>
          <w:rFonts w:ascii="Calibri" w:hAnsi="Calibri" w:cs="Calibri"/>
          <w:sz w:val="32"/>
          <w:szCs w:val="32"/>
        </w:rPr>
        <w:t xml:space="preserve">ESEP </w:t>
      </w:r>
      <w:r w:rsidR="00B53E74" w:rsidRPr="0055439B">
        <w:rPr>
          <w:rFonts w:ascii="Calibri" w:hAnsi="Calibri" w:cs="Calibri"/>
          <w:sz w:val="32"/>
          <w:szCs w:val="32"/>
        </w:rPr>
        <w:t xml:space="preserve">– Praktikum – </w:t>
      </w:r>
      <w:r w:rsidR="00B53E74" w:rsidRPr="0055439B">
        <w:rPr>
          <w:rFonts w:ascii="Calibri" w:hAnsi="Calibri" w:cs="Calibri"/>
          <w:color w:val="FF0000"/>
          <w:sz w:val="32"/>
          <w:szCs w:val="32"/>
        </w:rPr>
        <w:t>Semester Jahr</w:t>
      </w:r>
    </w:p>
    <w:p w14:paraId="32638671" w14:textId="77777777" w:rsidR="00052267" w:rsidRDefault="00052267" w:rsidP="0005226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lang w:val="de-DE"/>
        </w:rPr>
      </w:pPr>
      <w:r>
        <w:rPr>
          <w:rFonts w:ascii="Calibri" w:hAnsi="Calibri" w:cs="Calibri"/>
          <w:color w:val="auto"/>
          <w:sz w:val="32"/>
          <w:szCs w:val="32"/>
          <w:lang w:val="de-DE"/>
        </w:rPr>
        <w:t>Team</w:t>
      </w:r>
      <w:r w:rsidRPr="00052267">
        <w:rPr>
          <w:rFonts w:ascii="Calibri" w:hAnsi="Calibri" w:cs="Calibri"/>
          <w:color w:val="auto"/>
          <w:sz w:val="32"/>
          <w:szCs w:val="32"/>
          <w:lang w:val="de-DE"/>
        </w:rPr>
        <w:t xml:space="preserve"> – </w:t>
      </w:r>
      <w:r>
        <w:rPr>
          <w:rFonts w:ascii="Calibri" w:hAnsi="Calibri" w:cs="Calibri"/>
          <w:lang w:val="de-DE"/>
        </w:rPr>
        <w:t xml:space="preserve">Team-Bezeichner </w:t>
      </w:r>
    </w:p>
    <w:p w14:paraId="6E4E6D39" w14:textId="778FAFC1" w:rsidR="00052267" w:rsidRDefault="00052267" w:rsidP="0005226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lang w:val="de-DE"/>
        </w:rPr>
      </w:pPr>
      <w:r>
        <w:rPr>
          <w:rFonts w:ascii="Calibri" w:hAnsi="Calibri" w:cs="Calibri"/>
          <w:lang w:val="de-DE"/>
        </w:rPr>
        <w:t>(z.B. ESEP</w:t>
      </w:r>
      <w:r w:rsidR="00103B7E">
        <w:rPr>
          <w:rFonts w:ascii="Calibri" w:hAnsi="Calibri" w:cs="Calibri"/>
          <w:lang w:val="de-DE"/>
        </w:rPr>
        <w:t>-</w:t>
      </w:r>
      <w:r w:rsidR="00BE716A">
        <w:rPr>
          <w:rFonts w:ascii="Calibri" w:hAnsi="Calibri" w:cs="Calibri"/>
          <w:lang w:val="de-DE"/>
        </w:rPr>
        <w:t>WS2024-</w:t>
      </w:r>
      <w:r>
        <w:rPr>
          <w:rFonts w:ascii="Calibri" w:hAnsi="Calibri" w:cs="Calibri"/>
          <w:lang w:val="de-DE"/>
        </w:rPr>
        <w:t>3.1 [3-&gt;Praktikumsgruppe, 1-&gt;Teamnummer])</w:t>
      </w:r>
    </w:p>
    <w:p w14:paraId="678F2840" w14:textId="0CDBB1F9" w:rsidR="00103B7E" w:rsidRPr="00103B7E" w:rsidRDefault="00103B7E" w:rsidP="0005226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i/>
          <w:iCs/>
          <w:lang w:val="de-DE"/>
        </w:rPr>
      </w:pPr>
      <w:r w:rsidRPr="00103B7E">
        <w:rPr>
          <w:rFonts w:ascii="Calibri" w:hAnsi="Calibri" w:cs="Calibri"/>
          <w:i/>
          <w:iCs/>
          <w:lang w:val="de-DE"/>
        </w:rPr>
        <w:t>Die Teamnummer erhaltet ihr spätestens am ersten Praktikumstermin!</w:t>
      </w:r>
    </w:p>
    <w:p w14:paraId="0C7F520D" w14:textId="77777777" w:rsidR="00052267" w:rsidRPr="0055439B" w:rsidRDefault="00052267" w:rsidP="0015512E">
      <w:pPr>
        <w:jc w:val="center"/>
        <w:rPr>
          <w:rFonts w:ascii="Calibri" w:hAnsi="Calibri" w:cs="Calibri"/>
          <w:sz w:val="32"/>
          <w:szCs w:val="32"/>
        </w:rPr>
      </w:pPr>
    </w:p>
    <w:p w14:paraId="39B0BF2E" w14:textId="77777777" w:rsidR="00997A1F" w:rsidRPr="0055439B" w:rsidRDefault="00997A1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lang w:val="de-DE"/>
        </w:rPr>
      </w:pPr>
    </w:p>
    <w:p w14:paraId="4CA3193C" w14:textId="1C76BFFB" w:rsidR="00997A1F" w:rsidRPr="0055439B"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lang w:val="de-DE"/>
        </w:rPr>
      </w:pPr>
      <w:r w:rsidRPr="0055439B">
        <w:rPr>
          <w:rFonts w:ascii="Calibri" w:hAnsi="Calibri" w:cs="Calibri"/>
          <w:lang w:val="de-DE"/>
        </w:rPr>
        <w:t>Name, Vorname, Matrikel</w:t>
      </w:r>
      <w:r w:rsidR="009E7285">
        <w:rPr>
          <w:rFonts w:ascii="Calibri" w:hAnsi="Calibri" w:cs="Calibri"/>
          <w:lang w:val="de-DE"/>
        </w:rPr>
        <w:t>-</w:t>
      </w:r>
      <w:r w:rsidRPr="0055439B">
        <w:rPr>
          <w:rFonts w:ascii="Calibri" w:hAnsi="Calibri" w:cs="Calibri"/>
          <w:lang w:val="de-DE"/>
        </w:rPr>
        <w:t>Nr</w:t>
      </w:r>
      <w:r w:rsidR="009E7285">
        <w:rPr>
          <w:rFonts w:ascii="Calibri" w:hAnsi="Calibri" w:cs="Calibri"/>
          <w:lang w:val="de-DE"/>
        </w:rPr>
        <w:t>.</w:t>
      </w:r>
      <w:r w:rsidRPr="0055439B">
        <w:rPr>
          <w:rFonts w:ascii="Calibri" w:hAnsi="Calibri" w:cs="Calibri"/>
          <w:lang w:val="de-DE"/>
        </w:rPr>
        <w:t xml:space="preserve">, </w:t>
      </w:r>
      <w:r w:rsidR="009E7285">
        <w:rPr>
          <w:rFonts w:ascii="Calibri" w:hAnsi="Calibri" w:cs="Calibri"/>
          <w:lang w:val="de-DE"/>
        </w:rPr>
        <w:t>E-M</w:t>
      </w:r>
      <w:r w:rsidRPr="0055439B">
        <w:rPr>
          <w:rFonts w:ascii="Calibri" w:hAnsi="Calibri" w:cs="Calibri"/>
          <w:lang w:val="de-DE"/>
        </w:rPr>
        <w:t>ail</w:t>
      </w:r>
    </w:p>
    <w:p w14:paraId="1987AEAA" w14:textId="77777777" w:rsidR="009E7285" w:rsidRPr="0055439B" w:rsidRDefault="009E7285" w:rsidP="009E728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lang w:val="de-DE"/>
        </w:rPr>
      </w:pPr>
      <w:r w:rsidRPr="0055439B">
        <w:rPr>
          <w:rFonts w:ascii="Calibri" w:hAnsi="Calibri" w:cs="Calibri"/>
          <w:lang w:val="de-DE"/>
        </w:rPr>
        <w:t>Name, Vorname, Matrikel</w:t>
      </w:r>
      <w:r>
        <w:rPr>
          <w:rFonts w:ascii="Calibri" w:hAnsi="Calibri" w:cs="Calibri"/>
          <w:lang w:val="de-DE"/>
        </w:rPr>
        <w:t>-</w:t>
      </w:r>
      <w:r w:rsidRPr="0055439B">
        <w:rPr>
          <w:rFonts w:ascii="Calibri" w:hAnsi="Calibri" w:cs="Calibri"/>
          <w:lang w:val="de-DE"/>
        </w:rPr>
        <w:t>Nr</w:t>
      </w:r>
      <w:r>
        <w:rPr>
          <w:rFonts w:ascii="Calibri" w:hAnsi="Calibri" w:cs="Calibri"/>
          <w:lang w:val="de-DE"/>
        </w:rPr>
        <w:t>.</w:t>
      </w:r>
      <w:r w:rsidRPr="0055439B">
        <w:rPr>
          <w:rFonts w:ascii="Calibri" w:hAnsi="Calibri" w:cs="Calibri"/>
          <w:lang w:val="de-DE"/>
        </w:rPr>
        <w:t xml:space="preserve">, </w:t>
      </w:r>
      <w:r>
        <w:rPr>
          <w:rFonts w:ascii="Calibri" w:hAnsi="Calibri" w:cs="Calibri"/>
          <w:lang w:val="de-DE"/>
        </w:rPr>
        <w:t>E-M</w:t>
      </w:r>
      <w:r w:rsidRPr="0055439B">
        <w:rPr>
          <w:rFonts w:ascii="Calibri" w:hAnsi="Calibri" w:cs="Calibri"/>
          <w:lang w:val="de-DE"/>
        </w:rPr>
        <w:t>ail</w:t>
      </w:r>
    </w:p>
    <w:p w14:paraId="05445EAB" w14:textId="77777777" w:rsidR="009E7285" w:rsidRPr="0055439B" w:rsidRDefault="009E7285" w:rsidP="009E728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lang w:val="de-DE"/>
        </w:rPr>
      </w:pPr>
      <w:r w:rsidRPr="0055439B">
        <w:rPr>
          <w:rFonts w:ascii="Calibri" w:hAnsi="Calibri" w:cs="Calibri"/>
          <w:lang w:val="de-DE"/>
        </w:rPr>
        <w:t>Name, Vorname, Matrikel</w:t>
      </w:r>
      <w:r>
        <w:rPr>
          <w:rFonts w:ascii="Calibri" w:hAnsi="Calibri" w:cs="Calibri"/>
          <w:lang w:val="de-DE"/>
        </w:rPr>
        <w:t>-</w:t>
      </w:r>
      <w:r w:rsidRPr="0055439B">
        <w:rPr>
          <w:rFonts w:ascii="Calibri" w:hAnsi="Calibri" w:cs="Calibri"/>
          <w:lang w:val="de-DE"/>
        </w:rPr>
        <w:t>Nr</w:t>
      </w:r>
      <w:r>
        <w:rPr>
          <w:rFonts w:ascii="Calibri" w:hAnsi="Calibri" w:cs="Calibri"/>
          <w:lang w:val="de-DE"/>
        </w:rPr>
        <w:t>.</w:t>
      </w:r>
      <w:r w:rsidRPr="0055439B">
        <w:rPr>
          <w:rFonts w:ascii="Calibri" w:hAnsi="Calibri" w:cs="Calibri"/>
          <w:lang w:val="de-DE"/>
        </w:rPr>
        <w:t xml:space="preserve">, </w:t>
      </w:r>
      <w:r>
        <w:rPr>
          <w:rFonts w:ascii="Calibri" w:hAnsi="Calibri" w:cs="Calibri"/>
          <w:lang w:val="de-DE"/>
        </w:rPr>
        <w:t>E-M</w:t>
      </w:r>
      <w:r w:rsidRPr="0055439B">
        <w:rPr>
          <w:rFonts w:ascii="Calibri" w:hAnsi="Calibri" w:cs="Calibri"/>
          <w:lang w:val="de-DE"/>
        </w:rPr>
        <w:t>ail</w:t>
      </w:r>
    </w:p>
    <w:p w14:paraId="2AF06E5C" w14:textId="77777777" w:rsidR="009E7285" w:rsidRPr="0055439B" w:rsidRDefault="009E7285" w:rsidP="009E728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lang w:val="de-DE"/>
        </w:rPr>
      </w:pPr>
      <w:r w:rsidRPr="0055439B">
        <w:rPr>
          <w:rFonts w:ascii="Calibri" w:hAnsi="Calibri" w:cs="Calibri"/>
          <w:lang w:val="de-DE"/>
        </w:rPr>
        <w:t>Name, Vorname, Matrikel</w:t>
      </w:r>
      <w:r>
        <w:rPr>
          <w:rFonts w:ascii="Calibri" w:hAnsi="Calibri" w:cs="Calibri"/>
          <w:lang w:val="de-DE"/>
        </w:rPr>
        <w:t>-</w:t>
      </w:r>
      <w:r w:rsidRPr="0055439B">
        <w:rPr>
          <w:rFonts w:ascii="Calibri" w:hAnsi="Calibri" w:cs="Calibri"/>
          <w:lang w:val="de-DE"/>
        </w:rPr>
        <w:t>Nr</w:t>
      </w:r>
      <w:r>
        <w:rPr>
          <w:rFonts w:ascii="Calibri" w:hAnsi="Calibri" w:cs="Calibri"/>
          <w:lang w:val="de-DE"/>
        </w:rPr>
        <w:t>.</w:t>
      </w:r>
      <w:r w:rsidRPr="0055439B">
        <w:rPr>
          <w:rFonts w:ascii="Calibri" w:hAnsi="Calibri" w:cs="Calibri"/>
          <w:lang w:val="de-DE"/>
        </w:rPr>
        <w:t xml:space="preserve">, </w:t>
      </w:r>
      <w:r>
        <w:rPr>
          <w:rFonts w:ascii="Calibri" w:hAnsi="Calibri" w:cs="Calibri"/>
          <w:lang w:val="de-DE"/>
        </w:rPr>
        <w:t>E-M</w:t>
      </w:r>
      <w:r w:rsidRPr="0055439B">
        <w:rPr>
          <w:rFonts w:ascii="Calibri" w:hAnsi="Calibri" w:cs="Calibri"/>
          <w:lang w:val="de-DE"/>
        </w:rPr>
        <w:t>ail</w:t>
      </w:r>
    </w:p>
    <w:p w14:paraId="05DDD0B6" w14:textId="77777777" w:rsidR="0055439B" w:rsidRPr="009E7285" w:rsidRDefault="0055439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sz w:val="28"/>
        </w:rPr>
      </w:pPr>
    </w:p>
    <w:p w14:paraId="74C4C47C" w14:textId="77777777" w:rsidR="0055439B" w:rsidRPr="009E7285" w:rsidRDefault="0055439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sz w:val="28"/>
        </w:rPr>
      </w:pPr>
    </w:p>
    <w:p w14:paraId="11FF2B02" w14:textId="77777777" w:rsidR="009E7285" w:rsidRDefault="009E7285">
      <w:pPr>
        <w:spacing w:after="0" w:line="240" w:lineRule="auto"/>
        <w:rPr>
          <w:rFonts w:ascii="Calibri" w:hAnsi="Calibri" w:cs="Calibri"/>
          <w:sz w:val="28"/>
        </w:rPr>
      </w:pPr>
      <w:r>
        <w:rPr>
          <w:rFonts w:ascii="Calibri" w:hAnsi="Calibri" w:cs="Calibri"/>
          <w:sz w:val="28"/>
        </w:rPr>
        <w:br w:type="page"/>
      </w:r>
    </w:p>
    <w:p w14:paraId="24650BDB" w14:textId="1A3F85DD" w:rsidR="00997A1F" w:rsidRPr="009E7285"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vanish/>
          <w:sz w:val="28"/>
          <w:specVanish/>
        </w:rPr>
      </w:pPr>
      <w:r w:rsidRPr="0055439B">
        <w:rPr>
          <w:rFonts w:ascii="Calibri" w:hAnsi="Calibri" w:cs="Calibri"/>
          <w:sz w:val="28"/>
        </w:rPr>
        <w:lastRenderedPageBreak/>
        <w:t>Änderungshistorie:</w:t>
      </w:r>
    </w:p>
    <w:tbl>
      <w:tblPr>
        <w:tblW w:w="9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342"/>
        <w:gridCol w:w="1399"/>
        <w:gridCol w:w="5670"/>
      </w:tblGrid>
      <w:tr w:rsidR="0055439B" w:rsidRPr="00253EB8" w14:paraId="042A7D5D" w14:textId="77777777" w:rsidTr="000C08A8">
        <w:tc>
          <w:tcPr>
            <w:tcW w:w="1005" w:type="dxa"/>
            <w:shd w:val="clear" w:color="auto" w:fill="C6D9F1"/>
          </w:tcPr>
          <w:p w14:paraId="142C77A5" w14:textId="5E450E39" w:rsidR="0055439B" w:rsidRPr="00253EB8" w:rsidRDefault="009E7285" w:rsidP="000C08A8">
            <w:pPr>
              <w:rPr>
                <w:rFonts w:ascii="Calibri" w:hAnsi="Calibri" w:cs="Calibri"/>
                <w:sz w:val="24"/>
                <w:szCs w:val="24"/>
              </w:rPr>
            </w:pPr>
            <w:r>
              <w:rPr>
                <w:rFonts w:ascii="Calibri" w:hAnsi="Calibri" w:cs="Calibri"/>
                <w:sz w:val="24"/>
                <w:szCs w:val="24"/>
              </w:rPr>
              <w:t xml:space="preserve"> </w:t>
            </w:r>
            <w:r w:rsidR="0055439B" w:rsidRPr="00253EB8">
              <w:rPr>
                <w:rFonts w:ascii="Calibri" w:hAnsi="Calibri" w:cs="Calibri"/>
                <w:sz w:val="24"/>
                <w:szCs w:val="24"/>
              </w:rPr>
              <w:t>Version</w:t>
            </w:r>
          </w:p>
        </w:tc>
        <w:tc>
          <w:tcPr>
            <w:tcW w:w="1342" w:type="dxa"/>
            <w:shd w:val="clear" w:color="auto" w:fill="C6D9F1"/>
          </w:tcPr>
          <w:p w14:paraId="08F6A845" w14:textId="77777777" w:rsidR="0055439B" w:rsidRPr="00253EB8" w:rsidRDefault="0055439B" w:rsidP="000C08A8">
            <w:pPr>
              <w:rPr>
                <w:rFonts w:ascii="Calibri" w:hAnsi="Calibri" w:cs="Calibri"/>
                <w:sz w:val="24"/>
                <w:szCs w:val="24"/>
              </w:rPr>
            </w:pPr>
            <w:r w:rsidRPr="00253EB8">
              <w:rPr>
                <w:rFonts w:ascii="Calibri" w:hAnsi="Calibri" w:cs="Calibri"/>
                <w:sz w:val="24"/>
                <w:szCs w:val="24"/>
              </w:rPr>
              <w:t>Erstellt</w:t>
            </w:r>
          </w:p>
        </w:tc>
        <w:tc>
          <w:tcPr>
            <w:tcW w:w="1399" w:type="dxa"/>
            <w:shd w:val="clear" w:color="auto" w:fill="C6D9F1"/>
          </w:tcPr>
          <w:p w14:paraId="79A222CC" w14:textId="77777777" w:rsidR="0055439B" w:rsidRPr="00253EB8" w:rsidRDefault="0055439B" w:rsidP="000C08A8">
            <w:pPr>
              <w:rPr>
                <w:rFonts w:ascii="Calibri" w:hAnsi="Calibri" w:cs="Calibri"/>
                <w:sz w:val="24"/>
                <w:szCs w:val="24"/>
              </w:rPr>
            </w:pPr>
            <w:r w:rsidRPr="00253EB8">
              <w:rPr>
                <w:rFonts w:ascii="Calibri" w:hAnsi="Calibri" w:cs="Calibri"/>
                <w:sz w:val="24"/>
                <w:szCs w:val="24"/>
              </w:rPr>
              <w:t>Autor</w:t>
            </w:r>
          </w:p>
        </w:tc>
        <w:tc>
          <w:tcPr>
            <w:tcW w:w="5670" w:type="dxa"/>
            <w:shd w:val="clear" w:color="auto" w:fill="C6D9F1"/>
          </w:tcPr>
          <w:p w14:paraId="5C1DF41A" w14:textId="77777777" w:rsidR="0055439B" w:rsidRPr="00253EB8" w:rsidRDefault="0055439B" w:rsidP="000C08A8">
            <w:pPr>
              <w:rPr>
                <w:rFonts w:ascii="Calibri" w:hAnsi="Calibri" w:cs="Calibri"/>
                <w:sz w:val="24"/>
                <w:szCs w:val="24"/>
              </w:rPr>
            </w:pPr>
            <w:r w:rsidRPr="00253EB8">
              <w:rPr>
                <w:rFonts w:ascii="Calibri" w:hAnsi="Calibri" w:cs="Calibri"/>
                <w:sz w:val="24"/>
                <w:szCs w:val="24"/>
              </w:rPr>
              <w:t>Kommentar</w:t>
            </w:r>
          </w:p>
        </w:tc>
      </w:tr>
      <w:tr w:rsidR="0055439B" w:rsidRPr="00136347" w14:paraId="376AD8EB" w14:textId="77777777" w:rsidTr="000C08A8">
        <w:tc>
          <w:tcPr>
            <w:tcW w:w="1005" w:type="dxa"/>
            <w:shd w:val="clear" w:color="auto" w:fill="auto"/>
          </w:tcPr>
          <w:p w14:paraId="6D180C2F" w14:textId="77777777" w:rsidR="0055439B" w:rsidRPr="00136347" w:rsidRDefault="0055439B" w:rsidP="000C08A8">
            <w:pPr>
              <w:rPr>
                <w:rFonts w:ascii="Calibri" w:hAnsi="Calibri" w:cs="Calibri"/>
                <w:sz w:val="24"/>
                <w:szCs w:val="24"/>
              </w:rPr>
            </w:pPr>
            <w:r w:rsidRPr="00136347">
              <w:rPr>
                <w:rFonts w:ascii="Calibri" w:hAnsi="Calibri" w:cs="Calibri"/>
                <w:sz w:val="24"/>
                <w:szCs w:val="24"/>
              </w:rPr>
              <w:t>0.1</w:t>
            </w:r>
          </w:p>
        </w:tc>
        <w:tc>
          <w:tcPr>
            <w:tcW w:w="1342" w:type="dxa"/>
            <w:shd w:val="clear" w:color="auto" w:fill="auto"/>
          </w:tcPr>
          <w:p w14:paraId="4E985824" w14:textId="77777777" w:rsidR="0055439B" w:rsidRPr="00136347" w:rsidRDefault="0055439B" w:rsidP="000C08A8">
            <w:pPr>
              <w:rPr>
                <w:rFonts w:ascii="Calibri" w:hAnsi="Calibri" w:cs="Calibri"/>
                <w:sz w:val="24"/>
                <w:szCs w:val="24"/>
              </w:rPr>
            </w:pPr>
            <w:r w:rsidRPr="00136347">
              <w:rPr>
                <w:rFonts w:ascii="Calibri" w:hAnsi="Calibri" w:cs="Calibri"/>
                <w:sz w:val="24"/>
                <w:szCs w:val="24"/>
              </w:rPr>
              <w:t>2018-03-12</w:t>
            </w:r>
          </w:p>
        </w:tc>
        <w:tc>
          <w:tcPr>
            <w:tcW w:w="1399" w:type="dxa"/>
            <w:shd w:val="clear" w:color="auto" w:fill="auto"/>
          </w:tcPr>
          <w:p w14:paraId="457A3AAA" w14:textId="77777777" w:rsidR="0055439B" w:rsidRPr="00136347" w:rsidRDefault="0055439B" w:rsidP="000C08A8">
            <w:pPr>
              <w:rPr>
                <w:rFonts w:ascii="Calibri" w:hAnsi="Calibri" w:cs="Calibri"/>
                <w:sz w:val="24"/>
                <w:szCs w:val="24"/>
              </w:rPr>
            </w:pPr>
            <w:r w:rsidRPr="00136347">
              <w:rPr>
                <w:rFonts w:ascii="Calibri" w:hAnsi="Calibri" w:cs="Calibri"/>
                <w:sz w:val="24"/>
                <w:szCs w:val="24"/>
              </w:rPr>
              <w:t>LMN</w:t>
            </w:r>
          </w:p>
        </w:tc>
        <w:tc>
          <w:tcPr>
            <w:tcW w:w="5670" w:type="dxa"/>
            <w:shd w:val="clear" w:color="auto" w:fill="auto"/>
          </w:tcPr>
          <w:p w14:paraId="7D296093" w14:textId="77777777" w:rsidR="0055439B" w:rsidRPr="00136347" w:rsidRDefault="0055439B" w:rsidP="000C08A8">
            <w:pPr>
              <w:rPr>
                <w:rFonts w:ascii="Calibri" w:hAnsi="Calibri" w:cs="Calibri"/>
                <w:sz w:val="24"/>
                <w:szCs w:val="24"/>
              </w:rPr>
            </w:pPr>
            <w:r w:rsidRPr="00136347">
              <w:rPr>
                <w:rFonts w:ascii="Calibri" w:hAnsi="Calibri" w:cs="Calibri"/>
                <w:sz w:val="24"/>
                <w:szCs w:val="24"/>
              </w:rPr>
              <w:t>Initiale Version des Templates.</w:t>
            </w:r>
          </w:p>
        </w:tc>
      </w:tr>
      <w:tr w:rsidR="0055439B" w:rsidRPr="00136347" w14:paraId="0C19D136" w14:textId="77777777" w:rsidTr="000C08A8">
        <w:tc>
          <w:tcPr>
            <w:tcW w:w="1005" w:type="dxa"/>
            <w:shd w:val="clear" w:color="auto" w:fill="auto"/>
          </w:tcPr>
          <w:p w14:paraId="19109068" w14:textId="77777777" w:rsidR="0055439B" w:rsidRPr="00136347" w:rsidRDefault="0055439B" w:rsidP="000C08A8">
            <w:pPr>
              <w:rPr>
                <w:rFonts w:ascii="Calibri" w:hAnsi="Calibri" w:cs="Calibri"/>
                <w:sz w:val="24"/>
                <w:szCs w:val="24"/>
              </w:rPr>
            </w:pPr>
            <w:r w:rsidRPr="00136347">
              <w:rPr>
                <w:rFonts w:ascii="Calibri" w:hAnsi="Calibri" w:cs="Calibri"/>
                <w:sz w:val="24"/>
                <w:szCs w:val="24"/>
              </w:rPr>
              <w:t>0.2</w:t>
            </w:r>
          </w:p>
        </w:tc>
        <w:tc>
          <w:tcPr>
            <w:tcW w:w="1342" w:type="dxa"/>
            <w:shd w:val="clear" w:color="auto" w:fill="auto"/>
          </w:tcPr>
          <w:p w14:paraId="2B80A1E0" w14:textId="77777777" w:rsidR="0055439B" w:rsidRPr="00136347" w:rsidRDefault="0055439B" w:rsidP="000C08A8">
            <w:pPr>
              <w:rPr>
                <w:rFonts w:ascii="Calibri" w:hAnsi="Calibri" w:cs="Calibri"/>
                <w:sz w:val="24"/>
                <w:szCs w:val="24"/>
              </w:rPr>
            </w:pPr>
            <w:r w:rsidRPr="00136347">
              <w:rPr>
                <w:rFonts w:ascii="Calibri" w:hAnsi="Calibri" w:cs="Calibri"/>
                <w:sz w:val="24"/>
                <w:szCs w:val="24"/>
              </w:rPr>
              <w:t>2020-03-15</w:t>
            </w:r>
          </w:p>
        </w:tc>
        <w:tc>
          <w:tcPr>
            <w:tcW w:w="1399" w:type="dxa"/>
            <w:shd w:val="clear" w:color="auto" w:fill="auto"/>
          </w:tcPr>
          <w:p w14:paraId="00CEDBC8" w14:textId="77777777" w:rsidR="0055439B" w:rsidRPr="00136347" w:rsidRDefault="0055439B" w:rsidP="000C08A8">
            <w:pPr>
              <w:rPr>
                <w:rFonts w:ascii="Calibri" w:hAnsi="Calibri" w:cs="Calibri"/>
                <w:sz w:val="24"/>
                <w:szCs w:val="24"/>
              </w:rPr>
            </w:pPr>
            <w:r w:rsidRPr="00136347">
              <w:rPr>
                <w:rFonts w:ascii="Calibri" w:hAnsi="Calibri" w:cs="Calibri"/>
                <w:sz w:val="24"/>
                <w:szCs w:val="24"/>
              </w:rPr>
              <w:t>DAI</w:t>
            </w:r>
          </w:p>
        </w:tc>
        <w:tc>
          <w:tcPr>
            <w:tcW w:w="5670" w:type="dxa"/>
            <w:shd w:val="clear" w:color="auto" w:fill="auto"/>
          </w:tcPr>
          <w:p w14:paraId="1AD22D1F" w14:textId="77777777" w:rsidR="0055439B" w:rsidRPr="00136347" w:rsidRDefault="0055439B" w:rsidP="000C08A8">
            <w:pPr>
              <w:rPr>
                <w:rFonts w:ascii="Calibri" w:hAnsi="Calibri" w:cs="Calibri"/>
                <w:sz w:val="24"/>
                <w:szCs w:val="24"/>
              </w:rPr>
            </w:pPr>
            <w:r w:rsidRPr="00136347">
              <w:rPr>
                <w:rFonts w:ascii="Calibri" w:hAnsi="Calibri" w:cs="Calibri"/>
                <w:sz w:val="24"/>
                <w:szCs w:val="24"/>
              </w:rPr>
              <w:t>Überarbeitung wegen Corona.</w:t>
            </w:r>
          </w:p>
        </w:tc>
      </w:tr>
      <w:tr w:rsidR="0055439B" w:rsidRPr="00136347" w14:paraId="337C69C5" w14:textId="77777777" w:rsidTr="000C08A8">
        <w:tc>
          <w:tcPr>
            <w:tcW w:w="1005" w:type="dxa"/>
            <w:shd w:val="clear" w:color="auto" w:fill="auto"/>
          </w:tcPr>
          <w:p w14:paraId="557BC684" w14:textId="7539012F" w:rsidR="0055439B" w:rsidRPr="00136347" w:rsidRDefault="002C117C" w:rsidP="000C08A8">
            <w:pPr>
              <w:rPr>
                <w:rFonts w:ascii="Calibri" w:hAnsi="Calibri" w:cs="Calibri"/>
                <w:sz w:val="24"/>
                <w:szCs w:val="24"/>
              </w:rPr>
            </w:pPr>
            <w:r w:rsidRPr="00136347">
              <w:rPr>
                <w:rFonts w:ascii="Calibri" w:hAnsi="Calibri" w:cs="Calibri"/>
                <w:sz w:val="24"/>
                <w:szCs w:val="24"/>
              </w:rPr>
              <w:t>0.3</w:t>
            </w:r>
          </w:p>
        </w:tc>
        <w:tc>
          <w:tcPr>
            <w:tcW w:w="1342" w:type="dxa"/>
            <w:shd w:val="clear" w:color="auto" w:fill="auto"/>
          </w:tcPr>
          <w:p w14:paraId="087B9980" w14:textId="2E11B63A" w:rsidR="0055439B" w:rsidRPr="00136347" w:rsidRDefault="002C117C" w:rsidP="000C08A8">
            <w:pPr>
              <w:rPr>
                <w:rFonts w:ascii="Calibri" w:hAnsi="Calibri" w:cs="Calibri"/>
                <w:sz w:val="24"/>
                <w:szCs w:val="24"/>
              </w:rPr>
            </w:pPr>
            <w:r w:rsidRPr="00136347">
              <w:rPr>
                <w:rFonts w:ascii="Calibri" w:hAnsi="Calibri" w:cs="Calibri"/>
                <w:sz w:val="24"/>
                <w:szCs w:val="24"/>
              </w:rPr>
              <w:t>2022-02-24</w:t>
            </w:r>
          </w:p>
        </w:tc>
        <w:tc>
          <w:tcPr>
            <w:tcW w:w="1399" w:type="dxa"/>
            <w:shd w:val="clear" w:color="auto" w:fill="auto"/>
          </w:tcPr>
          <w:p w14:paraId="08BC6FB6" w14:textId="1EB9D765" w:rsidR="0055439B" w:rsidRPr="00136347" w:rsidRDefault="002C117C" w:rsidP="000C08A8">
            <w:pPr>
              <w:rPr>
                <w:rFonts w:ascii="Calibri" w:hAnsi="Calibri" w:cs="Calibri"/>
                <w:sz w:val="24"/>
                <w:szCs w:val="24"/>
              </w:rPr>
            </w:pPr>
            <w:r w:rsidRPr="00136347">
              <w:rPr>
                <w:rFonts w:ascii="Calibri" w:hAnsi="Calibri" w:cs="Calibri"/>
                <w:sz w:val="24"/>
                <w:szCs w:val="24"/>
              </w:rPr>
              <w:t>LMN</w:t>
            </w:r>
          </w:p>
        </w:tc>
        <w:tc>
          <w:tcPr>
            <w:tcW w:w="5670" w:type="dxa"/>
            <w:shd w:val="clear" w:color="auto" w:fill="auto"/>
          </w:tcPr>
          <w:p w14:paraId="40165309" w14:textId="7A09E1EA" w:rsidR="0055439B" w:rsidRPr="00136347" w:rsidRDefault="002C117C" w:rsidP="000C08A8">
            <w:pPr>
              <w:rPr>
                <w:rFonts w:ascii="Calibri" w:hAnsi="Calibri" w:cs="Calibri"/>
                <w:sz w:val="24"/>
                <w:szCs w:val="24"/>
              </w:rPr>
            </w:pPr>
            <w:r w:rsidRPr="00136347">
              <w:rPr>
                <w:rFonts w:ascii="Calibri" w:hAnsi="Calibri" w:cs="Calibri"/>
                <w:sz w:val="24"/>
                <w:szCs w:val="24"/>
              </w:rPr>
              <w:t>Anpassungen für Sommersemester. Anforderungen an Requirements reduziert auf Ergänzungen.</w:t>
            </w:r>
          </w:p>
        </w:tc>
      </w:tr>
      <w:tr w:rsidR="0055439B" w:rsidRPr="00136347" w14:paraId="502C905F" w14:textId="77777777" w:rsidTr="000C08A8">
        <w:tc>
          <w:tcPr>
            <w:tcW w:w="1005" w:type="dxa"/>
            <w:shd w:val="clear" w:color="auto" w:fill="auto"/>
          </w:tcPr>
          <w:p w14:paraId="46F27AD1" w14:textId="560E6C46" w:rsidR="0055439B" w:rsidRPr="00136347" w:rsidRDefault="0050098A" w:rsidP="000C08A8">
            <w:pPr>
              <w:rPr>
                <w:rFonts w:ascii="Calibri" w:hAnsi="Calibri" w:cs="Calibri"/>
                <w:sz w:val="24"/>
                <w:szCs w:val="24"/>
              </w:rPr>
            </w:pPr>
            <w:r w:rsidRPr="00136347">
              <w:rPr>
                <w:rFonts w:ascii="Calibri" w:hAnsi="Calibri" w:cs="Calibri"/>
                <w:sz w:val="24"/>
                <w:szCs w:val="24"/>
              </w:rPr>
              <w:t>0.4</w:t>
            </w:r>
          </w:p>
        </w:tc>
        <w:tc>
          <w:tcPr>
            <w:tcW w:w="1342" w:type="dxa"/>
            <w:shd w:val="clear" w:color="auto" w:fill="auto"/>
          </w:tcPr>
          <w:p w14:paraId="5F5E6C01" w14:textId="3F3F2C88" w:rsidR="0055439B" w:rsidRPr="00136347" w:rsidRDefault="0050098A" w:rsidP="000C08A8">
            <w:pPr>
              <w:rPr>
                <w:rFonts w:ascii="Calibri" w:hAnsi="Calibri" w:cs="Calibri"/>
                <w:sz w:val="24"/>
                <w:szCs w:val="24"/>
              </w:rPr>
            </w:pPr>
            <w:r w:rsidRPr="00136347">
              <w:rPr>
                <w:rFonts w:ascii="Calibri" w:hAnsi="Calibri" w:cs="Calibri"/>
                <w:sz w:val="24"/>
                <w:szCs w:val="24"/>
              </w:rPr>
              <w:t>2022-11-22</w:t>
            </w:r>
            <w:r w:rsidR="00AF0C0D">
              <w:rPr>
                <w:rFonts w:ascii="Calibri" w:hAnsi="Calibri" w:cs="Calibri"/>
                <w:sz w:val="24"/>
                <w:szCs w:val="24"/>
              </w:rPr>
              <w:t xml:space="preserve"> ff.</w:t>
            </w:r>
          </w:p>
        </w:tc>
        <w:tc>
          <w:tcPr>
            <w:tcW w:w="1399" w:type="dxa"/>
            <w:shd w:val="clear" w:color="auto" w:fill="auto"/>
          </w:tcPr>
          <w:p w14:paraId="44625886" w14:textId="74CB31DC" w:rsidR="0055439B" w:rsidRPr="00136347" w:rsidRDefault="0050098A" w:rsidP="000C08A8">
            <w:pPr>
              <w:rPr>
                <w:rFonts w:ascii="Calibri" w:hAnsi="Calibri" w:cs="Calibri"/>
                <w:sz w:val="24"/>
                <w:szCs w:val="24"/>
              </w:rPr>
            </w:pPr>
            <w:r w:rsidRPr="00136347">
              <w:rPr>
                <w:rFonts w:ascii="Calibri" w:hAnsi="Calibri" w:cs="Calibri"/>
                <w:sz w:val="24"/>
                <w:szCs w:val="24"/>
              </w:rPr>
              <w:t>CHRS</w:t>
            </w:r>
          </w:p>
        </w:tc>
        <w:tc>
          <w:tcPr>
            <w:tcW w:w="5670" w:type="dxa"/>
            <w:shd w:val="clear" w:color="auto" w:fill="auto"/>
          </w:tcPr>
          <w:p w14:paraId="0BEAF7AE" w14:textId="64C687A7" w:rsidR="0055439B" w:rsidRPr="00136347" w:rsidRDefault="0050098A" w:rsidP="00B539D0">
            <w:pPr>
              <w:rPr>
                <w:rFonts w:ascii="Calibri" w:hAnsi="Calibri" w:cs="Calibri"/>
                <w:sz w:val="24"/>
                <w:szCs w:val="24"/>
              </w:rPr>
            </w:pPr>
            <w:r w:rsidRPr="00136347">
              <w:rPr>
                <w:rFonts w:ascii="Calibri" w:hAnsi="Calibri" w:cs="Calibri"/>
                <w:sz w:val="24"/>
                <w:szCs w:val="24"/>
              </w:rPr>
              <w:t>Neustrukturierung des Templates</w:t>
            </w:r>
            <w:r w:rsidR="00761156" w:rsidRPr="00136347">
              <w:rPr>
                <w:rFonts w:ascii="Calibri" w:hAnsi="Calibri" w:cs="Calibri"/>
                <w:sz w:val="24"/>
                <w:szCs w:val="24"/>
              </w:rPr>
              <w:t xml:space="preserve">, </w:t>
            </w:r>
            <w:r w:rsidR="008D4DB6">
              <w:rPr>
                <w:rFonts w:ascii="Calibri" w:hAnsi="Calibri" w:cs="Calibri"/>
                <w:sz w:val="24"/>
                <w:szCs w:val="24"/>
              </w:rPr>
              <w:t xml:space="preserve">Schriftgrößen vereinheitlicht, </w:t>
            </w:r>
            <w:r w:rsidR="00761156" w:rsidRPr="00136347">
              <w:rPr>
                <w:rFonts w:ascii="Calibri" w:hAnsi="Calibri" w:cs="Calibri"/>
                <w:sz w:val="24"/>
                <w:szCs w:val="24"/>
              </w:rPr>
              <w:t>Erweiterung</w:t>
            </w:r>
            <w:r w:rsidR="008D4DB6">
              <w:rPr>
                <w:rFonts w:ascii="Calibri" w:hAnsi="Calibri" w:cs="Calibri"/>
                <w:sz w:val="24"/>
                <w:szCs w:val="24"/>
              </w:rPr>
              <w:t>en</w:t>
            </w:r>
            <w:r w:rsidR="000E6759" w:rsidRPr="00136347">
              <w:rPr>
                <w:rFonts w:ascii="Calibri" w:hAnsi="Calibri" w:cs="Calibri"/>
                <w:sz w:val="24"/>
                <w:szCs w:val="24"/>
              </w:rPr>
              <w:t>:</w:t>
            </w:r>
            <w:r w:rsidR="00761156" w:rsidRPr="00136347">
              <w:rPr>
                <w:rFonts w:ascii="Calibri" w:hAnsi="Calibri" w:cs="Calibri"/>
                <w:sz w:val="24"/>
                <w:szCs w:val="24"/>
              </w:rPr>
              <w:t xml:space="preserve"> </w:t>
            </w:r>
            <w:r w:rsidR="00B539D0" w:rsidRPr="00136347">
              <w:rPr>
                <w:rFonts w:ascii="Calibri" w:hAnsi="Calibri" w:cs="Calibri"/>
                <w:sz w:val="24"/>
                <w:szCs w:val="24"/>
              </w:rPr>
              <w:t xml:space="preserve">Hinweise am </w:t>
            </w:r>
            <w:r w:rsidR="00B539D0">
              <w:rPr>
                <w:rFonts w:ascii="Calibri" w:hAnsi="Calibri" w:cs="Calibri"/>
                <w:sz w:val="24"/>
                <w:szCs w:val="24"/>
              </w:rPr>
              <w:t xml:space="preserve">Anfang des </w:t>
            </w:r>
            <w:r w:rsidR="00B539D0" w:rsidRPr="00136347">
              <w:rPr>
                <w:rFonts w:ascii="Calibri" w:hAnsi="Calibri" w:cs="Calibri"/>
                <w:sz w:val="24"/>
                <w:szCs w:val="24"/>
              </w:rPr>
              <w:t>Dokument</w:t>
            </w:r>
            <w:r w:rsidR="00B539D0">
              <w:rPr>
                <w:rFonts w:ascii="Calibri" w:hAnsi="Calibri" w:cs="Calibri"/>
                <w:sz w:val="24"/>
                <w:szCs w:val="24"/>
              </w:rPr>
              <w:t xml:space="preserve">s, </w:t>
            </w:r>
            <w:r w:rsidR="00761156" w:rsidRPr="00136347">
              <w:rPr>
                <w:rFonts w:ascii="Calibri" w:hAnsi="Calibri" w:cs="Calibri"/>
                <w:sz w:val="24"/>
                <w:szCs w:val="24"/>
              </w:rPr>
              <w:t>Unterkapitel Hardware</w:t>
            </w:r>
            <w:r w:rsidR="000E6759" w:rsidRPr="00136347">
              <w:rPr>
                <w:rFonts w:ascii="Calibri" w:hAnsi="Calibri" w:cs="Calibri"/>
                <w:sz w:val="24"/>
                <w:szCs w:val="24"/>
              </w:rPr>
              <w:t xml:space="preserve"> und technische Gegebenheiten,</w:t>
            </w:r>
            <w:r w:rsidR="00B539D0">
              <w:rPr>
                <w:rFonts w:ascii="Calibri" w:hAnsi="Calibri" w:cs="Calibri"/>
                <w:sz w:val="24"/>
                <w:szCs w:val="24"/>
              </w:rPr>
              <w:t xml:space="preserve"> </w:t>
            </w:r>
            <w:r w:rsidR="00B539D0" w:rsidRPr="00136347">
              <w:rPr>
                <w:rFonts w:ascii="Calibri" w:hAnsi="Calibri" w:cs="Calibri"/>
                <w:sz w:val="24"/>
                <w:szCs w:val="24"/>
              </w:rPr>
              <w:t xml:space="preserve">Unterkapitel </w:t>
            </w:r>
            <w:r w:rsidR="00B539D0">
              <w:rPr>
                <w:rFonts w:ascii="Calibri" w:hAnsi="Calibri" w:cs="Calibri"/>
                <w:sz w:val="24"/>
                <w:szCs w:val="24"/>
              </w:rPr>
              <w:t xml:space="preserve">Analyse des Kundenwunsches, </w:t>
            </w:r>
            <w:r w:rsidR="00B539D0" w:rsidRPr="00136347">
              <w:rPr>
                <w:rFonts w:ascii="Calibri" w:hAnsi="Calibri" w:cs="Calibri"/>
                <w:sz w:val="24"/>
                <w:szCs w:val="24"/>
              </w:rPr>
              <w:t xml:space="preserve">Unterkapitel </w:t>
            </w:r>
            <w:r w:rsidR="00B539D0">
              <w:rPr>
                <w:rFonts w:ascii="Calibri" w:hAnsi="Calibri" w:cs="Calibri"/>
                <w:sz w:val="24"/>
                <w:szCs w:val="24"/>
              </w:rPr>
              <w:t>Nachrichten und Signale,</w:t>
            </w:r>
            <w:r w:rsidR="00B539D0" w:rsidRPr="00136347">
              <w:rPr>
                <w:rFonts w:ascii="Calibri" w:hAnsi="Calibri" w:cs="Calibri"/>
                <w:sz w:val="24"/>
                <w:szCs w:val="24"/>
              </w:rPr>
              <w:t xml:space="preserve"> </w:t>
            </w:r>
            <w:r w:rsidR="00253EB8">
              <w:rPr>
                <w:rFonts w:ascii="Calibri" w:hAnsi="Calibri" w:cs="Calibri"/>
                <w:sz w:val="24"/>
                <w:szCs w:val="24"/>
              </w:rPr>
              <w:t xml:space="preserve">allg. </w:t>
            </w:r>
            <w:r w:rsidR="00B539D0">
              <w:rPr>
                <w:rFonts w:ascii="Calibri" w:hAnsi="Calibri" w:cs="Calibri"/>
                <w:sz w:val="24"/>
                <w:szCs w:val="24"/>
              </w:rPr>
              <w:t>Abnahmetest Text</w:t>
            </w:r>
            <w:r w:rsidR="00365CDE">
              <w:rPr>
                <w:rFonts w:ascii="Calibri" w:hAnsi="Calibri" w:cs="Calibri"/>
                <w:sz w:val="24"/>
                <w:szCs w:val="24"/>
              </w:rPr>
              <w:t xml:space="preserve"> </w:t>
            </w:r>
            <w:r w:rsidR="00B539D0">
              <w:rPr>
                <w:rFonts w:ascii="Calibri" w:hAnsi="Calibri" w:cs="Calibri"/>
                <w:sz w:val="24"/>
                <w:szCs w:val="24"/>
              </w:rPr>
              <w:t>+</w:t>
            </w:r>
            <w:r w:rsidR="00365CDE">
              <w:rPr>
                <w:rFonts w:ascii="Calibri" w:hAnsi="Calibri" w:cs="Calibri"/>
                <w:sz w:val="24"/>
                <w:szCs w:val="24"/>
              </w:rPr>
              <w:t xml:space="preserve"> </w:t>
            </w:r>
            <w:r w:rsidR="00B539D0">
              <w:rPr>
                <w:rFonts w:ascii="Calibri" w:hAnsi="Calibri" w:cs="Calibri"/>
                <w:sz w:val="24"/>
                <w:szCs w:val="24"/>
              </w:rPr>
              <w:t xml:space="preserve">Tabelle, </w:t>
            </w:r>
            <w:r w:rsidR="00B539D0" w:rsidRPr="00136347">
              <w:rPr>
                <w:rFonts w:ascii="Calibri" w:hAnsi="Calibri" w:cs="Calibri"/>
                <w:sz w:val="24"/>
                <w:szCs w:val="24"/>
              </w:rPr>
              <w:t xml:space="preserve">Unterkapitel </w:t>
            </w:r>
            <w:r w:rsidR="00B539D0">
              <w:rPr>
                <w:rFonts w:ascii="Calibri" w:hAnsi="Calibri" w:cs="Calibri"/>
                <w:sz w:val="24"/>
                <w:szCs w:val="24"/>
              </w:rPr>
              <w:t xml:space="preserve">Abbildungsverzeichnis </w:t>
            </w:r>
          </w:p>
        </w:tc>
      </w:tr>
      <w:tr w:rsidR="009E7285" w:rsidRPr="00136347" w14:paraId="3160EB74" w14:textId="77777777" w:rsidTr="000C08A8">
        <w:tc>
          <w:tcPr>
            <w:tcW w:w="1005" w:type="dxa"/>
            <w:shd w:val="clear" w:color="auto" w:fill="auto"/>
          </w:tcPr>
          <w:p w14:paraId="2BF8B93F" w14:textId="57FB9CBB" w:rsidR="009E7285" w:rsidRPr="00136347" w:rsidRDefault="009E7285" w:rsidP="009E7285">
            <w:pPr>
              <w:rPr>
                <w:rFonts w:ascii="Calibri" w:hAnsi="Calibri" w:cs="Calibri"/>
                <w:sz w:val="24"/>
                <w:szCs w:val="24"/>
              </w:rPr>
            </w:pPr>
            <w:r>
              <w:rPr>
                <w:rFonts w:ascii="Calibri" w:hAnsi="Calibri" w:cs="Calibri"/>
                <w:sz w:val="24"/>
                <w:szCs w:val="24"/>
              </w:rPr>
              <w:t>0</w:t>
            </w:r>
            <w:r w:rsidR="00E25CD9">
              <w:rPr>
                <w:rFonts w:ascii="Calibri" w:hAnsi="Calibri" w:cs="Calibri"/>
                <w:sz w:val="24"/>
                <w:szCs w:val="24"/>
              </w:rPr>
              <w:t>.</w:t>
            </w:r>
            <w:r>
              <w:rPr>
                <w:rFonts w:ascii="Calibri" w:hAnsi="Calibri" w:cs="Calibri"/>
                <w:sz w:val="24"/>
                <w:szCs w:val="24"/>
              </w:rPr>
              <w:t>5</w:t>
            </w:r>
          </w:p>
        </w:tc>
        <w:tc>
          <w:tcPr>
            <w:tcW w:w="1342" w:type="dxa"/>
            <w:shd w:val="clear" w:color="auto" w:fill="auto"/>
          </w:tcPr>
          <w:p w14:paraId="7FE7687F" w14:textId="70CCCF94" w:rsidR="009E7285" w:rsidRDefault="009E7285" w:rsidP="009E7285">
            <w:pPr>
              <w:rPr>
                <w:rFonts w:ascii="Calibri" w:hAnsi="Calibri" w:cs="Calibri"/>
                <w:sz w:val="24"/>
                <w:szCs w:val="24"/>
              </w:rPr>
            </w:pPr>
            <w:r>
              <w:rPr>
                <w:rFonts w:ascii="Calibri" w:hAnsi="Calibri" w:cs="Calibri"/>
                <w:sz w:val="24"/>
                <w:szCs w:val="24"/>
              </w:rPr>
              <w:t>2023-08-22</w:t>
            </w:r>
          </w:p>
        </w:tc>
        <w:tc>
          <w:tcPr>
            <w:tcW w:w="1399" w:type="dxa"/>
            <w:shd w:val="clear" w:color="auto" w:fill="auto"/>
          </w:tcPr>
          <w:p w14:paraId="6BA0BC55" w14:textId="1610FB41" w:rsidR="009E7285" w:rsidRDefault="009E7285" w:rsidP="009E7285">
            <w:pPr>
              <w:rPr>
                <w:rFonts w:ascii="Calibri" w:hAnsi="Calibri" w:cs="Calibri"/>
                <w:sz w:val="24"/>
                <w:szCs w:val="24"/>
              </w:rPr>
            </w:pPr>
            <w:r>
              <w:rPr>
                <w:rFonts w:ascii="Calibri" w:hAnsi="Calibri" w:cs="Calibri"/>
                <w:sz w:val="24"/>
                <w:szCs w:val="24"/>
              </w:rPr>
              <w:t>CHRS</w:t>
            </w:r>
          </w:p>
        </w:tc>
        <w:tc>
          <w:tcPr>
            <w:tcW w:w="5670" w:type="dxa"/>
            <w:shd w:val="clear" w:color="auto" w:fill="auto"/>
          </w:tcPr>
          <w:p w14:paraId="1065EDD0" w14:textId="5B6FD6FA" w:rsidR="009E7285" w:rsidRPr="009E7285" w:rsidRDefault="009E7285" w:rsidP="00052267">
            <w:pPr>
              <w:rPr>
                <w:rFonts w:ascii="Calibri" w:hAnsi="Calibri" w:cs="Calibri"/>
                <w:sz w:val="24"/>
                <w:szCs w:val="24"/>
              </w:rPr>
            </w:pPr>
            <w:r>
              <w:rPr>
                <w:rFonts w:ascii="Calibri" w:hAnsi="Calibri" w:cs="Calibri"/>
                <w:sz w:val="24"/>
                <w:szCs w:val="24"/>
              </w:rPr>
              <w:t xml:space="preserve">Korrekturen Rechtschreibung/Ausdruck, </w:t>
            </w:r>
            <w:r w:rsidR="00AA4593">
              <w:rPr>
                <w:rFonts w:ascii="Calibri" w:hAnsi="Calibri" w:cs="Calibri"/>
                <w:sz w:val="24"/>
                <w:szCs w:val="24"/>
              </w:rPr>
              <w:t xml:space="preserve">Erweiterung der Hilfestellungen, </w:t>
            </w:r>
            <w:r>
              <w:rPr>
                <w:rFonts w:ascii="Calibri" w:hAnsi="Calibri" w:cs="Calibri"/>
                <w:sz w:val="24"/>
                <w:szCs w:val="24"/>
              </w:rPr>
              <w:t>Erweiterung um „Grobkonzept“,</w:t>
            </w:r>
            <w:r w:rsidR="00052267">
              <w:rPr>
                <w:rFonts w:ascii="Calibri" w:hAnsi="Calibri" w:cs="Calibri"/>
                <w:sz w:val="24"/>
                <w:szCs w:val="24"/>
              </w:rPr>
              <w:t xml:space="preserve"> Umformulierung und Erweiterung von Texten, Anpassung Titelblatt</w:t>
            </w:r>
          </w:p>
        </w:tc>
      </w:tr>
      <w:tr w:rsidR="00AA4593" w:rsidRPr="00136347" w14:paraId="680F911A" w14:textId="77777777" w:rsidTr="000C08A8">
        <w:tc>
          <w:tcPr>
            <w:tcW w:w="1005" w:type="dxa"/>
            <w:shd w:val="clear" w:color="auto" w:fill="auto"/>
          </w:tcPr>
          <w:p w14:paraId="4D6ECBC4" w14:textId="053F36EB" w:rsidR="00AA4593" w:rsidRDefault="00E25CD9" w:rsidP="009E7285">
            <w:pPr>
              <w:rPr>
                <w:rFonts w:ascii="Calibri" w:hAnsi="Calibri" w:cs="Calibri"/>
                <w:sz w:val="24"/>
                <w:szCs w:val="24"/>
              </w:rPr>
            </w:pPr>
            <w:r>
              <w:rPr>
                <w:rFonts w:ascii="Calibri" w:hAnsi="Calibri" w:cs="Calibri"/>
                <w:sz w:val="24"/>
                <w:szCs w:val="24"/>
              </w:rPr>
              <w:t>0.6</w:t>
            </w:r>
          </w:p>
        </w:tc>
        <w:tc>
          <w:tcPr>
            <w:tcW w:w="1342" w:type="dxa"/>
            <w:shd w:val="clear" w:color="auto" w:fill="auto"/>
          </w:tcPr>
          <w:p w14:paraId="2E8BFFE9" w14:textId="23D0B1DC" w:rsidR="00AA4593" w:rsidRDefault="00E25CD9" w:rsidP="009E7285">
            <w:pPr>
              <w:rPr>
                <w:rFonts w:ascii="Calibri" w:hAnsi="Calibri" w:cs="Calibri"/>
                <w:sz w:val="24"/>
                <w:szCs w:val="24"/>
              </w:rPr>
            </w:pPr>
            <w:r>
              <w:rPr>
                <w:rFonts w:ascii="Calibri" w:hAnsi="Calibri" w:cs="Calibri"/>
                <w:sz w:val="24"/>
                <w:szCs w:val="24"/>
              </w:rPr>
              <w:t>2023-09-18</w:t>
            </w:r>
          </w:p>
        </w:tc>
        <w:tc>
          <w:tcPr>
            <w:tcW w:w="1399" w:type="dxa"/>
            <w:shd w:val="clear" w:color="auto" w:fill="auto"/>
          </w:tcPr>
          <w:p w14:paraId="4BE56217" w14:textId="6AA03BF8" w:rsidR="00AA4593" w:rsidRDefault="00E25CD9" w:rsidP="009E7285">
            <w:pPr>
              <w:rPr>
                <w:rFonts w:ascii="Calibri" w:hAnsi="Calibri" w:cs="Calibri"/>
                <w:sz w:val="24"/>
                <w:szCs w:val="24"/>
              </w:rPr>
            </w:pPr>
            <w:r>
              <w:rPr>
                <w:rFonts w:ascii="Calibri" w:hAnsi="Calibri" w:cs="Calibri"/>
                <w:sz w:val="24"/>
                <w:szCs w:val="24"/>
              </w:rPr>
              <w:t>CHRS</w:t>
            </w:r>
          </w:p>
        </w:tc>
        <w:tc>
          <w:tcPr>
            <w:tcW w:w="5670" w:type="dxa"/>
            <w:shd w:val="clear" w:color="auto" w:fill="auto"/>
          </w:tcPr>
          <w:p w14:paraId="39F0DB08" w14:textId="25C215FD" w:rsidR="00AA4593" w:rsidRPr="00E25CD9" w:rsidRDefault="00E25CD9" w:rsidP="009E7285">
            <w:pPr>
              <w:rPr>
                <w:rFonts w:ascii="Calibri" w:hAnsi="Calibri" w:cs="Calibri"/>
                <w:sz w:val="24"/>
                <w:szCs w:val="24"/>
              </w:rPr>
            </w:pPr>
            <w:r w:rsidRPr="00E25CD9">
              <w:rPr>
                <w:rFonts w:ascii="Calibri" w:hAnsi="Calibri" w:cs="Calibri"/>
                <w:sz w:val="24"/>
                <w:szCs w:val="24"/>
              </w:rPr>
              <w:t>Redaktionelle Bearbeitung</w:t>
            </w:r>
          </w:p>
        </w:tc>
      </w:tr>
      <w:tr w:rsidR="00E25CD9" w:rsidRPr="00136347" w14:paraId="0B6F5D96" w14:textId="77777777" w:rsidTr="000C08A8">
        <w:tc>
          <w:tcPr>
            <w:tcW w:w="1005" w:type="dxa"/>
            <w:shd w:val="clear" w:color="auto" w:fill="auto"/>
          </w:tcPr>
          <w:p w14:paraId="0FE3827D" w14:textId="02B346A1" w:rsidR="00E25CD9" w:rsidRDefault="00AB3C25" w:rsidP="009E7285">
            <w:pPr>
              <w:rPr>
                <w:rFonts w:ascii="Calibri" w:hAnsi="Calibri" w:cs="Calibri"/>
                <w:sz w:val="24"/>
                <w:szCs w:val="24"/>
              </w:rPr>
            </w:pPr>
            <w:r>
              <w:rPr>
                <w:rFonts w:ascii="Calibri" w:hAnsi="Calibri" w:cs="Calibri"/>
                <w:sz w:val="24"/>
                <w:szCs w:val="24"/>
              </w:rPr>
              <w:t>0.7</w:t>
            </w:r>
          </w:p>
        </w:tc>
        <w:tc>
          <w:tcPr>
            <w:tcW w:w="1342" w:type="dxa"/>
            <w:shd w:val="clear" w:color="auto" w:fill="auto"/>
          </w:tcPr>
          <w:p w14:paraId="2611A212" w14:textId="1C28C444" w:rsidR="00E25CD9" w:rsidRDefault="00AB3C25" w:rsidP="009E7285">
            <w:pPr>
              <w:rPr>
                <w:rFonts w:ascii="Calibri" w:hAnsi="Calibri" w:cs="Calibri"/>
                <w:sz w:val="24"/>
                <w:szCs w:val="24"/>
              </w:rPr>
            </w:pPr>
            <w:r>
              <w:rPr>
                <w:rFonts w:ascii="Calibri" w:hAnsi="Calibri" w:cs="Calibri"/>
                <w:sz w:val="24"/>
                <w:szCs w:val="24"/>
              </w:rPr>
              <w:t>2023-09-27</w:t>
            </w:r>
          </w:p>
        </w:tc>
        <w:tc>
          <w:tcPr>
            <w:tcW w:w="1399" w:type="dxa"/>
            <w:shd w:val="clear" w:color="auto" w:fill="auto"/>
          </w:tcPr>
          <w:p w14:paraId="0D8349E9" w14:textId="51CC090A" w:rsidR="00E25CD9" w:rsidRPr="00AB3C25" w:rsidRDefault="00AB3C25" w:rsidP="009E7285">
            <w:pPr>
              <w:rPr>
                <w:rFonts w:ascii="Calibri" w:hAnsi="Calibri" w:cs="Calibri"/>
                <w:sz w:val="24"/>
                <w:szCs w:val="24"/>
              </w:rPr>
            </w:pPr>
            <w:r>
              <w:rPr>
                <w:rFonts w:ascii="Calibri" w:hAnsi="Calibri" w:cs="Calibri"/>
                <w:sz w:val="24"/>
                <w:szCs w:val="24"/>
              </w:rPr>
              <w:t>CHRS</w:t>
            </w:r>
          </w:p>
        </w:tc>
        <w:tc>
          <w:tcPr>
            <w:tcW w:w="5670" w:type="dxa"/>
            <w:shd w:val="clear" w:color="auto" w:fill="auto"/>
          </w:tcPr>
          <w:p w14:paraId="00B71A0F" w14:textId="34758D82" w:rsidR="00E25CD9" w:rsidRPr="00AB3C25" w:rsidRDefault="00AB3C25" w:rsidP="009E7285">
            <w:pPr>
              <w:rPr>
                <w:rFonts w:ascii="Calibri" w:hAnsi="Calibri" w:cs="Calibri"/>
                <w:sz w:val="24"/>
                <w:szCs w:val="24"/>
              </w:rPr>
            </w:pPr>
            <w:r>
              <w:rPr>
                <w:rFonts w:ascii="Calibri" w:hAnsi="Calibri" w:cs="Calibri"/>
                <w:sz w:val="24"/>
                <w:szCs w:val="24"/>
              </w:rPr>
              <w:t xml:space="preserve">Bsp. für </w:t>
            </w:r>
            <w:r w:rsidRPr="00AB3C25">
              <w:rPr>
                <w:rFonts w:ascii="Calibri" w:hAnsi="Calibri" w:cs="Calibri"/>
                <w:sz w:val="24"/>
                <w:szCs w:val="24"/>
              </w:rPr>
              <w:t>Test</w:t>
            </w:r>
            <w:r>
              <w:rPr>
                <w:rFonts w:ascii="Calibri" w:hAnsi="Calibri" w:cs="Calibri"/>
                <w:sz w:val="24"/>
                <w:szCs w:val="24"/>
              </w:rPr>
              <w:t>-</w:t>
            </w:r>
            <w:r w:rsidRPr="00AB3C25">
              <w:rPr>
                <w:rFonts w:ascii="Calibri" w:hAnsi="Calibri" w:cs="Calibri"/>
                <w:sz w:val="24"/>
                <w:szCs w:val="24"/>
              </w:rPr>
              <w:t>Tabelle hinzugefügt</w:t>
            </w:r>
          </w:p>
        </w:tc>
      </w:tr>
      <w:tr w:rsidR="00AB3C25" w:rsidRPr="00136347" w14:paraId="64F7BF7A" w14:textId="77777777" w:rsidTr="000C08A8">
        <w:tc>
          <w:tcPr>
            <w:tcW w:w="1005" w:type="dxa"/>
            <w:shd w:val="clear" w:color="auto" w:fill="auto"/>
          </w:tcPr>
          <w:p w14:paraId="0F74246C" w14:textId="1CD3E4A8" w:rsidR="00AB3C25" w:rsidRDefault="000C041B" w:rsidP="009E7285">
            <w:pPr>
              <w:rPr>
                <w:rFonts w:ascii="Calibri" w:hAnsi="Calibri" w:cs="Calibri"/>
                <w:sz w:val="24"/>
                <w:szCs w:val="24"/>
              </w:rPr>
            </w:pPr>
            <w:r>
              <w:rPr>
                <w:rFonts w:ascii="Calibri" w:hAnsi="Calibri" w:cs="Calibri"/>
                <w:sz w:val="24"/>
                <w:szCs w:val="24"/>
              </w:rPr>
              <w:t>0.8</w:t>
            </w:r>
          </w:p>
        </w:tc>
        <w:tc>
          <w:tcPr>
            <w:tcW w:w="1342" w:type="dxa"/>
            <w:shd w:val="clear" w:color="auto" w:fill="auto"/>
          </w:tcPr>
          <w:p w14:paraId="75A60F49" w14:textId="7799FC61" w:rsidR="00AB3C25" w:rsidRDefault="000C041B" w:rsidP="009E7285">
            <w:pPr>
              <w:rPr>
                <w:rFonts w:ascii="Calibri" w:hAnsi="Calibri" w:cs="Calibri"/>
                <w:sz w:val="24"/>
                <w:szCs w:val="24"/>
              </w:rPr>
            </w:pPr>
            <w:r>
              <w:rPr>
                <w:rFonts w:ascii="Calibri" w:hAnsi="Calibri" w:cs="Calibri"/>
                <w:sz w:val="24"/>
                <w:szCs w:val="24"/>
              </w:rPr>
              <w:t>2024-08-28</w:t>
            </w:r>
          </w:p>
        </w:tc>
        <w:tc>
          <w:tcPr>
            <w:tcW w:w="1399" w:type="dxa"/>
            <w:shd w:val="clear" w:color="auto" w:fill="auto"/>
          </w:tcPr>
          <w:p w14:paraId="7EA54B5E" w14:textId="5BC7049D" w:rsidR="00AB3C25" w:rsidRDefault="000C041B" w:rsidP="009E7285">
            <w:pPr>
              <w:rPr>
                <w:rFonts w:ascii="Calibri" w:hAnsi="Calibri" w:cs="Calibri"/>
                <w:sz w:val="24"/>
                <w:szCs w:val="24"/>
              </w:rPr>
            </w:pPr>
            <w:r>
              <w:rPr>
                <w:rFonts w:ascii="Calibri" w:hAnsi="Calibri" w:cs="Calibri"/>
                <w:sz w:val="24"/>
                <w:szCs w:val="24"/>
              </w:rPr>
              <w:t>CHRS</w:t>
            </w:r>
          </w:p>
        </w:tc>
        <w:tc>
          <w:tcPr>
            <w:tcW w:w="5670" w:type="dxa"/>
            <w:shd w:val="clear" w:color="auto" w:fill="auto"/>
          </w:tcPr>
          <w:p w14:paraId="26494C10" w14:textId="0EDB84BB" w:rsidR="000C041B" w:rsidRPr="009E7285" w:rsidRDefault="000C041B" w:rsidP="009E7285">
            <w:pPr>
              <w:rPr>
                <w:rFonts w:ascii="Calibri" w:hAnsi="Calibri" w:cs="Calibri"/>
                <w:color w:val="D9D9D9" w:themeColor="background1" w:themeShade="D9"/>
                <w:sz w:val="24"/>
                <w:szCs w:val="24"/>
              </w:rPr>
            </w:pPr>
            <w:r w:rsidRPr="000C041B">
              <w:rPr>
                <w:rFonts w:ascii="Calibri" w:hAnsi="Calibri" w:cs="Calibri"/>
                <w:sz w:val="24"/>
                <w:szCs w:val="24"/>
              </w:rPr>
              <w:t>Redaktionelle Bearbeitung</w:t>
            </w:r>
          </w:p>
        </w:tc>
      </w:tr>
      <w:tr w:rsidR="000C041B" w:rsidRPr="00136347" w14:paraId="52EBA0EE" w14:textId="77777777" w:rsidTr="000C08A8">
        <w:tc>
          <w:tcPr>
            <w:tcW w:w="1005" w:type="dxa"/>
            <w:shd w:val="clear" w:color="auto" w:fill="auto"/>
          </w:tcPr>
          <w:p w14:paraId="06FA67B8" w14:textId="77777777" w:rsidR="000C041B" w:rsidRDefault="000C041B" w:rsidP="009E7285">
            <w:pPr>
              <w:rPr>
                <w:rFonts w:ascii="Calibri" w:hAnsi="Calibri" w:cs="Calibri"/>
                <w:sz w:val="24"/>
                <w:szCs w:val="24"/>
              </w:rPr>
            </w:pPr>
          </w:p>
        </w:tc>
        <w:tc>
          <w:tcPr>
            <w:tcW w:w="1342" w:type="dxa"/>
            <w:shd w:val="clear" w:color="auto" w:fill="auto"/>
          </w:tcPr>
          <w:p w14:paraId="4F699F1C" w14:textId="77777777" w:rsidR="000C041B" w:rsidRDefault="000C041B" w:rsidP="009E7285">
            <w:pPr>
              <w:rPr>
                <w:rFonts w:ascii="Calibri" w:hAnsi="Calibri" w:cs="Calibri"/>
                <w:sz w:val="24"/>
                <w:szCs w:val="24"/>
              </w:rPr>
            </w:pPr>
          </w:p>
        </w:tc>
        <w:tc>
          <w:tcPr>
            <w:tcW w:w="1399" w:type="dxa"/>
            <w:shd w:val="clear" w:color="auto" w:fill="auto"/>
          </w:tcPr>
          <w:p w14:paraId="2209E7E4" w14:textId="77777777" w:rsidR="000C041B" w:rsidRDefault="000C041B" w:rsidP="009E7285">
            <w:pPr>
              <w:rPr>
                <w:rFonts w:ascii="Calibri" w:hAnsi="Calibri" w:cs="Calibri"/>
                <w:sz w:val="24"/>
                <w:szCs w:val="24"/>
              </w:rPr>
            </w:pPr>
          </w:p>
        </w:tc>
        <w:tc>
          <w:tcPr>
            <w:tcW w:w="5670" w:type="dxa"/>
            <w:shd w:val="clear" w:color="auto" w:fill="auto"/>
          </w:tcPr>
          <w:p w14:paraId="7111CCD3" w14:textId="3489A20E" w:rsidR="000C041B" w:rsidRPr="009E7285" w:rsidRDefault="000C041B" w:rsidP="009E7285">
            <w:pPr>
              <w:rPr>
                <w:rFonts w:ascii="Calibri" w:hAnsi="Calibri" w:cs="Calibri"/>
                <w:color w:val="D9D9D9" w:themeColor="background1" w:themeShade="D9"/>
                <w:sz w:val="24"/>
                <w:szCs w:val="24"/>
              </w:rPr>
            </w:pPr>
            <w:r w:rsidRPr="009E7285">
              <w:rPr>
                <w:rFonts w:ascii="Calibri" w:hAnsi="Calibri" w:cs="Calibri"/>
                <w:color w:val="D9D9D9" w:themeColor="background1" w:themeShade="D9"/>
                <w:sz w:val="24"/>
                <w:szCs w:val="24"/>
              </w:rPr>
              <w:t>&lt;weitere Versionen&gt;</w:t>
            </w:r>
          </w:p>
        </w:tc>
      </w:tr>
    </w:tbl>
    <w:p w14:paraId="0DEE85EC" w14:textId="77777777" w:rsidR="009E7285" w:rsidRDefault="009E7285" w:rsidP="00253EB8">
      <w:pPr>
        <w:pStyle w:val="Titel"/>
      </w:pPr>
    </w:p>
    <w:p w14:paraId="62B655B5" w14:textId="77777777" w:rsidR="009E7285" w:rsidRPr="009E7285" w:rsidRDefault="009E7285" w:rsidP="009E7285"/>
    <w:p w14:paraId="749C3BF1" w14:textId="77777777" w:rsidR="009E7285" w:rsidRPr="009E7285" w:rsidRDefault="009E7285" w:rsidP="009E7285"/>
    <w:p w14:paraId="317FFA2D" w14:textId="77777777" w:rsidR="009E7285" w:rsidRPr="009E7285" w:rsidRDefault="009E7285" w:rsidP="009E7285"/>
    <w:p w14:paraId="34D8D2C3" w14:textId="77777777" w:rsidR="009E7285" w:rsidRPr="009E7285" w:rsidRDefault="009E7285" w:rsidP="009E7285"/>
    <w:p w14:paraId="76DB36F5" w14:textId="77777777" w:rsidR="009E7285" w:rsidRPr="009E7285" w:rsidRDefault="009E7285" w:rsidP="009E7285"/>
    <w:p w14:paraId="5083216A" w14:textId="77777777" w:rsidR="009E7285" w:rsidRPr="009E7285" w:rsidRDefault="009E7285" w:rsidP="009E7285"/>
    <w:p w14:paraId="5DE3FB94" w14:textId="77777777" w:rsidR="009E7285" w:rsidRPr="009E7285" w:rsidRDefault="009E7285" w:rsidP="009E7285"/>
    <w:p w14:paraId="7BD9D491" w14:textId="77777777" w:rsidR="009E7285" w:rsidRPr="009E7285" w:rsidRDefault="009E7285" w:rsidP="009E7285"/>
    <w:p w14:paraId="57C8C885" w14:textId="77777777" w:rsidR="009E7285" w:rsidRPr="009E7285" w:rsidRDefault="009E7285" w:rsidP="009E7285"/>
    <w:p w14:paraId="3476FA84" w14:textId="77777777" w:rsidR="009E7285" w:rsidRPr="009E7285" w:rsidRDefault="009E7285" w:rsidP="009E7285"/>
    <w:p w14:paraId="57A9754D" w14:textId="77777777" w:rsidR="009E7285" w:rsidRPr="009E7285" w:rsidRDefault="009E7285" w:rsidP="000C041B">
      <w:pPr>
        <w:jc w:val="center"/>
      </w:pPr>
    </w:p>
    <w:p w14:paraId="69874E84" w14:textId="77777777" w:rsidR="009E7285" w:rsidRPr="009E7285" w:rsidRDefault="009E7285" w:rsidP="009E7285"/>
    <w:p w14:paraId="418CC399" w14:textId="77777777" w:rsidR="009E7285" w:rsidRPr="009E7285" w:rsidRDefault="009E7285" w:rsidP="009E7285"/>
    <w:p w14:paraId="255F1B36" w14:textId="77777777" w:rsidR="009E7285" w:rsidRPr="009E7285" w:rsidRDefault="009E7285" w:rsidP="009E7285"/>
    <w:p w14:paraId="404383E0" w14:textId="0AF0BC5B" w:rsidR="009E7285" w:rsidRPr="009E7285" w:rsidRDefault="00E25CD9" w:rsidP="00E25CD9">
      <w:pPr>
        <w:tabs>
          <w:tab w:val="left" w:pos="5289"/>
        </w:tabs>
      </w:pPr>
      <w:r>
        <w:tab/>
      </w:r>
    </w:p>
    <w:p w14:paraId="12719565" w14:textId="1B3779E7" w:rsidR="0036082E" w:rsidRPr="00855337" w:rsidRDefault="0036082E" w:rsidP="00253EB8">
      <w:pPr>
        <w:pStyle w:val="Titel"/>
        <w:rPr>
          <w:sz w:val="32"/>
          <w:szCs w:val="32"/>
        </w:rPr>
      </w:pPr>
      <w:r w:rsidRPr="00855337">
        <w:rPr>
          <w:rFonts w:cstheme="minorHAnsi"/>
          <w:sz w:val="32"/>
          <w:szCs w:val="32"/>
        </w:rPr>
        <w:t>Inhaltsverzeichnis</w:t>
      </w:r>
      <w:r w:rsidR="00754C1D" w:rsidRPr="00855337">
        <w:rPr>
          <w:sz w:val="32"/>
          <w:szCs w:val="32"/>
        </w:rPr>
        <w:t>:</w:t>
      </w:r>
    </w:p>
    <w:p w14:paraId="41536D90" w14:textId="77777777" w:rsidR="00253EB8" w:rsidRPr="00253EB8" w:rsidRDefault="00253EB8" w:rsidP="00253EB8"/>
    <w:p w14:paraId="68B9391E" w14:textId="5484328C" w:rsidR="00580523" w:rsidRDefault="0036082E">
      <w:pPr>
        <w:pStyle w:val="Verzeichnis1"/>
        <w:tabs>
          <w:tab w:val="left" w:pos="440"/>
          <w:tab w:val="right" w:leader="dot" w:pos="9622"/>
        </w:tabs>
        <w:rPr>
          <w:rFonts w:eastAsiaTheme="minorEastAsia"/>
          <w:noProof/>
          <w:lang w:eastAsia="de-DE"/>
        </w:rPr>
      </w:pPr>
      <w:r w:rsidRPr="00136347">
        <w:rPr>
          <w:rFonts w:ascii="Calibri" w:hAnsi="Calibri" w:cs="Calibri"/>
          <w:sz w:val="24"/>
          <w:szCs w:val="24"/>
        </w:rPr>
        <w:fldChar w:fldCharType="begin"/>
      </w:r>
      <w:r w:rsidRPr="00136347">
        <w:rPr>
          <w:rFonts w:ascii="Calibri" w:hAnsi="Calibri" w:cs="Calibri"/>
          <w:sz w:val="24"/>
          <w:szCs w:val="24"/>
        </w:rPr>
        <w:instrText xml:space="preserve"> </w:instrText>
      </w:r>
      <w:r w:rsidR="00BA4A10" w:rsidRPr="00136347">
        <w:rPr>
          <w:rFonts w:ascii="Calibri" w:hAnsi="Calibri" w:cs="Calibri"/>
          <w:sz w:val="24"/>
          <w:szCs w:val="24"/>
        </w:rPr>
        <w:instrText>TOC</w:instrText>
      </w:r>
      <w:r w:rsidRPr="00136347">
        <w:rPr>
          <w:rFonts w:ascii="Calibri" w:hAnsi="Calibri" w:cs="Calibri"/>
          <w:sz w:val="24"/>
          <w:szCs w:val="24"/>
        </w:rPr>
        <w:instrText xml:space="preserve"> \o "1-3" \h \z \u </w:instrText>
      </w:r>
      <w:r w:rsidRPr="00136347">
        <w:rPr>
          <w:rFonts w:ascii="Calibri" w:hAnsi="Calibri" w:cs="Calibri"/>
          <w:sz w:val="24"/>
          <w:szCs w:val="24"/>
        </w:rPr>
        <w:fldChar w:fldCharType="separate"/>
      </w:r>
      <w:hyperlink w:anchor="_Toc146699740" w:history="1">
        <w:r w:rsidR="00580523" w:rsidRPr="007F58A5">
          <w:rPr>
            <w:rStyle w:val="Hyperlink"/>
            <w:noProof/>
          </w:rPr>
          <w:t>1</w:t>
        </w:r>
        <w:r w:rsidR="00580523">
          <w:rPr>
            <w:rFonts w:eastAsiaTheme="minorEastAsia"/>
            <w:noProof/>
            <w:lang w:eastAsia="de-DE"/>
          </w:rPr>
          <w:tab/>
        </w:r>
        <w:r w:rsidR="00580523" w:rsidRPr="007F58A5">
          <w:rPr>
            <w:rStyle w:val="Hyperlink"/>
            <w:noProof/>
          </w:rPr>
          <w:t>Teamorganisation</w:t>
        </w:r>
        <w:r w:rsidR="00580523">
          <w:rPr>
            <w:noProof/>
            <w:webHidden/>
          </w:rPr>
          <w:tab/>
        </w:r>
        <w:r w:rsidR="00580523">
          <w:rPr>
            <w:noProof/>
            <w:webHidden/>
          </w:rPr>
          <w:fldChar w:fldCharType="begin"/>
        </w:r>
        <w:r w:rsidR="00580523">
          <w:rPr>
            <w:noProof/>
            <w:webHidden/>
          </w:rPr>
          <w:instrText xml:space="preserve"> PAGEREF _Toc146699740 \h </w:instrText>
        </w:r>
        <w:r w:rsidR="00580523">
          <w:rPr>
            <w:noProof/>
            <w:webHidden/>
          </w:rPr>
        </w:r>
        <w:r w:rsidR="00580523">
          <w:rPr>
            <w:noProof/>
            <w:webHidden/>
          </w:rPr>
          <w:fldChar w:fldCharType="separate"/>
        </w:r>
        <w:r w:rsidR="008C2969">
          <w:rPr>
            <w:noProof/>
            <w:webHidden/>
          </w:rPr>
          <w:t>7</w:t>
        </w:r>
        <w:r w:rsidR="00580523">
          <w:rPr>
            <w:noProof/>
            <w:webHidden/>
          </w:rPr>
          <w:fldChar w:fldCharType="end"/>
        </w:r>
      </w:hyperlink>
    </w:p>
    <w:p w14:paraId="24D12B69" w14:textId="2D749061" w:rsidR="00580523" w:rsidRDefault="00C44BE1">
      <w:pPr>
        <w:pStyle w:val="Verzeichnis2"/>
        <w:tabs>
          <w:tab w:val="left" w:pos="880"/>
          <w:tab w:val="right" w:leader="dot" w:pos="9622"/>
        </w:tabs>
        <w:rPr>
          <w:rFonts w:eastAsiaTheme="minorEastAsia"/>
          <w:noProof/>
          <w:lang w:eastAsia="de-DE"/>
        </w:rPr>
      </w:pPr>
      <w:hyperlink w:anchor="_Toc146699741" w:history="1">
        <w:r w:rsidR="00580523" w:rsidRPr="007F58A5">
          <w:rPr>
            <w:rStyle w:val="Hyperlink"/>
            <w:noProof/>
          </w:rPr>
          <w:t>1.1</w:t>
        </w:r>
        <w:r w:rsidR="00580523">
          <w:rPr>
            <w:rFonts w:eastAsiaTheme="minorEastAsia"/>
            <w:noProof/>
            <w:lang w:eastAsia="de-DE"/>
          </w:rPr>
          <w:tab/>
        </w:r>
        <w:r w:rsidR="00580523" w:rsidRPr="007F58A5">
          <w:rPr>
            <w:rStyle w:val="Hyperlink"/>
            <w:noProof/>
          </w:rPr>
          <w:t>Verantwortlichkeiten</w:t>
        </w:r>
        <w:r w:rsidR="00580523">
          <w:rPr>
            <w:noProof/>
            <w:webHidden/>
          </w:rPr>
          <w:tab/>
        </w:r>
        <w:r w:rsidR="00580523">
          <w:rPr>
            <w:noProof/>
            <w:webHidden/>
          </w:rPr>
          <w:fldChar w:fldCharType="begin"/>
        </w:r>
        <w:r w:rsidR="00580523">
          <w:rPr>
            <w:noProof/>
            <w:webHidden/>
          </w:rPr>
          <w:instrText xml:space="preserve"> PAGEREF _Toc146699741 \h </w:instrText>
        </w:r>
        <w:r w:rsidR="00580523">
          <w:rPr>
            <w:noProof/>
            <w:webHidden/>
          </w:rPr>
        </w:r>
        <w:r w:rsidR="00580523">
          <w:rPr>
            <w:noProof/>
            <w:webHidden/>
          </w:rPr>
          <w:fldChar w:fldCharType="separate"/>
        </w:r>
        <w:r w:rsidR="008C2969">
          <w:rPr>
            <w:noProof/>
            <w:webHidden/>
          </w:rPr>
          <w:t>7</w:t>
        </w:r>
        <w:r w:rsidR="00580523">
          <w:rPr>
            <w:noProof/>
            <w:webHidden/>
          </w:rPr>
          <w:fldChar w:fldCharType="end"/>
        </w:r>
      </w:hyperlink>
    </w:p>
    <w:p w14:paraId="077B2A1F" w14:textId="3195AE71" w:rsidR="00580523" w:rsidRDefault="00C44BE1">
      <w:pPr>
        <w:pStyle w:val="Verzeichnis2"/>
        <w:tabs>
          <w:tab w:val="left" w:pos="880"/>
          <w:tab w:val="right" w:leader="dot" w:pos="9622"/>
        </w:tabs>
        <w:rPr>
          <w:rFonts w:eastAsiaTheme="minorEastAsia"/>
          <w:noProof/>
          <w:lang w:eastAsia="de-DE"/>
        </w:rPr>
      </w:pPr>
      <w:hyperlink w:anchor="_Toc146699742" w:history="1">
        <w:r w:rsidR="00580523" w:rsidRPr="007F58A5">
          <w:rPr>
            <w:rStyle w:val="Hyperlink"/>
            <w:rFonts w:cs="Calibri"/>
            <w:noProof/>
          </w:rPr>
          <w:t>1.2</w:t>
        </w:r>
        <w:r w:rsidR="00580523">
          <w:rPr>
            <w:rFonts w:eastAsiaTheme="minorEastAsia"/>
            <w:noProof/>
            <w:lang w:eastAsia="de-DE"/>
          </w:rPr>
          <w:tab/>
        </w:r>
        <w:r w:rsidR="00580523" w:rsidRPr="007F58A5">
          <w:rPr>
            <w:rStyle w:val="Hyperlink"/>
            <w:rFonts w:cs="Calibri"/>
            <w:noProof/>
          </w:rPr>
          <w:t>Absprachen</w:t>
        </w:r>
        <w:r w:rsidR="00580523">
          <w:rPr>
            <w:noProof/>
            <w:webHidden/>
          </w:rPr>
          <w:tab/>
        </w:r>
        <w:r w:rsidR="00580523">
          <w:rPr>
            <w:noProof/>
            <w:webHidden/>
          </w:rPr>
          <w:fldChar w:fldCharType="begin"/>
        </w:r>
        <w:r w:rsidR="00580523">
          <w:rPr>
            <w:noProof/>
            <w:webHidden/>
          </w:rPr>
          <w:instrText xml:space="preserve"> PAGEREF _Toc146699742 \h </w:instrText>
        </w:r>
        <w:r w:rsidR="00580523">
          <w:rPr>
            <w:noProof/>
            <w:webHidden/>
          </w:rPr>
        </w:r>
        <w:r w:rsidR="00580523">
          <w:rPr>
            <w:noProof/>
            <w:webHidden/>
          </w:rPr>
          <w:fldChar w:fldCharType="separate"/>
        </w:r>
        <w:r w:rsidR="008C2969">
          <w:rPr>
            <w:noProof/>
            <w:webHidden/>
          </w:rPr>
          <w:t>7</w:t>
        </w:r>
        <w:r w:rsidR="00580523">
          <w:rPr>
            <w:noProof/>
            <w:webHidden/>
          </w:rPr>
          <w:fldChar w:fldCharType="end"/>
        </w:r>
      </w:hyperlink>
    </w:p>
    <w:p w14:paraId="1B0BABF9" w14:textId="20D4D7B6" w:rsidR="00580523" w:rsidRDefault="00C44BE1">
      <w:pPr>
        <w:pStyle w:val="Verzeichnis2"/>
        <w:tabs>
          <w:tab w:val="left" w:pos="880"/>
          <w:tab w:val="right" w:leader="dot" w:pos="9622"/>
        </w:tabs>
        <w:rPr>
          <w:rFonts w:eastAsiaTheme="minorEastAsia"/>
          <w:noProof/>
          <w:lang w:eastAsia="de-DE"/>
        </w:rPr>
      </w:pPr>
      <w:hyperlink w:anchor="_Toc146699743" w:history="1">
        <w:r w:rsidR="00580523" w:rsidRPr="007F58A5">
          <w:rPr>
            <w:rStyle w:val="Hyperlink"/>
            <w:rFonts w:cs="Calibri"/>
            <w:noProof/>
          </w:rPr>
          <w:t>1.3</w:t>
        </w:r>
        <w:r w:rsidR="00580523">
          <w:rPr>
            <w:rFonts w:eastAsiaTheme="minorEastAsia"/>
            <w:noProof/>
            <w:lang w:eastAsia="de-DE"/>
          </w:rPr>
          <w:tab/>
        </w:r>
        <w:r w:rsidR="00580523" w:rsidRPr="007F58A5">
          <w:rPr>
            <w:rStyle w:val="Hyperlink"/>
            <w:rFonts w:cs="Calibri"/>
            <w:noProof/>
          </w:rPr>
          <w:t>Repository-Konzept</w:t>
        </w:r>
        <w:r w:rsidR="00580523">
          <w:rPr>
            <w:noProof/>
            <w:webHidden/>
          </w:rPr>
          <w:tab/>
        </w:r>
        <w:r w:rsidR="00580523">
          <w:rPr>
            <w:noProof/>
            <w:webHidden/>
          </w:rPr>
          <w:fldChar w:fldCharType="begin"/>
        </w:r>
        <w:r w:rsidR="00580523">
          <w:rPr>
            <w:noProof/>
            <w:webHidden/>
          </w:rPr>
          <w:instrText xml:space="preserve"> PAGEREF _Toc146699743 \h </w:instrText>
        </w:r>
        <w:r w:rsidR="00580523">
          <w:rPr>
            <w:noProof/>
            <w:webHidden/>
          </w:rPr>
        </w:r>
        <w:r w:rsidR="00580523">
          <w:rPr>
            <w:noProof/>
            <w:webHidden/>
          </w:rPr>
          <w:fldChar w:fldCharType="separate"/>
        </w:r>
        <w:r w:rsidR="008C2969">
          <w:rPr>
            <w:noProof/>
            <w:webHidden/>
          </w:rPr>
          <w:t>7</w:t>
        </w:r>
        <w:r w:rsidR="00580523">
          <w:rPr>
            <w:noProof/>
            <w:webHidden/>
          </w:rPr>
          <w:fldChar w:fldCharType="end"/>
        </w:r>
      </w:hyperlink>
    </w:p>
    <w:p w14:paraId="29D13897" w14:textId="3DF1F4CD" w:rsidR="00580523" w:rsidRDefault="00C44BE1">
      <w:pPr>
        <w:pStyle w:val="Verzeichnis1"/>
        <w:tabs>
          <w:tab w:val="left" w:pos="440"/>
          <w:tab w:val="right" w:leader="dot" w:pos="9622"/>
        </w:tabs>
        <w:rPr>
          <w:rFonts w:eastAsiaTheme="minorEastAsia"/>
          <w:noProof/>
          <w:lang w:eastAsia="de-DE"/>
        </w:rPr>
      </w:pPr>
      <w:hyperlink w:anchor="_Toc146699744" w:history="1">
        <w:r w:rsidR="00580523" w:rsidRPr="007F58A5">
          <w:rPr>
            <w:rStyle w:val="Hyperlink"/>
            <w:noProof/>
          </w:rPr>
          <w:t>2</w:t>
        </w:r>
        <w:r w:rsidR="00580523">
          <w:rPr>
            <w:rFonts w:eastAsiaTheme="minorEastAsia"/>
            <w:noProof/>
            <w:lang w:eastAsia="de-DE"/>
          </w:rPr>
          <w:tab/>
        </w:r>
        <w:r w:rsidR="00580523" w:rsidRPr="007F58A5">
          <w:rPr>
            <w:rStyle w:val="Hyperlink"/>
            <w:noProof/>
          </w:rPr>
          <w:t>Projektmanagement</w:t>
        </w:r>
        <w:r w:rsidR="00580523">
          <w:rPr>
            <w:noProof/>
            <w:webHidden/>
          </w:rPr>
          <w:tab/>
        </w:r>
        <w:r w:rsidR="00580523">
          <w:rPr>
            <w:noProof/>
            <w:webHidden/>
          </w:rPr>
          <w:fldChar w:fldCharType="begin"/>
        </w:r>
        <w:r w:rsidR="00580523">
          <w:rPr>
            <w:noProof/>
            <w:webHidden/>
          </w:rPr>
          <w:instrText xml:space="preserve"> PAGEREF _Toc146699744 \h </w:instrText>
        </w:r>
        <w:r w:rsidR="00580523">
          <w:rPr>
            <w:noProof/>
            <w:webHidden/>
          </w:rPr>
        </w:r>
        <w:r w:rsidR="00580523">
          <w:rPr>
            <w:noProof/>
            <w:webHidden/>
          </w:rPr>
          <w:fldChar w:fldCharType="separate"/>
        </w:r>
        <w:r w:rsidR="008C2969">
          <w:rPr>
            <w:noProof/>
            <w:webHidden/>
          </w:rPr>
          <w:t>8</w:t>
        </w:r>
        <w:r w:rsidR="00580523">
          <w:rPr>
            <w:noProof/>
            <w:webHidden/>
          </w:rPr>
          <w:fldChar w:fldCharType="end"/>
        </w:r>
      </w:hyperlink>
    </w:p>
    <w:p w14:paraId="5A74B71F" w14:textId="3FE9816D" w:rsidR="00580523" w:rsidRDefault="00C44BE1">
      <w:pPr>
        <w:pStyle w:val="Verzeichnis2"/>
        <w:tabs>
          <w:tab w:val="left" w:pos="880"/>
          <w:tab w:val="right" w:leader="dot" w:pos="9622"/>
        </w:tabs>
        <w:rPr>
          <w:rFonts w:eastAsiaTheme="minorEastAsia"/>
          <w:noProof/>
          <w:lang w:eastAsia="de-DE"/>
        </w:rPr>
      </w:pPr>
      <w:hyperlink w:anchor="_Toc146699745" w:history="1">
        <w:r w:rsidR="00580523" w:rsidRPr="007F58A5">
          <w:rPr>
            <w:rStyle w:val="Hyperlink"/>
            <w:rFonts w:cs="Calibri"/>
            <w:noProof/>
          </w:rPr>
          <w:t>2.1</w:t>
        </w:r>
        <w:r w:rsidR="00580523">
          <w:rPr>
            <w:rFonts w:eastAsiaTheme="minorEastAsia"/>
            <w:noProof/>
            <w:lang w:eastAsia="de-DE"/>
          </w:rPr>
          <w:tab/>
        </w:r>
        <w:r w:rsidR="00580523" w:rsidRPr="007F58A5">
          <w:rPr>
            <w:rStyle w:val="Hyperlink"/>
            <w:rFonts w:cs="Calibri"/>
            <w:noProof/>
          </w:rPr>
          <w:t>Prozess</w:t>
        </w:r>
        <w:r w:rsidR="00580523">
          <w:rPr>
            <w:noProof/>
            <w:webHidden/>
          </w:rPr>
          <w:tab/>
        </w:r>
        <w:r w:rsidR="00580523">
          <w:rPr>
            <w:noProof/>
            <w:webHidden/>
          </w:rPr>
          <w:fldChar w:fldCharType="begin"/>
        </w:r>
        <w:r w:rsidR="00580523">
          <w:rPr>
            <w:noProof/>
            <w:webHidden/>
          </w:rPr>
          <w:instrText xml:space="preserve"> PAGEREF _Toc146699745 \h </w:instrText>
        </w:r>
        <w:r w:rsidR="00580523">
          <w:rPr>
            <w:noProof/>
            <w:webHidden/>
          </w:rPr>
        </w:r>
        <w:r w:rsidR="00580523">
          <w:rPr>
            <w:noProof/>
            <w:webHidden/>
          </w:rPr>
          <w:fldChar w:fldCharType="separate"/>
        </w:r>
        <w:r w:rsidR="008C2969">
          <w:rPr>
            <w:noProof/>
            <w:webHidden/>
          </w:rPr>
          <w:t>8</w:t>
        </w:r>
        <w:r w:rsidR="00580523">
          <w:rPr>
            <w:noProof/>
            <w:webHidden/>
          </w:rPr>
          <w:fldChar w:fldCharType="end"/>
        </w:r>
      </w:hyperlink>
    </w:p>
    <w:p w14:paraId="4AA1F7ED" w14:textId="1C47AAB9" w:rsidR="00580523" w:rsidRDefault="00C44BE1">
      <w:pPr>
        <w:pStyle w:val="Verzeichnis2"/>
        <w:tabs>
          <w:tab w:val="left" w:pos="880"/>
          <w:tab w:val="right" w:leader="dot" w:pos="9622"/>
        </w:tabs>
        <w:rPr>
          <w:rFonts w:eastAsiaTheme="minorEastAsia"/>
          <w:noProof/>
          <w:lang w:eastAsia="de-DE"/>
        </w:rPr>
      </w:pPr>
      <w:hyperlink w:anchor="_Toc146699746" w:history="1">
        <w:r w:rsidR="00580523" w:rsidRPr="007F58A5">
          <w:rPr>
            <w:rStyle w:val="Hyperlink"/>
            <w:rFonts w:cs="Calibri"/>
            <w:noProof/>
          </w:rPr>
          <w:t>2.2</w:t>
        </w:r>
        <w:r w:rsidR="00580523">
          <w:rPr>
            <w:rFonts w:eastAsiaTheme="minorEastAsia"/>
            <w:noProof/>
            <w:lang w:eastAsia="de-DE"/>
          </w:rPr>
          <w:tab/>
        </w:r>
        <w:r w:rsidR="00580523" w:rsidRPr="007F58A5">
          <w:rPr>
            <w:rStyle w:val="Hyperlink"/>
            <w:rFonts w:cs="Calibri"/>
            <w:noProof/>
          </w:rPr>
          <w:t>Projektorganisation</w:t>
        </w:r>
        <w:r w:rsidR="00580523">
          <w:rPr>
            <w:noProof/>
            <w:webHidden/>
          </w:rPr>
          <w:tab/>
        </w:r>
        <w:r w:rsidR="00580523">
          <w:rPr>
            <w:noProof/>
            <w:webHidden/>
          </w:rPr>
          <w:fldChar w:fldCharType="begin"/>
        </w:r>
        <w:r w:rsidR="00580523">
          <w:rPr>
            <w:noProof/>
            <w:webHidden/>
          </w:rPr>
          <w:instrText xml:space="preserve"> PAGEREF _Toc146699746 \h </w:instrText>
        </w:r>
        <w:r w:rsidR="00580523">
          <w:rPr>
            <w:noProof/>
            <w:webHidden/>
          </w:rPr>
        </w:r>
        <w:r w:rsidR="00580523">
          <w:rPr>
            <w:noProof/>
            <w:webHidden/>
          </w:rPr>
          <w:fldChar w:fldCharType="separate"/>
        </w:r>
        <w:r w:rsidR="008C2969">
          <w:rPr>
            <w:noProof/>
            <w:webHidden/>
          </w:rPr>
          <w:t>8</w:t>
        </w:r>
        <w:r w:rsidR="00580523">
          <w:rPr>
            <w:noProof/>
            <w:webHidden/>
          </w:rPr>
          <w:fldChar w:fldCharType="end"/>
        </w:r>
      </w:hyperlink>
    </w:p>
    <w:p w14:paraId="42B12CDE" w14:textId="6D7C2C09" w:rsidR="00580523" w:rsidRDefault="00C44BE1">
      <w:pPr>
        <w:pStyle w:val="Verzeichnis2"/>
        <w:tabs>
          <w:tab w:val="left" w:pos="880"/>
          <w:tab w:val="right" w:leader="dot" w:pos="9622"/>
        </w:tabs>
        <w:rPr>
          <w:rFonts w:eastAsiaTheme="minorEastAsia"/>
          <w:noProof/>
          <w:lang w:eastAsia="de-DE"/>
        </w:rPr>
      </w:pPr>
      <w:hyperlink w:anchor="_Toc146699747" w:history="1">
        <w:r w:rsidR="00580523" w:rsidRPr="007F58A5">
          <w:rPr>
            <w:rStyle w:val="Hyperlink"/>
            <w:rFonts w:cs="Calibri"/>
            <w:noProof/>
          </w:rPr>
          <w:t>2.3</w:t>
        </w:r>
        <w:r w:rsidR="00580523">
          <w:rPr>
            <w:rFonts w:eastAsiaTheme="minorEastAsia"/>
            <w:noProof/>
            <w:lang w:eastAsia="de-DE"/>
          </w:rPr>
          <w:tab/>
        </w:r>
        <w:r w:rsidR="00580523" w:rsidRPr="007F58A5">
          <w:rPr>
            <w:rStyle w:val="Hyperlink"/>
            <w:rFonts w:cs="Calibri"/>
            <w:noProof/>
          </w:rPr>
          <w:t>Risiken</w:t>
        </w:r>
        <w:r w:rsidR="00580523">
          <w:rPr>
            <w:noProof/>
            <w:webHidden/>
          </w:rPr>
          <w:tab/>
        </w:r>
        <w:r w:rsidR="00580523">
          <w:rPr>
            <w:noProof/>
            <w:webHidden/>
          </w:rPr>
          <w:fldChar w:fldCharType="begin"/>
        </w:r>
        <w:r w:rsidR="00580523">
          <w:rPr>
            <w:noProof/>
            <w:webHidden/>
          </w:rPr>
          <w:instrText xml:space="preserve"> PAGEREF _Toc146699747 \h </w:instrText>
        </w:r>
        <w:r w:rsidR="00580523">
          <w:rPr>
            <w:noProof/>
            <w:webHidden/>
          </w:rPr>
        </w:r>
        <w:r w:rsidR="00580523">
          <w:rPr>
            <w:noProof/>
            <w:webHidden/>
          </w:rPr>
          <w:fldChar w:fldCharType="separate"/>
        </w:r>
        <w:r w:rsidR="008C2969">
          <w:rPr>
            <w:noProof/>
            <w:webHidden/>
          </w:rPr>
          <w:t>8</w:t>
        </w:r>
        <w:r w:rsidR="00580523">
          <w:rPr>
            <w:noProof/>
            <w:webHidden/>
          </w:rPr>
          <w:fldChar w:fldCharType="end"/>
        </w:r>
      </w:hyperlink>
    </w:p>
    <w:p w14:paraId="22131E76" w14:textId="03E83E5A" w:rsidR="00580523" w:rsidRDefault="00C44BE1">
      <w:pPr>
        <w:pStyle w:val="Verzeichnis2"/>
        <w:tabs>
          <w:tab w:val="left" w:pos="880"/>
          <w:tab w:val="right" w:leader="dot" w:pos="9622"/>
        </w:tabs>
        <w:rPr>
          <w:rFonts w:eastAsiaTheme="minorEastAsia"/>
          <w:noProof/>
          <w:lang w:eastAsia="de-DE"/>
        </w:rPr>
      </w:pPr>
      <w:hyperlink w:anchor="_Toc146699748" w:history="1">
        <w:r w:rsidR="00580523" w:rsidRPr="007F58A5">
          <w:rPr>
            <w:rStyle w:val="Hyperlink"/>
            <w:rFonts w:cs="Calibri"/>
            <w:noProof/>
          </w:rPr>
          <w:t>2.4</w:t>
        </w:r>
        <w:r w:rsidR="00580523">
          <w:rPr>
            <w:rFonts w:eastAsiaTheme="minorEastAsia"/>
            <w:noProof/>
            <w:lang w:eastAsia="de-DE"/>
          </w:rPr>
          <w:tab/>
        </w:r>
        <w:r w:rsidR="00580523" w:rsidRPr="007F58A5">
          <w:rPr>
            <w:rStyle w:val="Hyperlink"/>
            <w:rFonts w:cs="Calibri"/>
            <w:noProof/>
          </w:rPr>
          <w:t>Qualitätssicherung</w:t>
        </w:r>
        <w:r w:rsidR="00580523">
          <w:rPr>
            <w:noProof/>
            <w:webHidden/>
          </w:rPr>
          <w:tab/>
        </w:r>
        <w:r w:rsidR="00580523">
          <w:rPr>
            <w:noProof/>
            <w:webHidden/>
          </w:rPr>
          <w:fldChar w:fldCharType="begin"/>
        </w:r>
        <w:r w:rsidR="00580523">
          <w:rPr>
            <w:noProof/>
            <w:webHidden/>
          </w:rPr>
          <w:instrText xml:space="preserve"> PAGEREF _Toc146699748 \h </w:instrText>
        </w:r>
        <w:r w:rsidR="00580523">
          <w:rPr>
            <w:noProof/>
            <w:webHidden/>
          </w:rPr>
        </w:r>
        <w:r w:rsidR="00580523">
          <w:rPr>
            <w:noProof/>
            <w:webHidden/>
          </w:rPr>
          <w:fldChar w:fldCharType="separate"/>
        </w:r>
        <w:r w:rsidR="008C2969">
          <w:rPr>
            <w:noProof/>
            <w:webHidden/>
          </w:rPr>
          <w:t>8</w:t>
        </w:r>
        <w:r w:rsidR="00580523">
          <w:rPr>
            <w:noProof/>
            <w:webHidden/>
          </w:rPr>
          <w:fldChar w:fldCharType="end"/>
        </w:r>
      </w:hyperlink>
    </w:p>
    <w:p w14:paraId="5284583A" w14:textId="1E73F791" w:rsidR="00580523" w:rsidRDefault="00C44BE1">
      <w:pPr>
        <w:pStyle w:val="Verzeichnis1"/>
        <w:tabs>
          <w:tab w:val="left" w:pos="440"/>
          <w:tab w:val="right" w:leader="dot" w:pos="9622"/>
        </w:tabs>
        <w:rPr>
          <w:rFonts w:eastAsiaTheme="minorEastAsia"/>
          <w:noProof/>
          <w:lang w:eastAsia="de-DE"/>
        </w:rPr>
      </w:pPr>
      <w:hyperlink w:anchor="_Toc146699749" w:history="1">
        <w:r w:rsidR="00580523" w:rsidRPr="007F58A5">
          <w:rPr>
            <w:rStyle w:val="Hyperlink"/>
            <w:rFonts w:cs="Calibri"/>
            <w:noProof/>
          </w:rPr>
          <w:t>3</w:t>
        </w:r>
        <w:r w:rsidR="00580523">
          <w:rPr>
            <w:rFonts w:eastAsiaTheme="minorEastAsia"/>
            <w:noProof/>
            <w:lang w:eastAsia="de-DE"/>
          </w:rPr>
          <w:tab/>
        </w:r>
        <w:r w:rsidR="00580523" w:rsidRPr="007F58A5">
          <w:rPr>
            <w:rStyle w:val="Hyperlink"/>
            <w:rFonts w:cs="Calibri"/>
            <w:noProof/>
          </w:rPr>
          <w:t>Problemanalyse</w:t>
        </w:r>
        <w:r w:rsidR="00580523">
          <w:rPr>
            <w:noProof/>
            <w:webHidden/>
          </w:rPr>
          <w:tab/>
        </w:r>
        <w:r w:rsidR="00580523">
          <w:rPr>
            <w:noProof/>
            <w:webHidden/>
          </w:rPr>
          <w:fldChar w:fldCharType="begin"/>
        </w:r>
        <w:r w:rsidR="00580523">
          <w:rPr>
            <w:noProof/>
            <w:webHidden/>
          </w:rPr>
          <w:instrText xml:space="preserve"> PAGEREF _Toc146699749 \h </w:instrText>
        </w:r>
        <w:r w:rsidR="00580523">
          <w:rPr>
            <w:noProof/>
            <w:webHidden/>
          </w:rPr>
        </w:r>
        <w:r w:rsidR="00580523">
          <w:rPr>
            <w:noProof/>
            <w:webHidden/>
          </w:rPr>
          <w:fldChar w:fldCharType="separate"/>
        </w:r>
        <w:r w:rsidR="008C2969">
          <w:rPr>
            <w:noProof/>
            <w:webHidden/>
          </w:rPr>
          <w:t>9</w:t>
        </w:r>
        <w:r w:rsidR="00580523">
          <w:rPr>
            <w:noProof/>
            <w:webHidden/>
          </w:rPr>
          <w:fldChar w:fldCharType="end"/>
        </w:r>
      </w:hyperlink>
    </w:p>
    <w:p w14:paraId="3A398E39" w14:textId="637B8163" w:rsidR="00580523" w:rsidRDefault="00C44BE1">
      <w:pPr>
        <w:pStyle w:val="Verzeichnis2"/>
        <w:tabs>
          <w:tab w:val="left" w:pos="880"/>
          <w:tab w:val="right" w:leader="dot" w:pos="9622"/>
        </w:tabs>
        <w:rPr>
          <w:rFonts w:eastAsiaTheme="minorEastAsia"/>
          <w:noProof/>
          <w:lang w:eastAsia="de-DE"/>
        </w:rPr>
      </w:pPr>
      <w:hyperlink w:anchor="_Toc146699750" w:history="1">
        <w:r w:rsidR="00580523" w:rsidRPr="007F58A5">
          <w:rPr>
            <w:rStyle w:val="Hyperlink"/>
            <w:rFonts w:cs="Calibri"/>
            <w:noProof/>
          </w:rPr>
          <w:t>3.1</w:t>
        </w:r>
        <w:r w:rsidR="00580523">
          <w:rPr>
            <w:rFonts w:eastAsiaTheme="minorEastAsia"/>
            <w:noProof/>
            <w:lang w:eastAsia="de-DE"/>
          </w:rPr>
          <w:tab/>
        </w:r>
        <w:r w:rsidR="00580523" w:rsidRPr="007F58A5">
          <w:rPr>
            <w:rStyle w:val="Hyperlink"/>
            <w:rFonts w:cs="Calibri"/>
            <w:noProof/>
          </w:rPr>
          <w:t>Analyse des Kundenwunsches</w:t>
        </w:r>
        <w:r w:rsidR="00580523">
          <w:rPr>
            <w:noProof/>
            <w:webHidden/>
          </w:rPr>
          <w:tab/>
        </w:r>
        <w:r w:rsidR="00580523">
          <w:rPr>
            <w:noProof/>
            <w:webHidden/>
          </w:rPr>
          <w:fldChar w:fldCharType="begin"/>
        </w:r>
        <w:r w:rsidR="00580523">
          <w:rPr>
            <w:noProof/>
            <w:webHidden/>
          </w:rPr>
          <w:instrText xml:space="preserve"> PAGEREF _Toc146699750 \h </w:instrText>
        </w:r>
        <w:r w:rsidR="00580523">
          <w:rPr>
            <w:noProof/>
            <w:webHidden/>
          </w:rPr>
        </w:r>
        <w:r w:rsidR="00580523">
          <w:rPr>
            <w:noProof/>
            <w:webHidden/>
          </w:rPr>
          <w:fldChar w:fldCharType="separate"/>
        </w:r>
        <w:r w:rsidR="008C2969">
          <w:rPr>
            <w:noProof/>
            <w:webHidden/>
          </w:rPr>
          <w:t>9</w:t>
        </w:r>
        <w:r w:rsidR="00580523">
          <w:rPr>
            <w:noProof/>
            <w:webHidden/>
          </w:rPr>
          <w:fldChar w:fldCharType="end"/>
        </w:r>
      </w:hyperlink>
    </w:p>
    <w:p w14:paraId="4D1202CA" w14:textId="1E1B1674" w:rsidR="00580523" w:rsidRDefault="00C44BE1">
      <w:pPr>
        <w:pStyle w:val="Verzeichnis3"/>
        <w:tabs>
          <w:tab w:val="left" w:pos="1320"/>
          <w:tab w:val="right" w:leader="dot" w:pos="9622"/>
        </w:tabs>
        <w:rPr>
          <w:rFonts w:eastAsiaTheme="minorEastAsia"/>
          <w:noProof/>
          <w:lang w:eastAsia="de-DE"/>
        </w:rPr>
      </w:pPr>
      <w:hyperlink w:anchor="_Toc146699751" w:history="1">
        <w:r w:rsidR="00580523" w:rsidRPr="007F58A5">
          <w:rPr>
            <w:rStyle w:val="Hyperlink"/>
            <w:noProof/>
          </w:rPr>
          <w:t>3.1.1</w:t>
        </w:r>
        <w:r w:rsidR="00580523">
          <w:rPr>
            <w:rFonts w:eastAsiaTheme="minorEastAsia"/>
            <w:noProof/>
            <w:lang w:eastAsia="de-DE"/>
          </w:rPr>
          <w:tab/>
        </w:r>
        <w:r w:rsidR="00580523" w:rsidRPr="007F58A5">
          <w:rPr>
            <w:rStyle w:val="Hyperlink"/>
            <w:noProof/>
          </w:rPr>
          <w:t>Stakeholder</w:t>
        </w:r>
        <w:r w:rsidR="00580523">
          <w:rPr>
            <w:noProof/>
            <w:webHidden/>
          </w:rPr>
          <w:tab/>
        </w:r>
        <w:r w:rsidR="00580523">
          <w:rPr>
            <w:noProof/>
            <w:webHidden/>
          </w:rPr>
          <w:fldChar w:fldCharType="begin"/>
        </w:r>
        <w:r w:rsidR="00580523">
          <w:rPr>
            <w:noProof/>
            <w:webHidden/>
          </w:rPr>
          <w:instrText xml:space="preserve"> PAGEREF _Toc146699751 \h </w:instrText>
        </w:r>
        <w:r w:rsidR="00580523">
          <w:rPr>
            <w:noProof/>
            <w:webHidden/>
          </w:rPr>
        </w:r>
        <w:r w:rsidR="00580523">
          <w:rPr>
            <w:noProof/>
            <w:webHidden/>
          </w:rPr>
          <w:fldChar w:fldCharType="separate"/>
        </w:r>
        <w:r w:rsidR="008C2969">
          <w:rPr>
            <w:noProof/>
            <w:webHidden/>
          </w:rPr>
          <w:t>9</w:t>
        </w:r>
        <w:r w:rsidR="00580523">
          <w:rPr>
            <w:noProof/>
            <w:webHidden/>
          </w:rPr>
          <w:fldChar w:fldCharType="end"/>
        </w:r>
      </w:hyperlink>
    </w:p>
    <w:p w14:paraId="4701D04E" w14:textId="7930E060" w:rsidR="00580523" w:rsidRDefault="00C44BE1">
      <w:pPr>
        <w:pStyle w:val="Verzeichnis3"/>
        <w:tabs>
          <w:tab w:val="left" w:pos="1320"/>
          <w:tab w:val="right" w:leader="dot" w:pos="9622"/>
        </w:tabs>
        <w:rPr>
          <w:rFonts w:eastAsiaTheme="minorEastAsia"/>
          <w:noProof/>
          <w:lang w:eastAsia="de-DE"/>
        </w:rPr>
      </w:pPr>
      <w:hyperlink w:anchor="_Toc146699752" w:history="1">
        <w:r w:rsidR="00580523" w:rsidRPr="007F58A5">
          <w:rPr>
            <w:rStyle w:val="Hyperlink"/>
            <w:noProof/>
          </w:rPr>
          <w:t>3.1.2</w:t>
        </w:r>
        <w:r w:rsidR="00580523">
          <w:rPr>
            <w:rFonts w:eastAsiaTheme="minorEastAsia"/>
            <w:noProof/>
            <w:lang w:eastAsia="de-DE"/>
          </w:rPr>
          <w:tab/>
        </w:r>
        <w:r w:rsidR="00580523" w:rsidRPr="007F58A5">
          <w:rPr>
            <w:rStyle w:val="Hyperlink"/>
            <w:noProof/>
          </w:rPr>
          <w:t>Systemkontext des Systems</w:t>
        </w:r>
        <w:r w:rsidR="00580523">
          <w:rPr>
            <w:noProof/>
            <w:webHidden/>
          </w:rPr>
          <w:tab/>
        </w:r>
        <w:r w:rsidR="00580523">
          <w:rPr>
            <w:noProof/>
            <w:webHidden/>
          </w:rPr>
          <w:fldChar w:fldCharType="begin"/>
        </w:r>
        <w:r w:rsidR="00580523">
          <w:rPr>
            <w:noProof/>
            <w:webHidden/>
          </w:rPr>
          <w:instrText xml:space="preserve"> PAGEREF _Toc146699752 \h </w:instrText>
        </w:r>
        <w:r w:rsidR="00580523">
          <w:rPr>
            <w:noProof/>
            <w:webHidden/>
          </w:rPr>
        </w:r>
        <w:r w:rsidR="00580523">
          <w:rPr>
            <w:noProof/>
            <w:webHidden/>
          </w:rPr>
          <w:fldChar w:fldCharType="separate"/>
        </w:r>
        <w:r w:rsidR="008C2969">
          <w:rPr>
            <w:noProof/>
            <w:webHidden/>
          </w:rPr>
          <w:t>9</w:t>
        </w:r>
        <w:r w:rsidR="00580523">
          <w:rPr>
            <w:noProof/>
            <w:webHidden/>
          </w:rPr>
          <w:fldChar w:fldCharType="end"/>
        </w:r>
      </w:hyperlink>
    </w:p>
    <w:p w14:paraId="2BA120C5" w14:textId="62F5D6AE" w:rsidR="00580523" w:rsidRDefault="00C44BE1">
      <w:pPr>
        <w:pStyle w:val="Verzeichnis3"/>
        <w:tabs>
          <w:tab w:val="left" w:pos="1320"/>
          <w:tab w:val="right" w:leader="dot" w:pos="9622"/>
        </w:tabs>
        <w:rPr>
          <w:rFonts w:eastAsiaTheme="minorEastAsia"/>
          <w:noProof/>
          <w:lang w:eastAsia="de-DE"/>
        </w:rPr>
      </w:pPr>
      <w:hyperlink w:anchor="_Toc146699753" w:history="1">
        <w:r w:rsidR="00580523" w:rsidRPr="007F58A5">
          <w:rPr>
            <w:rStyle w:val="Hyperlink"/>
            <w:rFonts w:cs="Calibri"/>
            <w:noProof/>
          </w:rPr>
          <w:t>3.1.3</w:t>
        </w:r>
        <w:r w:rsidR="00580523">
          <w:rPr>
            <w:rFonts w:eastAsiaTheme="minorEastAsia"/>
            <w:noProof/>
            <w:lang w:eastAsia="de-DE"/>
          </w:rPr>
          <w:tab/>
        </w:r>
        <w:r w:rsidR="00580523" w:rsidRPr="007F58A5">
          <w:rPr>
            <w:rStyle w:val="Hyperlink"/>
            <w:rFonts w:cs="Calibri"/>
            <w:noProof/>
          </w:rPr>
          <w:t>Anforderungen</w:t>
        </w:r>
        <w:r w:rsidR="00580523">
          <w:rPr>
            <w:noProof/>
            <w:webHidden/>
          </w:rPr>
          <w:tab/>
        </w:r>
        <w:r w:rsidR="00580523">
          <w:rPr>
            <w:noProof/>
            <w:webHidden/>
          </w:rPr>
          <w:fldChar w:fldCharType="begin"/>
        </w:r>
        <w:r w:rsidR="00580523">
          <w:rPr>
            <w:noProof/>
            <w:webHidden/>
          </w:rPr>
          <w:instrText xml:space="preserve"> PAGEREF _Toc146699753 \h </w:instrText>
        </w:r>
        <w:r w:rsidR="00580523">
          <w:rPr>
            <w:noProof/>
            <w:webHidden/>
          </w:rPr>
        </w:r>
        <w:r w:rsidR="00580523">
          <w:rPr>
            <w:noProof/>
            <w:webHidden/>
          </w:rPr>
          <w:fldChar w:fldCharType="separate"/>
        </w:r>
        <w:r w:rsidR="008C2969">
          <w:rPr>
            <w:noProof/>
            <w:webHidden/>
          </w:rPr>
          <w:t>9</w:t>
        </w:r>
        <w:r w:rsidR="00580523">
          <w:rPr>
            <w:noProof/>
            <w:webHidden/>
          </w:rPr>
          <w:fldChar w:fldCharType="end"/>
        </w:r>
      </w:hyperlink>
    </w:p>
    <w:p w14:paraId="5F72F6A3" w14:textId="1FD9100E" w:rsidR="00580523" w:rsidRDefault="00C44BE1">
      <w:pPr>
        <w:pStyle w:val="Verzeichnis3"/>
        <w:tabs>
          <w:tab w:val="left" w:pos="1320"/>
          <w:tab w:val="right" w:leader="dot" w:pos="9622"/>
        </w:tabs>
        <w:rPr>
          <w:rFonts w:eastAsiaTheme="minorEastAsia"/>
          <w:noProof/>
          <w:lang w:eastAsia="de-DE"/>
        </w:rPr>
      </w:pPr>
      <w:hyperlink w:anchor="_Toc146699754" w:history="1">
        <w:r w:rsidR="00580523" w:rsidRPr="007F58A5">
          <w:rPr>
            <w:rStyle w:val="Hyperlink"/>
            <w:noProof/>
          </w:rPr>
          <w:t>3.1.4</w:t>
        </w:r>
        <w:r w:rsidR="00580523">
          <w:rPr>
            <w:rFonts w:eastAsiaTheme="minorEastAsia"/>
            <w:noProof/>
            <w:lang w:eastAsia="de-DE"/>
          </w:rPr>
          <w:tab/>
        </w:r>
        <w:r w:rsidR="00580523" w:rsidRPr="007F58A5">
          <w:rPr>
            <w:rStyle w:val="Hyperlink"/>
            <w:noProof/>
          </w:rPr>
          <w:t>Use Cases / User Stories</w:t>
        </w:r>
        <w:r w:rsidR="00580523">
          <w:rPr>
            <w:noProof/>
            <w:webHidden/>
          </w:rPr>
          <w:tab/>
        </w:r>
        <w:r w:rsidR="00580523">
          <w:rPr>
            <w:noProof/>
            <w:webHidden/>
          </w:rPr>
          <w:fldChar w:fldCharType="begin"/>
        </w:r>
        <w:r w:rsidR="00580523">
          <w:rPr>
            <w:noProof/>
            <w:webHidden/>
          </w:rPr>
          <w:instrText xml:space="preserve"> PAGEREF _Toc146699754 \h </w:instrText>
        </w:r>
        <w:r w:rsidR="00580523">
          <w:rPr>
            <w:noProof/>
            <w:webHidden/>
          </w:rPr>
        </w:r>
        <w:r w:rsidR="00580523">
          <w:rPr>
            <w:noProof/>
            <w:webHidden/>
          </w:rPr>
          <w:fldChar w:fldCharType="separate"/>
        </w:r>
        <w:r w:rsidR="008C2969">
          <w:rPr>
            <w:noProof/>
            <w:webHidden/>
          </w:rPr>
          <w:t>9</w:t>
        </w:r>
        <w:r w:rsidR="00580523">
          <w:rPr>
            <w:noProof/>
            <w:webHidden/>
          </w:rPr>
          <w:fldChar w:fldCharType="end"/>
        </w:r>
      </w:hyperlink>
    </w:p>
    <w:p w14:paraId="586CB995" w14:textId="55FF1B5A" w:rsidR="00580523" w:rsidRDefault="00C44BE1">
      <w:pPr>
        <w:pStyle w:val="Verzeichnis2"/>
        <w:tabs>
          <w:tab w:val="left" w:pos="880"/>
          <w:tab w:val="right" w:leader="dot" w:pos="9622"/>
        </w:tabs>
        <w:rPr>
          <w:rFonts w:eastAsiaTheme="minorEastAsia"/>
          <w:noProof/>
          <w:lang w:eastAsia="de-DE"/>
        </w:rPr>
      </w:pPr>
      <w:hyperlink w:anchor="_Toc146699755" w:history="1">
        <w:r w:rsidR="00580523" w:rsidRPr="007F58A5">
          <w:rPr>
            <w:rStyle w:val="Hyperlink"/>
            <w:rFonts w:cs="Calibri"/>
            <w:noProof/>
          </w:rPr>
          <w:t>3.2</w:t>
        </w:r>
        <w:r w:rsidR="00580523">
          <w:rPr>
            <w:rFonts w:eastAsiaTheme="minorEastAsia"/>
            <w:noProof/>
            <w:lang w:eastAsia="de-DE"/>
          </w:rPr>
          <w:tab/>
        </w:r>
        <w:r w:rsidR="00580523" w:rsidRPr="007F58A5">
          <w:rPr>
            <w:rStyle w:val="Hyperlink"/>
            <w:rFonts w:cs="Calibri"/>
            <w:noProof/>
          </w:rPr>
          <w:t>Anlage: Analyse der technischen Gegebenheiten</w:t>
        </w:r>
        <w:r w:rsidR="00580523">
          <w:rPr>
            <w:noProof/>
            <w:webHidden/>
          </w:rPr>
          <w:tab/>
        </w:r>
        <w:r w:rsidR="00580523">
          <w:rPr>
            <w:noProof/>
            <w:webHidden/>
          </w:rPr>
          <w:fldChar w:fldCharType="begin"/>
        </w:r>
        <w:r w:rsidR="00580523">
          <w:rPr>
            <w:noProof/>
            <w:webHidden/>
          </w:rPr>
          <w:instrText xml:space="preserve"> PAGEREF _Toc146699755 \h </w:instrText>
        </w:r>
        <w:r w:rsidR="00580523">
          <w:rPr>
            <w:noProof/>
            <w:webHidden/>
          </w:rPr>
        </w:r>
        <w:r w:rsidR="00580523">
          <w:rPr>
            <w:noProof/>
            <w:webHidden/>
          </w:rPr>
          <w:fldChar w:fldCharType="separate"/>
        </w:r>
        <w:r w:rsidR="008C2969">
          <w:rPr>
            <w:noProof/>
            <w:webHidden/>
          </w:rPr>
          <w:t>10</w:t>
        </w:r>
        <w:r w:rsidR="00580523">
          <w:rPr>
            <w:noProof/>
            <w:webHidden/>
          </w:rPr>
          <w:fldChar w:fldCharType="end"/>
        </w:r>
      </w:hyperlink>
    </w:p>
    <w:p w14:paraId="5E187852" w14:textId="5EC89DE5" w:rsidR="00580523" w:rsidRDefault="00C44BE1">
      <w:pPr>
        <w:pStyle w:val="Verzeichnis3"/>
        <w:tabs>
          <w:tab w:val="left" w:pos="1320"/>
          <w:tab w:val="right" w:leader="dot" w:pos="9622"/>
        </w:tabs>
        <w:rPr>
          <w:rFonts w:eastAsiaTheme="minorEastAsia"/>
          <w:noProof/>
          <w:lang w:eastAsia="de-DE"/>
        </w:rPr>
      </w:pPr>
      <w:hyperlink w:anchor="_Toc146699756" w:history="1">
        <w:r w:rsidR="00580523" w:rsidRPr="007F58A5">
          <w:rPr>
            <w:rStyle w:val="Hyperlink"/>
            <w:rFonts w:cs="Calibri"/>
            <w:noProof/>
          </w:rPr>
          <w:t>3.2.1</w:t>
        </w:r>
        <w:r w:rsidR="00580523">
          <w:rPr>
            <w:rFonts w:eastAsiaTheme="minorEastAsia"/>
            <w:noProof/>
            <w:lang w:eastAsia="de-DE"/>
          </w:rPr>
          <w:tab/>
        </w:r>
        <w:r w:rsidR="00580523" w:rsidRPr="007F58A5">
          <w:rPr>
            <w:rStyle w:val="Hyperlink"/>
            <w:rFonts w:cs="Calibri"/>
            <w:noProof/>
          </w:rPr>
          <w:t>Technischer Aufbau und Hardwarekomponenten</w:t>
        </w:r>
        <w:r w:rsidR="00580523">
          <w:rPr>
            <w:noProof/>
            <w:webHidden/>
          </w:rPr>
          <w:tab/>
        </w:r>
        <w:r w:rsidR="00580523">
          <w:rPr>
            <w:noProof/>
            <w:webHidden/>
          </w:rPr>
          <w:fldChar w:fldCharType="begin"/>
        </w:r>
        <w:r w:rsidR="00580523">
          <w:rPr>
            <w:noProof/>
            <w:webHidden/>
          </w:rPr>
          <w:instrText xml:space="preserve"> PAGEREF _Toc146699756 \h </w:instrText>
        </w:r>
        <w:r w:rsidR="00580523">
          <w:rPr>
            <w:noProof/>
            <w:webHidden/>
          </w:rPr>
        </w:r>
        <w:r w:rsidR="00580523">
          <w:rPr>
            <w:noProof/>
            <w:webHidden/>
          </w:rPr>
          <w:fldChar w:fldCharType="separate"/>
        </w:r>
        <w:r w:rsidR="008C2969">
          <w:rPr>
            <w:noProof/>
            <w:webHidden/>
          </w:rPr>
          <w:t>10</w:t>
        </w:r>
        <w:r w:rsidR="00580523">
          <w:rPr>
            <w:noProof/>
            <w:webHidden/>
          </w:rPr>
          <w:fldChar w:fldCharType="end"/>
        </w:r>
      </w:hyperlink>
    </w:p>
    <w:p w14:paraId="6BCCD0E8" w14:textId="294362F2" w:rsidR="00580523" w:rsidRDefault="00C44BE1">
      <w:pPr>
        <w:pStyle w:val="Verzeichnis3"/>
        <w:tabs>
          <w:tab w:val="left" w:pos="1320"/>
          <w:tab w:val="right" w:leader="dot" w:pos="9622"/>
        </w:tabs>
        <w:rPr>
          <w:rFonts w:eastAsiaTheme="minorEastAsia"/>
          <w:noProof/>
          <w:lang w:eastAsia="de-DE"/>
        </w:rPr>
      </w:pPr>
      <w:hyperlink w:anchor="_Toc146699757" w:history="1">
        <w:r w:rsidR="00580523" w:rsidRPr="007F58A5">
          <w:rPr>
            <w:rStyle w:val="Hyperlink"/>
            <w:rFonts w:cs="Calibri"/>
            <w:noProof/>
          </w:rPr>
          <w:t>3.2.2</w:t>
        </w:r>
        <w:r w:rsidR="00580523">
          <w:rPr>
            <w:rFonts w:eastAsiaTheme="minorEastAsia"/>
            <w:noProof/>
            <w:lang w:eastAsia="de-DE"/>
          </w:rPr>
          <w:tab/>
        </w:r>
        <w:r w:rsidR="00580523" w:rsidRPr="007F58A5">
          <w:rPr>
            <w:rStyle w:val="Hyperlink"/>
            <w:rFonts w:cs="Calibri"/>
            <w:noProof/>
          </w:rPr>
          <w:t>Werkstücke</w:t>
        </w:r>
        <w:r w:rsidR="00580523">
          <w:rPr>
            <w:noProof/>
            <w:webHidden/>
          </w:rPr>
          <w:tab/>
        </w:r>
        <w:r w:rsidR="00580523">
          <w:rPr>
            <w:noProof/>
            <w:webHidden/>
          </w:rPr>
          <w:fldChar w:fldCharType="begin"/>
        </w:r>
        <w:r w:rsidR="00580523">
          <w:rPr>
            <w:noProof/>
            <w:webHidden/>
          </w:rPr>
          <w:instrText xml:space="preserve"> PAGEREF _Toc146699757 \h </w:instrText>
        </w:r>
        <w:r w:rsidR="00580523">
          <w:rPr>
            <w:noProof/>
            <w:webHidden/>
          </w:rPr>
        </w:r>
        <w:r w:rsidR="00580523">
          <w:rPr>
            <w:noProof/>
            <w:webHidden/>
          </w:rPr>
          <w:fldChar w:fldCharType="separate"/>
        </w:r>
        <w:r w:rsidR="008C2969">
          <w:rPr>
            <w:noProof/>
            <w:webHidden/>
          </w:rPr>
          <w:t>10</w:t>
        </w:r>
        <w:r w:rsidR="00580523">
          <w:rPr>
            <w:noProof/>
            <w:webHidden/>
          </w:rPr>
          <w:fldChar w:fldCharType="end"/>
        </w:r>
      </w:hyperlink>
    </w:p>
    <w:p w14:paraId="2B773C6F" w14:textId="0801AAC4" w:rsidR="00580523" w:rsidRDefault="00C44BE1">
      <w:pPr>
        <w:pStyle w:val="Verzeichnis3"/>
        <w:tabs>
          <w:tab w:val="left" w:pos="1320"/>
          <w:tab w:val="right" w:leader="dot" w:pos="9622"/>
        </w:tabs>
        <w:rPr>
          <w:rFonts w:eastAsiaTheme="minorEastAsia"/>
          <w:noProof/>
          <w:lang w:eastAsia="de-DE"/>
        </w:rPr>
      </w:pPr>
      <w:hyperlink w:anchor="_Toc146699758" w:history="1">
        <w:r w:rsidR="00580523" w:rsidRPr="007F58A5">
          <w:rPr>
            <w:rStyle w:val="Hyperlink"/>
            <w:rFonts w:cs="Calibri"/>
            <w:noProof/>
          </w:rPr>
          <w:t>3.2.3</w:t>
        </w:r>
        <w:r w:rsidR="00580523">
          <w:rPr>
            <w:rFonts w:eastAsiaTheme="minorEastAsia"/>
            <w:noProof/>
            <w:lang w:eastAsia="de-DE"/>
          </w:rPr>
          <w:tab/>
        </w:r>
        <w:r w:rsidR="00580523" w:rsidRPr="007F58A5">
          <w:rPr>
            <w:rStyle w:val="Hyperlink"/>
            <w:rFonts w:cs="Calibri"/>
            <w:noProof/>
          </w:rPr>
          <w:t>Anforderungen aus dem Verhalten und technischen Besonderheiten</w:t>
        </w:r>
        <w:r w:rsidR="00580523">
          <w:rPr>
            <w:noProof/>
            <w:webHidden/>
          </w:rPr>
          <w:tab/>
        </w:r>
        <w:r w:rsidR="00580523">
          <w:rPr>
            <w:noProof/>
            <w:webHidden/>
          </w:rPr>
          <w:fldChar w:fldCharType="begin"/>
        </w:r>
        <w:r w:rsidR="00580523">
          <w:rPr>
            <w:noProof/>
            <w:webHidden/>
          </w:rPr>
          <w:instrText xml:space="preserve"> PAGEREF _Toc146699758 \h </w:instrText>
        </w:r>
        <w:r w:rsidR="00580523">
          <w:rPr>
            <w:noProof/>
            <w:webHidden/>
          </w:rPr>
        </w:r>
        <w:r w:rsidR="00580523">
          <w:rPr>
            <w:noProof/>
            <w:webHidden/>
          </w:rPr>
          <w:fldChar w:fldCharType="separate"/>
        </w:r>
        <w:r w:rsidR="008C2969">
          <w:rPr>
            <w:noProof/>
            <w:webHidden/>
          </w:rPr>
          <w:t>10</w:t>
        </w:r>
        <w:r w:rsidR="00580523">
          <w:rPr>
            <w:noProof/>
            <w:webHidden/>
          </w:rPr>
          <w:fldChar w:fldCharType="end"/>
        </w:r>
      </w:hyperlink>
    </w:p>
    <w:p w14:paraId="18563463" w14:textId="11760E30" w:rsidR="00580523" w:rsidRDefault="00C44BE1">
      <w:pPr>
        <w:pStyle w:val="Verzeichnis2"/>
        <w:tabs>
          <w:tab w:val="left" w:pos="880"/>
          <w:tab w:val="right" w:leader="dot" w:pos="9622"/>
        </w:tabs>
        <w:rPr>
          <w:rFonts w:eastAsiaTheme="minorEastAsia"/>
          <w:noProof/>
          <w:lang w:eastAsia="de-DE"/>
        </w:rPr>
      </w:pPr>
      <w:hyperlink w:anchor="_Toc146699759" w:history="1">
        <w:r w:rsidR="00580523" w:rsidRPr="007F58A5">
          <w:rPr>
            <w:rStyle w:val="Hyperlink"/>
            <w:rFonts w:cs="Calibri"/>
            <w:noProof/>
          </w:rPr>
          <w:t>3.3</w:t>
        </w:r>
        <w:r w:rsidR="00580523">
          <w:rPr>
            <w:rFonts w:eastAsiaTheme="minorEastAsia"/>
            <w:noProof/>
            <w:lang w:eastAsia="de-DE"/>
          </w:rPr>
          <w:tab/>
        </w:r>
        <w:r w:rsidR="00580523" w:rsidRPr="007F58A5">
          <w:rPr>
            <w:rStyle w:val="Hyperlink"/>
            <w:rFonts w:cs="Calibri"/>
            <w:noProof/>
          </w:rPr>
          <w:t>Softwareebene</w:t>
        </w:r>
        <w:r w:rsidR="00580523">
          <w:rPr>
            <w:noProof/>
            <w:webHidden/>
          </w:rPr>
          <w:tab/>
        </w:r>
        <w:r w:rsidR="00580523">
          <w:rPr>
            <w:noProof/>
            <w:webHidden/>
          </w:rPr>
          <w:fldChar w:fldCharType="begin"/>
        </w:r>
        <w:r w:rsidR="00580523">
          <w:rPr>
            <w:noProof/>
            <w:webHidden/>
          </w:rPr>
          <w:instrText xml:space="preserve"> PAGEREF _Toc146699759 \h </w:instrText>
        </w:r>
        <w:r w:rsidR="00580523">
          <w:rPr>
            <w:noProof/>
            <w:webHidden/>
          </w:rPr>
        </w:r>
        <w:r w:rsidR="00580523">
          <w:rPr>
            <w:noProof/>
            <w:webHidden/>
          </w:rPr>
          <w:fldChar w:fldCharType="separate"/>
        </w:r>
        <w:r w:rsidR="008C2969">
          <w:rPr>
            <w:noProof/>
            <w:webHidden/>
          </w:rPr>
          <w:t>11</w:t>
        </w:r>
        <w:r w:rsidR="00580523">
          <w:rPr>
            <w:noProof/>
            <w:webHidden/>
          </w:rPr>
          <w:fldChar w:fldCharType="end"/>
        </w:r>
      </w:hyperlink>
    </w:p>
    <w:p w14:paraId="3E246712" w14:textId="378A7AB0" w:rsidR="00580523" w:rsidRDefault="00C44BE1">
      <w:pPr>
        <w:pStyle w:val="Verzeichnis3"/>
        <w:tabs>
          <w:tab w:val="left" w:pos="1320"/>
          <w:tab w:val="right" w:leader="dot" w:pos="9622"/>
        </w:tabs>
        <w:rPr>
          <w:rFonts w:eastAsiaTheme="minorEastAsia"/>
          <w:noProof/>
          <w:lang w:eastAsia="de-DE"/>
        </w:rPr>
      </w:pPr>
      <w:hyperlink w:anchor="_Toc146699760" w:history="1">
        <w:r w:rsidR="00580523" w:rsidRPr="007F58A5">
          <w:rPr>
            <w:rStyle w:val="Hyperlink"/>
            <w:rFonts w:cs="Calibri"/>
            <w:noProof/>
          </w:rPr>
          <w:t>3.3.1</w:t>
        </w:r>
        <w:r w:rsidR="00580523">
          <w:rPr>
            <w:rFonts w:eastAsiaTheme="minorEastAsia"/>
            <w:noProof/>
            <w:lang w:eastAsia="de-DE"/>
          </w:rPr>
          <w:tab/>
        </w:r>
        <w:r w:rsidR="00580523" w:rsidRPr="007F58A5">
          <w:rPr>
            <w:rStyle w:val="Hyperlink"/>
            <w:rFonts w:cs="Calibri"/>
            <w:noProof/>
          </w:rPr>
          <w:t>Systemkontext der Software</w:t>
        </w:r>
        <w:r w:rsidR="00580523">
          <w:rPr>
            <w:noProof/>
            <w:webHidden/>
          </w:rPr>
          <w:tab/>
        </w:r>
        <w:r w:rsidR="00580523">
          <w:rPr>
            <w:noProof/>
            <w:webHidden/>
          </w:rPr>
          <w:fldChar w:fldCharType="begin"/>
        </w:r>
        <w:r w:rsidR="00580523">
          <w:rPr>
            <w:noProof/>
            <w:webHidden/>
          </w:rPr>
          <w:instrText xml:space="preserve"> PAGEREF _Toc146699760 \h </w:instrText>
        </w:r>
        <w:r w:rsidR="00580523">
          <w:rPr>
            <w:noProof/>
            <w:webHidden/>
          </w:rPr>
        </w:r>
        <w:r w:rsidR="00580523">
          <w:rPr>
            <w:noProof/>
            <w:webHidden/>
          </w:rPr>
          <w:fldChar w:fldCharType="separate"/>
        </w:r>
        <w:r w:rsidR="008C2969">
          <w:rPr>
            <w:noProof/>
            <w:webHidden/>
          </w:rPr>
          <w:t>11</w:t>
        </w:r>
        <w:r w:rsidR="00580523">
          <w:rPr>
            <w:noProof/>
            <w:webHidden/>
          </w:rPr>
          <w:fldChar w:fldCharType="end"/>
        </w:r>
      </w:hyperlink>
    </w:p>
    <w:p w14:paraId="159304B8" w14:textId="2536CACD" w:rsidR="00580523" w:rsidRDefault="00C44BE1">
      <w:pPr>
        <w:pStyle w:val="Verzeichnis3"/>
        <w:tabs>
          <w:tab w:val="left" w:pos="1320"/>
          <w:tab w:val="right" w:leader="dot" w:pos="9622"/>
        </w:tabs>
        <w:rPr>
          <w:rFonts w:eastAsiaTheme="minorEastAsia"/>
          <w:noProof/>
          <w:lang w:eastAsia="de-DE"/>
        </w:rPr>
      </w:pPr>
      <w:hyperlink w:anchor="_Toc146699761" w:history="1">
        <w:r w:rsidR="00580523" w:rsidRPr="007F58A5">
          <w:rPr>
            <w:rStyle w:val="Hyperlink"/>
            <w:rFonts w:cs="Calibri"/>
            <w:noProof/>
          </w:rPr>
          <w:t>3.3.2</w:t>
        </w:r>
        <w:r w:rsidR="00580523">
          <w:rPr>
            <w:rFonts w:eastAsiaTheme="minorEastAsia"/>
            <w:noProof/>
            <w:lang w:eastAsia="de-DE"/>
          </w:rPr>
          <w:tab/>
        </w:r>
        <w:r w:rsidR="00580523" w:rsidRPr="007F58A5">
          <w:rPr>
            <w:rStyle w:val="Hyperlink"/>
            <w:rFonts w:cs="Calibri"/>
            <w:noProof/>
          </w:rPr>
          <w:t>Resultierende Anforderungen an die Software</w:t>
        </w:r>
        <w:r w:rsidR="00580523">
          <w:rPr>
            <w:noProof/>
            <w:webHidden/>
          </w:rPr>
          <w:tab/>
        </w:r>
        <w:r w:rsidR="00580523">
          <w:rPr>
            <w:noProof/>
            <w:webHidden/>
          </w:rPr>
          <w:fldChar w:fldCharType="begin"/>
        </w:r>
        <w:r w:rsidR="00580523">
          <w:rPr>
            <w:noProof/>
            <w:webHidden/>
          </w:rPr>
          <w:instrText xml:space="preserve"> PAGEREF _Toc146699761 \h </w:instrText>
        </w:r>
        <w:r w:rsidR="00580523">
          <w:rPr>
            <w:noProof/>
            <w:webHidden/>
          </w:rPr>
        </w:r>
        <w:r w:rsidR="00580523">
          <w:rPr>
            <w:noProof/>
            <w:webHidden/>
          </w:rPr>
          <w:fldChar w:fldCharType="separate"/>
        </w:r>
        <w:r w:rsidR="008C2969">
          <w:rPr>
            <w:noProof/>
            <w:webHidden/>
          </w:rPr>
          <w:t>11</w:t>
        </w:r>
        <w:r w:rsidR="00580523">
          <w:rPr>
            <w:noProof/>
            <w:webHidden/>
          </w:rPr>
          <w:fldChar w:fldCharType="end"/>
        </w:r>
      </w:hyperlink>
    </w:p>
    <w:p w14:paraId="4428BEE4" w14:textId="4D6CF009" w:rsidR="00580523" w:rsidRDefault="00C44BE1">
      <w:pPr>
        <w:pStyle w:val="Verzeichnis3"/>
        <w:tabs>
          <w:tab w:val="left" w:pos="1320"/>
          <w:tab w:val="right" w:leader="dot" w:pos="9622"/>
        </w:tabs>
        <w:rPr>
          <w:rFonts w:eastAsiaTheme="minorEastAsia"/>
          <w:noProof/>
          <w:lang w:eastAsia="de-DE"/>
        </w:rPr>
      </w:pPr>
      <w:hyperlink w:anchor="_Toc146699762" w:history="1">
        <w:r w:rsidR="00580523" w:rsidRPr="007F58A5">
          <w:rPr>
            <w:rStyle w:val="Hyperlink"/>
            <w:rFonts w:cs="Calibri"/>
            <w:noProof/>
          </w:rPr>
          <w:t>3.3.3</w:t>
        </w:r>
        <w:r w:rsidR="00580523">
          <w:rPr>
            <w:rFonts w:eastAsiaTheme="minorEastAsia"/>
            <w:noProof/>
            <w:lang w:eastAsia="de-DE"/>
          </w:rPr>
          <w:tab/>
        </w:r>
        <w:r w:rsidR="00580523" w:rsidRPr="007F58A5">
          <w:rPr>
            <w:rStyle w:val="Hyperlink"/>
            <w:rFonts w:cs="Calibri"/>
            <w:noProof/>
          </w:rPr>
          <w:t>Schnittstellen: Nachrichten und Signale</w:t>
        </w:r>
        <w:r w:rsidR="00580523">
          <w:rPr>
            <w:noProof/>
            <w:webHidden/>
          </w:rPr>
          <w:tab/>
        </w:r>
        <w:r w:rsidR="00580523">
          <w:rPr>
            <w:noProof/>
            <w:webHidden/>
          </w:rPr>
          <w:fldChar w:fldCharType="begin"/>
        </w:r>
        <w:r w:rsidR="00580523">
          <w:rPr>
            <w:noProof/>
            <w:webHidden/>
          </w:rPr>
          <w:instrText xml:space="preserve"> PAGEREF _Toc146699762 \h </w:instrText>
        </w:r>
        <w:r w:rsidR="00580523">
          <w:rPr>
            <w:noProof/>
            <w:webHidden/>
          </w:rPr>
        </w:r>
        <w:r w:rsidR="00580523">
          <w:rPr>
            <w:noProof/>
            <w:webHidden/>
          </w:rPr>
          <w:fldChar w:fldCharType="separate"/>
        </w:r>
        <w:r w:rsidR="008C2969">
          <w:rPr>
            <w:noProof/>
            <w:webHidden/>
          </w:rPr>
          <w:t>11</w:t>
        </w:r>
        <w:r w:rsidR="00580523">
          <w:rPr>
            <w:noProof/>
            <w:webHidden/>
          </w:rPr>
          <w:fldChar w:fldCharType="end"/>
        </w:r>
      </w:hyperlink>
    </w:p>
    <w:p w14:paraId="6A300592" w14:textId="51FA010D" w:rsidR="00580523" w:rsidRDefault="00C44BE1">
      <w:pPr>
        <w:pStyle w:val="Verzeichnis1"/>
        <w:tabs>
          <w:tab w:val="left" w:pos="440"/>
          <w:tab w:val="right" w:leader="dot" w:pos="9622"/>
        </w:tabs>
        <w:rPr>
          <w:rFonts w:eastAsiaTheme="minorEastAsia"/>
          <w:noProof/>
          <w:lang w:eastAsia="de-DE"/>
        </w:rPr>
      </w:pPr>
      <w:hyperlink w:anchor="_Toc146699763" w:history="1">
        <w:r w:rsidR="00580523" w:rsidRPr="007F58A5">
          <w:rPr>
            <w:rStyle w:val="Hyperlink"/>
            <w:rFonts w:cs="Calibri"/>
            <w:noProof/>
          </w:rPr>
          <w:t>4</w:t>
        </w:r>
        <w:r w:rsidR="00580523">
          <w:rPr>
            <w:rFonts w:eastAsiaTheme="minorEastAsia"/>
            <w:noProof/>
            <w:lang w:eastAsia="de-DE"/>
          </w:rPr>
          <w:tab/>
        </w:r>
        <w:r w:rsidR="00580523" w:rsidRPr="007F58A5">
          <w:rPr>
            <w:rStyle w:val="Hyperlink"/>
            <w:rFonts w:cs="Calibri"/>
            <w:noProof/>
          </w:rPr>
          <w:t>Grobkonzept des technischen Systementwurfes</w:t>
        </w:r>
        <w:r w:rsidR="00580523">
          <w:rPr>
            <w:noProof/>
            <w:webHidden/>
          </w:rPr>
          <w:tab/>
        </w:r>
        <w:r w:rsidR="00580523">
          <w:rPr>
            <w:noProof/>
            <w:webHidden/>
          </w:rPr>
          <w:fldChar w:fldCharType="begin"/>
        </w:r>
        <w:r w:rsidR="00580523">
          <w:rPr>
            <w:noProof/>
            <w:webHidden/>
          </w:rPr>
          <w:instrText xml:space="preserve"> PAGEREF _Toc146699763 \h </w:instrText>
        </w:r>
        <w:r w:rsidR="00580523">
          <w:rPr>
            <w:noProof/>
            <w:webHidden/>
          </w:rPr>
        </w:r>
        <w:r w:rsidR="00580523">
          <w:rPr>
            <w:noProof/>
            <w:webHidden/>
          </w:rPr>
          <w:fldChar w:fldCharType="separate"/>
        </w:r>
        <w:r w:rsidR="008C2969">
          <w:rPr>
            <w:noProof/>
            <w:webHidden/>
          </w:rPr>
          <w:t>12</w:t>
        </w:r>
        <w:r w:rsidR="00580523">
          <w:rPr>
            <w:noProof/>
            <w:webHidden/>
          </w:rPr>
          <w:fldChar w:fldCharType="end"/>
        </w:r>
      </w:hyperlink>
    </w:p>
    <w:p w14:paraId="4F529C96" w14:textId="51A7016A" w:rsidR="00580523" w:rsidRDefault="00C44BE1">
      <w:pPr>
        <w:pStyle w:val="Verzeichnis1"/>
        <w:tabs>
          <w:tab w:val="left" w:pos="440"/>
          <w:tab w:val="right" w:leader="dot" w:pos="9622"/>
        </w:tabs>
        <w:rPr>
          <w:rFonts w:eastAsiaTheme="minorEastAsia"/>
          <w:noProof/>
          <w:lang w:eastAsia="de-DE"/>
        </w:rPr>
      </w:pPr>
      <w:hyperlink w:anchor="_Toc146699764" w:history="1">
        <w:r w:rsidR="00580523" w:rsidRPr="007F58A5">
          <w:rPr>
            <w:rStyle w:val="Hyperlink"/>
            <w:rFonts w:cs="Calibri"/>
            <w:noProof/>
          </w:rPr>
          <w:t>5</w:t>
        </w:r>
        <w:r w:rsidR="00580523">
          <w:rPr>
            <w:rFonts w:eastAsiaTheme="minorEastAsia"/>
            <w:noProof/>
            <w:lang w:eastAsia="de-DE"/>
          </w:rPr>
          <w:tab/>
        </w:r>
        <w:r w:rsidR="00580523" w:rsidRPr="007F58A5">
          <w:rPr>
            <w:rStyle w:val="Hyperlink"/>
            <w:rFonts w:cs="Calibri"/>
            <w:noProof/>
          </w:rPr>
          <w:t>Software-Design</w:t>
        </w:r>
        <w:r w:rsidR="00580523">
          <w:rPr>
            <w:noProof/>
            <w:webHidden/>
          </w:rPr>
          <w:tab/>
        </w:r>
        <w:r w:rsidR="00580523">
          <w:rPr>
            <w:noProof/>
            <w:webHidden/>
          </w:rPr>
          <w:fldChar w:fldCharType="begin"/>
        </w:r>
        <w:r w:rsidR="00580523">
          <w:rPr>
            <w:noProof/>
            <w:webHidden/>
          </w:rPr>
          <w:instrText xml:space="preserve"> PAGEREF _Toc146699764 \h </w:instrText>
        </w:r>
        <w:r w:rsidR="00580523">
          <w:rPr>
            <w:noProof/>
            <w:webHidden/>
          </w:rPr>
        </w:r>
        <w:r w:rsidR="00580523">
          <w:rPr>
            <w:noProof/>
            <w:webHidden/>
          </w:rPr>
          <w:fldChar w:fldCharType="separate"/>
        </w:r>
        <w:r w:rsidR="008C2969">
          <w:rPr>
            <w:noProof/>
            <w:webHidden/>
          </w:rPr>
          <w:t>13</w:t>
        </w:r>
        <w:r w:rsidR="00580523">
          <w:rPr>
            <w:noProof/>
            <w:webHidden/>
          </w:rPr>
          <w:fldChar w:fldCharType="end"/>
        </w:r>
      </w:hyperlink>
    </w:p>
    <w:p w14:paraId="2F4E0B92" w14:textId="5F88BA6A" w:rsidR="00580523" w:rsidRDefault="00C44BE1">
      <w:pPr>
        <w:pStyle w:val="Verzeichnis2"/>
        <w:tabs>
          <w:tab w:val="left" w:pos="880"/>
          <w:tab w:val="right" w:leader="dot" w:pos="9622"/>
        </w:tabs>
        <w:rPr>
          <w:rFonts w:eastAsiaTheme="minorEastAsia"/>
          <w:noProof/>
          <w:lang w:eastAsia="de-DE"/>
        </w:rPr>
      </w:pPr>
      <w:hyperlink w:anchor="_Toc146699765" w:history="1">
        <w:r w:rsidR="00580523" w:rsidRPr="007F58A5">
          <w:rPr>
            <w:rStyle w:val="Hyperlink"/>
            <w:rFonts w:cs="Calibri"/>
            <w:noProof/>
          </w:rPr>
          <w:t>5.1</w:t>
        </w:r>
        <w:r w:rsidR="00580523">
          <w:rPr>
            <w:rFonts w:eastAsiaTheme="minorEastAsia"/>
            <w:noProof/>
            <w:lang w:eastAsia="de-DE"/>
          </w:rPr>
          <w:tab/>
        </w:r>
        <w:r w:rsidR="00580523" w:rsidRPr="007F58A5">
          <w:rPr>
            <w:rStyle w:val="Hyperlink"/>
            <w:rFonts w:cs="Calibri"/>
            <w:noProof/>
          </w:rPr>
          <w:t>Software Architektur</w:t>
        </w:r>
        <w:r w:rsidR="00580523">
          <w:rPr>
            <w:noProof/>
            <w:webHidden/>
          </w:rPr>
          <w:tab/>
        </w:r>
        <w:r w:rsidR="00580523">
          <w:rPr>
            <w:noProof/>
            <w:webHidden/>
          </w:rPr>
          <w:fldChar w:fldCharType="begin"/>
        </w:r>
        <w:r w:rsidR="00580523">
          <w:rPr>
            <w:noProof/>
            <w:webHidden/>
          </w:rPr>
          <w:instrText xml:space="preserve"> PAGEREF _Toc146699765 \h </w:instrText>
        </w:r>
        <w:r w:rsidR="00580523">
          <w:rPr>
            <w:noProof/>
            <w:webHidden/>
          </w:rPr>
        </w:r>
        <w:r w:rsidR="00580523">
          <w:rPr>
            <w:noProof/>
            <w:webHidden/>
          </w:rPr>
          <w:fldChar w:fldCharType="separate"/>
        </w:r>
        <w:r w:rsidR="008C2969">
          <w:rPr>
            <w:noProof/>
            <w:webHidden/>
          </w:rPr>
          <w:t>13</w:t>
        </w:r>
        <w:r w:rsidR="00580523">
          <w:rPr>
            <w:noProof/>
            <w:webHidden/>
          </w:rPr>
          <w:fldChar w:fldCharType="end"/>
        </w:r>
      </w:hyperlink>
    </w:p>
    <w:p w14:paraId="601EBB26" w14:textId="76F28664" w:rsidR="00580523" w:rsidRDefault="00C44BE1">
      <w:pPr>
        <w:pStyle w:val="Verzeichnis2"/>
        <w:tabs>
          <w:tab w:val="left" w:pos="880"/>
          <w:tab w:val="right" w:leader="dot" w:pos="9622"/>
        </w:tabs>
        <w:rPr>
          <w:rFonts w:eastAsiaTheme="minorEastAsia"/>
          <w:noProof/>
          <w:lang w:eastAsia="de-DE"/>
        </w:rPr>
      </w:pPr>
      <w:hyperlink w:anchor="_Toc146699766" w:history="1">
        <w:r w:rsidR="00580523" w:rsidRPr="007F58A5">
          <w:rPr>
            <w:rStyle w:val="Hyperlink"/>
            <w:rFonts w:cs="Calibri"/>
            <w:noProof/>
          </w:rPr>
          <w:t>5.2</w:t>
        </w:r>
        <w:r w:rsidR="00580523">
          <w:rPr>
            <w:rFonts w:eastAsiaTheme="minorEastAsia"/>
            <w:noProof/>
            <w:lang w:eastAsia="de-DE"/>
          </w:rPr>
          <w:tab/>
        </w:r>
        <w:r w:rsidR="00580523" w:rsidRPr="007F58A5">
          <w:rPr>
            <w:rStyle w:val="Hyperlink"/>
            <w:rFonts w:cs="Calibri"/>
            <w:noProof/>
          </w:rPr>
          <w:t>Software Struktur</w:t>
        </w:r>
        <w:r w:rsidR="00580523">
          <w:rPr>
            <w:noProof/>
            <w:webHidden/>
          </w:rPr>
          <w:tab/>
        </w:r>
        <w:r w:rsidR="00580523">
          <w:rPr>
            <w:noProof/>
            <w:webHidden/>
          </w:rPr>
          <w:fldChar w:fldCharType="begin"/>
        </w:r>
        <w:r w:rsidR="00580523">
          <w:rPr>
            <w:noProof/>
            <w:webHidden/>
          </w:rPr>
          <w:instrText xml:space="preserve"> PAGEREF _Toc146699766 \h </w:instrText>
        </w:r>
        <w:r w:rsidR="00580523">
          <w:rPr>
            <w:noProof/>
            <w:webHidden/>
          </w:rPr>
        </w:r>
        <w:r w:rsidR="00580523">
          <w:rPr>
            <w:noProof/>
            <w:webHidden/>
          </w:rPr>
          <w:fldChar w:fldCharType="separate"/>
        </w:r>
        <w:r w:rsidR="008C2969">
          <w:rPr>
            <w:noProof/>
            <w:webHidden/>
          </w:rPr>
          <w:t>13</w:t>
        </w:r>
        <w:r w:rsidR="00580523">
          <w:rPr>
            <w:noProof/>
            <w:webHidden/>
          </w:rPr>
          <w:fldChar w:fldCharType="end"/>
        </w:r>
      </w:hyperlink>
    </w:p>
    <w:p w14:paraId="15FE9C37" w14:textId="05E2029B" w:rsidR="00580523" w:rsidRDefault="00C44BE1">
      <w:pPr>
        <w:pStyle w:val="Verzeichnis2"/>
        <w:tabs>
          <w:tab w:val="left" w:pos="880"/>
          <w:tab w:val="right" w:leader="dot" w:pos="9622"/>
        </w:tabs>
        <w:rPr>
          <w:rFonts w:eastAsiaTheme="minorEastAsia"/>
          <w:noProof/>
          <w:lang w:eastAsia="de-DE"/>
        </w:rPr>
      </w:pPr>
      <w:hyperlink w:anchor="_Toc146699767" w:history="1">
        <w:r w:rsidR="00580523" w:rsidRPr="007F58A5">
          <w:rPr>
            <w:rStyle w:val="Hyperlink"/>
            <w:rFonts w:cs="Calibri"/>
            <w:noProof/>
          </w:rPr>
          <w:t>5.3</w:t>
        </w:r>
        <w:r w:rsidR="00580523">
          <w:rPr>
            <w:rFonts w:eastAsiaTheme="minorEastAsia"/>
            <w:noProof/>
            <w:lang w:eastAsia="de-DE"/>
          </w:rPr>
          <w:tab/>
        </w:r>
        <w:r w:rsidR="00580523" w:rsidRPr="007F58A5">
          <w:rPr>
            <w:rStyle w:val="Hyperlink"/>
            <w:rFonts w:cs="Calibri"/>
            <w:noProof/>
          </w:rPr>
          <w:t>Verhaltensmodellierung</w:t>
        </w:r>
        <w:r w:rsidR="00580523">
          <w:rPr>
            <w:noProof/>
            <w:webHidden/>
          </w:rPr>
          <w:tab/>
        </w:r>
        <w:r w:rsidR="00580523">
          <w:rPr>
            <w:noProof/>
            <w:webHidden/>
          </w:rPr>
          <w:fldChar w:fldCharType="begin"/>
        </w:r>
        <w:r w:rsidR="00580523">
          <w:rPr>
            <w:noProof/>
            <w:webHidden/>
          </w:rPr>
          <w:instrText xml:space="preserve"> PAGEREF _Toc146699767 \h </w:instrText>
        </w:r>
        <w:r w:rsidR="00580523">
          <w:rPr>
            <w:noProof/>
            <w:webHidden/>
          </w:rPr>
        </w:r>
        <w:r w:rsidR="00580523">
          <w:rPr>
            <w:noProof/>
            <w:webHidden/>
          </w:rPr>
          <w:fldChar w:fldCharType="separate"/>
        </w:r>
        <w:r w:rsidR="008C2969">
          <w:rPr>
            <w:noProof/>
            <w:webHidden/>
          </w:rPr>
          <w:t>13</w:t>
        </w:r>
        <w:r w:rsidR="00580523">
          <w:rPr>
            <w:noProof/>
            <w:webHidden/>
          </w:rPr>
          <w:fldChar w:fldCharType="end"/>
        </w:r>
      </w:hyperlink>
    </w:p>
    <w:p w14:paraId="63BBA3AC" w14:textId="464AA50F" w:rsidR="00580523" w:rsidRDefault="00C44BE1">
      <w:pPr>
        <w:pStyle w:val="Verzeichnis1"/>
        <w:tabs>
          <w:tab w:val="left" w:pos="440"/>
          <w:tab w:val="right" w:leader="dot" w:pos="9622"/>
        </w:tabs>
        <w:rPr>
          <w:rFonts w:eastAsiaTheme="minorEastAsia"/>
          <w:noProof/>
          <w:lang w:eastAsia="de-DE"/>
        </w:rPr>
      </w:pPr>
      <w:hyperlink w:anchor="_Toc146699768" w:history="1">
        <w:r w:rsidR="00580523" w:rsidRPr="007F58A5">
          <w:rPr>
            <w:rStyle w:val="Hyperlink"/>
            <w:rFonts w:cs="Calibri"/>
            <w:noProof/>
          </w:rPr>
          <w:t>6</w:t>
        </w:r>
        <w:r w:rsidR="00580523">
          <w:rPr>
            <w:rFonts w:eastAsiaTheme="minorEastAsia"/>
            <w:noProof/>
            <w:lang w:eastAsia="de-DE"/>
          </w:rPr>
          <w:tab/>
        </w:r>
        <w:r w:rsidR="00580523" w:rsidRPr="007F58A5">
          <w:rPr>
            <w:rStyle w:val="Hyperlink"/>
            <w:rFonts w:cs="Calibri"/>
            <w:noProof/>
          </w:rPr>
          <w:t>Implementierung: Besonderheiten</w:t>
        </w:r>
        <w:r w:rsidR="00580523">
          <w:rPr>
            <w:noProof/>
            <w:webHidden/>
          </w:rPr>
          <w:tab/>
        </w:r>
        <w:r w:rsidR="00580523">
          <w:rPr>
            <w:noProof/>
            <w:webHidden/>
          </w:rPr>
          <w:fldChar w:fldCharType="begin"/>
        </w:r>
        <w:r w:rsidR="00580523">
          <w:rPr>
            <w:noProof/>
            <w:webHidden/>
          </w:rPr>
          <w:instrText xml:space="preserve"> PAGEREF _Toc146699768 \h </w:instrText>
        </w:r>
        <w:r w:rsidR="00580523">
          <w:rPr>
            <w:noProof/>
            <w:webHidden/>
          </w:rPr>
        </w:r>
        <w:r w:rsidR="00580523">
          <w:rPr>
            <w:noProof/>
            <w:webHidden/>
          </w:rPr>
          <w:fldChar w:fldCharType="separate"/>
        </w:r>
        <w:r w:rsidR="008C2969">
          <w:rPr>
            <w:noProof/>
            <w:webHidden/>
          </w:rPr>
          <w:t>14</w:t>
        </w:r>
        <w:r w:rsidR="00580523">
          <w:rPr>
            <w:noProof/>
            <w:webHidden/>
          </w:rPr>
          <w:fldChar w:fldCharType="end"/>
        </w:r>
      </w:hyperlink>
    </w:p>
    <w:p w14:paraId="3082F871" w14:textId="15CD5E03" w:rsidR="00580523" w:rsidRDefault="00C44BE1">
      <w:pPr>
        <w:pStyle w:val="Verzeichnis1"/>
        <w:tabs>
          <w:tab w:val="left" w:pos="440"/>
          <w:tab w:val="right" w:leader="dot" w:pos="9622"/>
        </w:tabs>
        <w:rPr>
          <w:rFonts w:eastAsiaTheme="minorEastAsia"/>
          <w:noProof/>
          <w:lang w:eastAsia="de-DE"/>
        </w:rPr>
      </w:pPr>
      <w:hyperlink w:anchor="_Toc146699769" w:history="1">
        <w:r w:rsidR="00580523" w:rsidRPr="007F58A5">
          <w:rPr>
            <w:rStyle w:val="Hyperlink"/>
            <w:rFonts w:cs="Calibri"/>
            <w:noProof/>
          </w:rPr>
          <w:t>7</w:t>
        </w:r>
        <w:r w:rsidR="00580523">
          <w:rPr>
            <w:rFonts w:eastAsiaTheme="minorEastAsia"/>
            <w:noProof/>
            <w:lang w:eastAsia="de-DE"/>
          </w:rPr>
          <w:tab/>
        </w:r>
        <w:r w:rsidR="00580523" w:rsidRPr="007F58A5">
          <w:rPr>
            <w:rStyle w:val="Hyperlink"/>
            <w:rFonts w:cs="Calibri"/>
            <w:noProof/>
          </w:rPr>
          <w:t>Qualitätssicherung</w:t>
        </w:r>
        <w:r w:rsidR="00580523">
          <w:rPr>
            <w:noProof/>
            <w:webHidden/>
          </w:rPr>
          <w:tab/>
        </w:r>
        <w:r w:rsidR="00580523">
          <w:rPr>
            <w:noProof/>
            <w:webHidden/>
          </w:rPr>
          <w:fldChar w:fldCharType="begin"/>
        </w:r>
        <w:r w:rsidR="00580523">
          <w:rPr>
            <w:noProof/>
            <w:webHidden/>
          </w:rPr>
          <w:instrText xml:space="preserve"> PAGEREF _Toc146699769 \h </w:instrText>
        </w:r>
        <w:r w:rsidR="00580523">
          <w:rPr>
            <w:noProof/>
            <w:webHidden/>
          </w:rPr>
        </w:r>
        <w:r w:rsidR="00580523">
          <w:rPr>
            <w:noProof/>
            <w:webHidden/>
          </w:rPr>
          <w:fldChar w:fldCharType="separate"/>
        </w:r>
        <w:r w:rsidR="008C2969">
          <w:rPr>
            <w:noProof/>
            <w:webHidden/>
          </w:rPr>
          <w:t>15</w:t>
        </w:r>
        <w:r w:rsidR="00580523">
          <w:rPr>
            <w:noProof/>
            <w:webHidden/>
          </w:rPr>
          <w:fldChar w:fldCharType="end"/>
        </w:r>
      </w:hyperlink>
    </w:p>
    <w:p w14:paraId="2B81E3AA" w14:textId="4476A2B7" w:rsidR="00580523" w:rsidRDefault="00C44BE1">
      <w:pPr>
        <w:pStyle w:val="Verzeichnis2"/>
        <w:tabs>
          <w:tab w:val="left" w:pos="880"/>
          <w:tab w:val="right" w:leader="dot" w:pos="9622"/>
        </w:tabs>
        <w:rPr>
          <w:rFonts w:eastAsiaTheme="minorEastAsia"/>
          <w:noProof/>
          <w:lang w:eastAsia="de-DE"/>
        </w:rPr>
      </w:pPr>
      <w:hyperlink w:anchor="_Toc146699770" w:history="1">
        <w:r w:rsidR="00580523" w:rsidRPr="007F58A5">
          <w:rPr>
            <w:rStyle w:val="Hyperlink"/>
            <w:rFonts w:cs="Calibri"/>
            <w:noProof/>
          </w:rPr>
          <w:t>7.1</w:t>
        </w:r>
        <w:r w:rsidR="00580523">
          <w:rPr>
            <w:rFonts w:eastAsiaTheme="minorEastAsia"/>
            <w:noProof/>
            <w:lang w:eastAsia="de-DE"/>
          </w:rPr>
          <w:tab/>
        </w:r>
        <w:r w:rsidR="00580523" w:rsidRPr="007F58A5">
          <w:rPr>
            <w:rStyle w:val="Hyperlink"/>
            <w:rFonts w:cs="Calibri"/>
            <w:noProof/>
          </w:rPr>
          <w:t>Teststrategie</w:t>
        </w:r>
        <w:r w:rsidR="00580523">
          <w:rPr>
            <w:noProof/>
            <w:webHidden/>
          </w:rPr>
          <w:tab/>
        </w:r>
        <w:r w:rsidR="00580523">
          <w:rPr>
            <w:noProof/>
            <w:webHidden/>
          </w:rPr>
          <w:fldChar w:fldCharType="begin"/>
        </w:r>
        <w:r w:rsidR="00580523">
          <w:rPr>
            <w:noProof/>
            <w:webHidden/>
          </w:rPr>
          <w:instrText xml:space="preserve"> PAGEREF _Toc146699770 \h </w:instrText>
        </w:r>
        <w:r w:rsidR="00580523">
          <w:rPr>
            <w:noProof/>
            <w:webHidden/>
          </w:rPr>
        </w:r>
        <w:r w:rsidR="00580523">
          <w:rPr>
            <w:noProof/>
            <w:webHidden/>
          </w:rPr>
          <w:fldChar w:fldCharType="separate"/>
        </w:r>
        <w:r w:rsidR="008C2969">
          <w:rPr>
            <w:noProof/>
            <w:webHidden/>
          </w:rPr>
          <w:t>15</w:t>
        </w:r>
        <w:r w:rsidR="00580523">
          <w:rPr>
            <w:noProof/>
            <w:webHidden/>
          </w:rPr>
          <w:fldChar w:fldCharType="end"/>
        </w:r>
      </w:hyperlink>
    </w:p>
    <w:p w14:paraId="3107B7B7" w14:textId="264E4471" w:rsidR="00580523" w:rsidRDefault="00C44BE1">
      <w:pPr>
        <w:pStyle w:val="Verzeichnis2"/>
        <w:tabs>
          <w:tab w:val="left" w:pos="880"/>
          <w:tab w:val="right" w:leader="dot" w:pos="9622"/>
        </w:tabs>
        <w:rPr>
          <w:rFonts w:eastAsiaTheme="minorEastAsia"/>
          <w:noProof/>
          <w:lang w:eastAsia="de-DE"/>
        </w:rPr>
      </w:pPr>
      <w:hyperlink w:anchor="_Toc146699771" w:history="1">
        <w:r w:rsidR="00580523" w:rsidRPr="007F58A5">
          <w:rPr>
            <w:rStyle w:val="Hyperlink"/>
            <w:rFonts w:cs="Calibri"/>
            <w:noProof/>
          </w:rPr>
          <w:t>7.2</w:t>
        </w:r>
        <w:r w:rsidR="00580523">
          <w:rPr>
            <w:rFonts w:eastAsiaTheme="minorEastAsia"/>
            <w:noProof/>
            <w:lang w:eastAsia="de-DE"/>
          </w:rPr>
          <w:tab/>
        </w:r>
        <w:r w:rsidR="00580523" w:rsidRPr="007F58A5">
          <w:rPr>
            <w:rStyle w:val="Hyperlink"/>
            <w:noProof/>
          </w:rPr>
          <w:t>Testszenarien/</w:t>
        </w:r>
        <w:r w:rsidR="00580523" w:rsidRPr="007F58A5">
          <w:rPr>
            <w:rStyle w:val="Hyperlink"/>
            <w:rFonts w:cs="Calibri"/>
            <w:noProof/>
          </w:rPr>
          <w:t>Abnahmetest</w:t>
        </w:r>
        <w:r w:rsidR="00580523">
          <w:rPr>
            <w:noProof/>
            <w:webHidden/>
          </w:rPr>
          <w:tab/>
        </w:r>
        <w:r w:rsidR="00580523">
          <w:rPr>
            <w:noProof/>
            <w:webHidden/>
          </w:rPr>
          <w:fldChar w:fldCharType="begin"/>
        </w:r>
        <w:r w:rsidR="00580523">
          <w:rPr>
            <w:noProof/>
            <w:webHidden/>
          </w:rPr>
          <w:instrText xml:space="preserve"> PAGEREF _Toc146699771 \h </w:instrText>
        </w:r>
        <w:r w:rsidR="00580523">
          <w:rPr>
            <w:noProof/>
            <w:webHidden/>
          </w:rPr>
        </w:r>
        <w:r w:rsidR="00580523">
          <w:rPr>
            <w:noProof/>
            <w:webHidden/>
          </w:rPr>
          <w:fldChar w:fldCharType="separate"/>
        </w:r>
        <w:r w:rsidR="008C2969">
          <w:rPr>
            <w:noProof/>
            <w:webHidden/>
          </w:rPr>
          <w:t>15</w:t>
        </w:r>
        <w:r w:rsidR="00580523">
          <w:rPr>
            <w:noProof/>
            <w:webHidden/>
          </w:rPr>
          <w:fldChar w:fldCharType="end"/>
        </w:r>
      </w:hyperlink>
    </w:p>
    <w:p w14:paraId="101FC1D9" w14:textId="76865D73" w:rsidR="00580523" w:rsidRDefault="00C44BE1">
      <w:pPr>
        <w:pStyle w:val="Verzeichnis2"/>
        <w:tabs>
          <w:tab w:val="left" w:pos="880"/>
          <w:tab w:val="right" w:leader="dot" w:pos="9622"/>
        </w:tabs>
        <w:rPr>
          <w:rFonts w:eastAsiaTheme="minorEastAsia"/>
          <w:noProof/>
          <w:lang w:eastAsia="de-DE"/>
        </w:rPr>
      </w:pPr>
      <w:hyperlink w:anchor="_Toc146699772" w:history="1">
        <w:r w:rsidR="00580523" w:rsidRPr="007F58A5">
          <w:rPr>
            <w:rStyle w:val="Hyperlink"/>
            <w:rFonts w:cs="Calibri"/>
            <w:noProof/>
          </w:rPr>
          <w:t>7.3</w:t>
        </w:r>
        <w:r w:rsidR="00580523">
          <w:rPr>
            <w:rFonts w:eastAsiaTheme="minorEastAsia"/>
            <w:noProof/>
            <w:lang w:eastAsia="de-DE"/>
          </w:rPr>
          <w:tab/>
        </w:r>
        <w:r w:rsidR="00580523" w:rsidRPr="007F58A5">
          <w:rPr>
            <w:rStyle w:val="Hyperlink"/>
            <w:rFonts w:cs="Calibri"/>
            <w:noProof/>
          </w:rPr>
          <w:t>Testprotokolle und Auswertungen</w:t>
        </w:r>
        <w:r w:rsidR="00580523">
          <w:rPr>
            <w:noProof/>
            <w:webHidden/>
          </w:rPr>
          <w:tab/>
        </w:r>
        <w:r w:rsidR="00580523">
          <w:rPr>
            <w:noProof/>
            <w:webHidden/>
          </w:rPr>
          <w:fldChar w:fldCharType="begin"/>
        </w:r>
        <w:r w:rsidR="00580523">
          <w:rPr>
            <w:noProof/>
            <w:webHidden/>
          </w:rPr>
          <w:instrText xml:space="preserve"> PAGEREF _Toc146699772 \h </w:instrText>
        </w:r>
        <w:r w:rsidR="00580523">
          <w:rPr>
            <w:noProof/>
            <w:webHidden/>
          </w:rPr>
        </w:r>
        <w:r w:rsidR="00580523">
          <w:rPr>
            <w:noProof/>
            <w:webHidden/>
          </w:rPr>
          <w:fldChar w:fldCharType="separate"/>
        </w:r>
        <w:r w:rsidR="008C2969">
          <w:rPr>
            <w:noProof/>
            <w:webHidden/>
          </w:rPr>
          <w:t>15</w:t>
        </w:r>
        <w:r w:rsidR="00580523">
          <w:rPr>
            <w:noProof/>
            <w:webHidden/>
          </w:rPr>
          <w:fldChar w:fldCharType="end"/>
        </w:r>
      </w:hyperlink>
    </w:p>
    <w:p w14:paraId="2D5C578F" w14:textId="13970B48" w:rsidR="00580523" w:rsidRDefault="00C44BE1">
      <w:pPr>
        <w:pStyle w:val="Verzeichnis1"/>
        <w:tabs>
          <w:tab w:val="left" w:pos="440"/>
          <w:tab w:val="right" w:leader="dot" w:pos="9622"/>
        </w:tabs>
        <w:rPr>
          <w:rFonts w:eastAsiaTheme="minorEastAsia"/>
          <w:noProof/>
          <w:lang w:eastAsia="de-DE"/>
        </w:rPr>
      </w:pPr>
      <w:hyperlink w:anchor="_Toc146699773" w:history="1">
        <w:r w:rsidR="00580523" w:rsidRPr="007F58A5">
          <w:rPr>
            <w:rStyle w:val="Hyperlink"/>
            <w:rFonts w:cs="Calibri"/>
            <w:noProof/>
          </w:rPr>
          <w:t>8</w:t>
        </w:r>
        <w:r w:rsidR="00580523">
          <w:rPr>
            <w:rFonts w:eastAsiaTheme="minorEastAsia"/>
            <w:noProof/>
            <w:lang w:eastAsia="de-DE"/>
          </w:rPr>
          <w:tab/>
        </w:r>
        <w:r w:rsidR="00580523" w:rsidRPr="007F58A5">
          <w:rPr>
            <w:rStyle w:val="Hyperlink"/>
            <w:rFonts w:cs="Calibri"/>
            <w:noProof/>
          </w:rPr>
          <w:t>Technische Schulden</w:t>
        </w:r>
        <w:r w:rsidR="00580523">
          <w:rPr>
            <w:noProof/>
            <w:webHidden/>
          </w:rPr>
          <w:tab/>
        </w:r>
        <w:r w:rsidR="00580523">
          <w:rPr>
            <w:noProof/>
            <w:webHidden/>
          </w:rPr>
          <w:fldChar w:fldCharType="begin"/>
        </w:r>
        <w:r w:rsidR="00580523">
          <w:rPr>
            <w:noProof/>
            <w:webHidden/>
          </w:rPr>
          <w:instrText xml:space="preserve"> PAGEREF _Toc146699773 \h </w:instrText>
        </w:r>
        <w:r w:rsidR="00580523">
          <w:rPr>
            <w:noProof/>
            <w:webHidden/>
          </w:rPr>
        </w:r>
        <w:r w:rsidR="00580523">
          <w:rPr>
            <w:noProof/>
            <w:webHidden/>
          </w:rPr>
          <w:fldChar w:fldCharType="separate"/>
        </w:r>
        <w:r w:rsidR="008C2969">
          <w:rPr>
            <w:noProof/>
            <w:webHidden/>
          </w:rPr>
          <w:t>16</w:t>
        </w:r>
        <w:r w:rsidR="00580523">
          <w:rPr>
            <w:noProof/>
            <w:webHidden/>
          </w:rPr>
          <w:fldChar w:fldCharType="end"/>
        </w:r>
      </w:hyperlink>
    </w:p>
    <w:p w14:paraId="4A97C57E" w14:textId="0CE31722" w:rsidR="00580523" w:rsidRDefault="00C44BE1">
      <w:pPr>
        <w:pStyle w:val="Verzeichnis1"/>
        <w:tabs>
          <w:tab w:val="left" w:pos="440"/>
          <w:tab w:val="right" w:leader="dot" w:pos="9622"/>
        </w:tabs>
        <w:rPr>
          <w:rFonts w:eastAsiaTheme="minorEastAsia"/>
          <w:noProof/>
          <w:lang w:eastAsia="de-DE"/>
        </w:rPr>
      </w:pPr>
      <w:hyperlink w:anchor="_Toc146699774" w:history="1">
        <w:r w:rsidR="00580523" w:rsidRPr="007F58A5">
          <w:rPr>
            <w:rStyle w:val="Hyperlink"/>
            <w:rFonts w:cs="Calibri"/>
            <w:noProof/>
          </w:rPr>
          <w:t>9</w:t>
        </w:r>
        <w:r w:rsidR="00580523">
          <w:rPr>
            <w:rFonts w:eastAsiaTheme="minorEastAsia"/>
            <w:noProof/>
            <w:lang w:eastAsia="de-DE"/>
          </w:rPr>
          <w:tab/>
        </w:r>
        <w:r w:rsidR="00580523" w:rsidRPr="007F58A5">
          <w:rPr>
            <w:rStyle w:val="Hyperlink"/>
            <w:rFonts w:cs="Calibri"/>
            <w:noProof/>
          </w:rPr>
          <w:t>Lessons Learned</w:t>
        </w:r>
        <w:r w:rsidR="00580523">
          <w:rPr>
            <w:noProof/>
            <w:webHidden/>
          </w:rPr>
          <w:tab/>
        </w:r>
        <w:r w:rsidR="00580523">
          <w:rPr>
            <w:noProof/>
            <w:webHidden/>
          </w:rPr>
          <w:fldChar w:fldCharType="begin"/>
        </w:r>
        <w:r w:rsidR="00580523">
          <w:rPr>
            <w:noProof/>
            <w:webHidden/>
          </w:rPr>
          <w:instrText xml:space="preserve"> PAGEREF _Toc146699774 \h </w:instrText>
        </w:r>
        <w:r w:rsidR="00580523">
          <w:rPr>
            <w:noProof/>
            <w:webHidden/>
          </w:rPr>
        </w:r>
        <w:r w:rsidR="00580523">
          <w:rPr>
            <w:noProof/>
            <w:webHidden/>
          </w:rPr>
          <w:fldChar w:fldCharType="separate"/>
        </w:r>
        <w:r w:rsidR="008C2969">
          <w:rPr>
            <w:noProof/>
            <w:webHidden/>
          </w:rPr>
          <w:t>16</w:t>
        </w:r>
        <w:r w:rsidR="00580523">
          <w:rPr>
            <w:noProof/>
            <w:webHidden/>
          </w:rPr>
          <w:fldChar w:fldCharType="end"/>
        </w:r>
      </w:hyperlink>
    </w:p>
    <w:p w14:paraId="3B80439F" w14:textId="05AE31F0" w:rsidR="00580523" w:rsidRDefault="00C44BE1">
      <w:pPr>
        <w:pStyle w:val="Verzeichnis1"/>
        <w:tabs>
          <w:tab w:val="left" w:pos="660"/>
          <w:tab w:val="right" w:leader="dot" w:pos="9622"/>
        </w:tabs>
        <w:rPr>
          <w:rFonts w:eastAsiaTheme="minorEastAsia"/>
          <w:noProof/>
          <w:lang w:eastAsia="de-DE"/>
        </w:rPr>
      </w:pPr>
      <w:hyperlink w:anchor="_Toc146699775" w:history="1">
        <w:r w:rsidR="00580523" w:rsidRPr="007F58A5">
          <w:rPr>
            <w:rStyle w:val="Hyperlink"/>
            <w:rFonts w:cs="Calibri"/>
            <w:noProof/>
          </w:rPr>
          <w:t>10</w:t>
        </w:r>
        <w:r w:rsidR="00580523">
          <w:rPr>
            <w:rFonts w:eastAsiaTheme="minorEastAsia"/>
            <w:noProof/>
            <w:lang w:eastAsia="de-DE"/>
          </w:rPr>
          <w:tab/>
        </w:r>
        <w:r w:rsidR="00580523" w:rsidRPr="007F58A5">
          <w:rPr>
            <w:rStyle w:val="Hyperlink"/>
            <w:rFonts w:cs="Calibri"/>
            <w:noProof/>
          </w:rPr>
          <w:t>Anhang</w:t>
        </w:r>
        <w:r w:rsidR="00580523">
          <w:rPr>
            <w:noProof/>
            <w:webHidden/>
          </w:rPr>
          <w:tab/>
        </w:r>
        <w:r w:rsidR="00580523">
          <w:rPr>
            <w:noProof/>
            <w:webHidden/>
          </w:rPr>
          <w:fldChar w:fldCharType="begin"/>
        </w:r>
        <w:r w:rsidR="00580523">
          <w:rPr>
            <w:noProof/>
            <w:webHidden/>
          </w:rPr>
          <w:instrText xml:space="preserve"> PAGEREF _Toc146699775 \h </w:instrText>
        </w:r>
        <w:r w:rsidR="00580523">
          <w:rPr>
            <w:noProof/>
            <w:webHidden/>
          </w:rPr>
        </w:r>
        <w:r w:rsidR="00580523">
          <w:rPr>
            <w:noProof/>
            <w:webHidden/>
          </w:rPr>
          <w:fldChar w:fldCharType="separate"/>
        </w:r>
        <w:r w:rsidR="008C2969">
          <w:rPr>
            <w:noProof/>
            <w:webHidden/>
          </w:rPr>
          <w:t>16</w:t>
        </w:r>
        <w:r w:rsidR="00580523">
          <w:rPr>
            <w:noProof/>
            <w:webHidden/>
          </w:rPr>
          <w:fldChar w:fldCharType="end"/>
        </w:r>
      </w:hyperlink>
    </w:p>
    <w:p w14:paraId="42AF043A" w14:textId="5662EB03" w:rsidR="00580523" w:rsidRDefault="00C44BE1">
      <w:pPr>
        <w:pStyle w:val="Verzeichnis2"/>
        <w:tabs>
          <w:tab w:val="left" w:pos="880"/>
          <w:tab w:val="right" w:leader="dot" w:pos="9622"/>
        </w:tabs>
        <w:rPr>
          <w:rFonts w:eastAsiaTheme="minorEastAsia"/>
          <w:noProof/>
          <w:lang w:eastAsia="de-DE"/>
        </w:rPr>
      </w:pPr>
      <w:hyperlink w:anchor="_Toc146699776" w:history="1">
        <w:r w:rsidR="00580523" w:rsidRPr="007F58A5">
          <w:rPr>
            <w:rStyle w:val="Hyperlink"/>
            <w:rFonts w:cs="Calibri"/>
            <w:noProof/>
          </w:rPr>
          <w:t>10.1</w:t>
        </w:r>
        <w:r w:rsidR="00580523">
          <w:rPr>
            <w:rFonts w:eastAsiaTheme="minorEastAsia"/>
            <w:noProof/>
            <w:lang w:eastAsia="de-DE"/>
          </w:rPr>
          <w:tab/>
        </w:r>
        <w:r w:rsidR="00580523" w:rsidRPr="007F58A5">
          <w:rPr>
            <w:rStyle w:val="Hyperlink"/>
            <w:rFonts w:cs="Calibri"/>
            <w:noProof/>
          </w:rPr>
          <w:t>Glossar</w:t>
        </w:r>
        <w:r w:rsidR="00580523">
          <w:rPr>
            <w:noProof/>
            <w:webHidden/>
          </w:rPr>
          <w:tab/>
        </w:r>
        <w:r w:rsidR="00580523">
          <w:rPr>
            <w:noProof/>
            <w:webHidden/>
          </w:rPr>
          <w:fldChar w:fldCharType="begin"/>
        </w:r>
        <w:r w:rsidR="00580523">
          <w:rPr>
            <w:noProof/>
            <w:webHidden/>
          </w:rPr>
          <w:instrText xml:space="preserve"> PAGEREF _Toc146699776 \h </w:instrText>
        </w:r>
        <w:r w:rsidR="00580523">
          <w:rPr>
            <w:noProof/>
            <w:webHidden/>
          </w:rPr>
        </w:r>
        <w:r w:rsidR="00580523">
          <w:rPr>
            <w:noProof/>
            <w:webHidden/>
          </w:rPr>
          <w:fldChar w:fldCharType="separate"/>
        </w:r>
        <w:r w:rsidR="008C2969">
          <w:rPr>
            <w:noProof/>
            <w:webHidden/>
          </w:rPr>
          <w:t>16</w:t>
        </w:r>
        <w:r w:rsidR="00580523">
          <w:rPr>
            <w:noProof/>
            <w:webHidden/>
          </w:rPr>
          <w:fldChar w:fldCharType="end"/>
        </w:r>
      </w:hyperlink>
    </w:p>
    <w:p w14:paraId="4F41FA43" w14:textId="19B2CCE9" w:rsidR="00580523" w:rsidRDefault="00C44BE1">
      <w:pPr>
        <w:pStyle w:val="Verzeichnis2"/>
        <w:tabs>
          <w:tab w:val="left" w:pos="880"/>
          <w:tab w:val="right" w:leader="dot" w:pos="9622"/>
        </w:tabs>
        <w:rPr>
          <w:rFonts w:eastAsiaTheme="minorEastAsia"/>
          <w:noProof/>
          <w:lang w:eastAsia="de-DE"/>
        </w:rPr>
      </w:pPr>
      <w:hyperlink w:anchor="_Toc146699777" w:history="1">
        <w:r w:rsidR="00580523" w:rsidRPr="007F58A5">
          <w:rPr>
            <w:rStyle w:val="Hyperlink"/>
            <w:rFonts w:cs="Calibri"/>
            <w:noProof/>
          </w:rPr>
          <w:t>10.2</w:t>
        </w:r>
        <w:r w:rsidR="00580523">
          <w:rPr>
            <w:rFonts w:eastAsiaTheme="minorEastAsia"/>
            <w:noProof/>
            <w:lang w:eastAsia="de-DE"/>
          </w:rPr>
          <w:tab/>
        </w:r>
        <w:r w:rsidR="00580523" w:rsidRPr="007F58A5">
          <w:rPr>
            <w:rStyle w:val="Hyperlink"/>
            <w:rFonts w:cs="Calibri"/>
            <w:noProof/>
          </w:rPr>
          <w:t>Abkürzungen</w:t>
        </w:r>
        <w:r w:rsidR="00580523">
          <w:rPr>
            <w:noProof/>
            <w:webHidden/>
          </w:rPr>
          <w:tab/>
        </w:r>
        <w:r w:rsidR="00580523">
          <w:rPr>
            <w:noProof/>
            <w:webHidden/>
          </w:rPr>
          <w:fldChar w:fldCharType="begin"/>
        </w:r>
        <w:r w:rsidR="00580523">
          <w:rPr>
            <w:noProof/>
            <w:webHidden/>
          </w:rPr>
          <w:instrText xml:space="preserve"> PAGEREF _Toc146699777 \h </w:instrText>
        </w:r>
        <w:r w:rsidR="00580523">
          <w:rPr>
            <w:noProof/>
            <w:webHidden/>
          </w:rPr>
        </w:r>
        <w:r w:rsidR="00580523">
          <w:rPr>
            <w:noProof/>
            <w:webHidden/>
          </w:rPr>
          <w:fldChar w:fldCharType="separate"/>
        </w:r>
        <w:r w:rsidR="008C2969">
          <w:rPr>
            <w:noProof/>
            <w:webHidden/>
          </w:rPr>
          <w:t>16</w:t>
        </w:r>
        <w:r w:rsidR="00580523">
          <w:rPr>
            <w:noProof/>
            <w:webHidden/>
          </w:rPr>
          <w:fldChar w:fldCharType="end"/>
        </w:r>
      </w:hyperlink>
    </w:p>
    <w:p w14:paraId="3B3CF141" w14:textId="312ACA56" w:rsidR="00B46CD3" w:rsidRPr="0055439B" w:rsidRDefault="0036082E" w:rsidP="002B5C7B">
      <w:pPr>
        <w:rPr>
          <w:rFonts w:ascii="Calibri" w:hAnsi="Calibri" w:cs="Calibri"/>
          <w:b/>
          <w:bCs/>
        </w:rPr>
      </w:pPr>
      <w:r w:rsidRPr="00136347">
        <w:rPr>
          <w:rFonts w:ascii="Calibri" w:hAnsi="Calibri" w:cs="Calibri"/>
          <w:b/>
          <w:bCs/>
          <w:sz w:val="24"/>
          <w:szCs w:val="24"/>
        </w:rPr>
        <w:fldChar w:fldCharType="end"/>
      </w:r>
      <w:bookmarkStart w:id="0" w:name="_TOC1026"/>
      <w:bookmarkEnd w:id="0"/>
    </w:p>
    <w:p w14:paraId="2C001FCF" w14:textId="77777777" w:rsidR="002973FF" w:rsidRPr="0055439B" w:rsidRDefault="00B46CD3" w:rsidP="00855337">
      <w:pPr>
        <w:pStyle w:val="berschrift1"/>
      </w:pPr>
      <w:r w:rsidRPr="0055439B">
        <w:br w:type="page"/>
      </w:r>
      <w:r w:rsidR="00926DF8" w:rsidRPr="0055439B" w:rsidDel="00926DF8">
        <w:lastRenderedPageBreak/>
        <w:t xml:space="preserve"> </w:t>
      </w:r>
      <w:bookmarkStart w:id="1" w:name="_TOC1119"/>
      <w:bookmarkStart w:id="2" w:name="_Toc146699740"/>
      <w:bookmarkEnd w:id="1"/>
      <w:r w:rsidR="002973FF" w:rsidRPr="00855337">
        <w:t>Teamorganisation</w:t>
      </w:r>
      <w:bookmarkEnd w:id="2"/>
    </w:p>
    <w:p w14:paraId="1BD10FD5" w14:textId="2EF6E953" w:rsidR="008F09BC" w:rsidRPr="0055439B" w:rsidRDefault="002010CD" w:rsidP="00926DF8">
      <w:pPr>
        <w:pStyle w:val="Template"/>
        <w:rPr>
          <w:rFonts w:ascii="Calibri" w:hAnsi="Calibri" w:cs="Calibri"/>
          <w:lang w:val="de-DE"/>
        </w:rPr>
      </w:pPr>
      <w:r w:rsidRPr="0055439B">
        <w:rPr>
          <w:rFonts w:ascii="Calibri" w:hAnsi="Calibri" w:cs="Calibri"/>
          <w:lang w:val="de-DE"/>
        </w:rPr>
        <w:t xml:space="preserve">Überlegen </w:t>
      </w:r>
      <w:r w:rsidR="00576FE8" w:rsidRPr="0055439B">
        <w:rPr>
          <w:rFonts w:ascii="Calibri" w:hAnsi="Calibri" w:cs="Calibri"/>
          <w:lang w:val="de-DE"/>
        </w:rPr>
        <w:t>S</w:t>
      </w:r>
      <w:r w:rsidR="00B46CD3" w:rsidRPr="0055439B">
        <w:rPr>
          <w:rFonts w:ascii="Calibri" w:hAnsi="Calibri" w:cs="Calibri"/>
          <w:lang w:val="de-DE"/>
        </w:rPr>
        <w:t xml:space="preserve">ie, welche Regeln </w:t>
      </w:r>
      <w:r w:rsidR="00576FE8" w:rsidRPr="0055439B">
        <w:rPr>
          <w:rFonts w:ascii="Calibri" w:hAnsi="Calibri" w:cs="Calibri"/>
          <w:lang w:val="de-DE"/>
        </w:rPr>
        <w:t>S</w:t>
      </w:r>
      <w:r w:rsidR="00BD6222" w:rsidRPr="0055439B">
        <w:rPr>
          <w:rFonts w:ascii="Calibri" w:hAnsi="Calibri" w:cs="Calibri"/>
          <w:lang w:val="de-DE"/>
        </w:rPr>
        <w:t>ie für die Zusammenarbeit aufstellen und w</w:t>
      </w:r>
      <w:r w:rsidRPr="0055439B">
        <w:rPr>
          <w:rFonts w:ascii="Calibri" w:hAnsi="Calibri" w:cs="Calibri"/>
          <w:lang w:val="de-DE"/>
        </w:rPr>
        <w:t xml:space="preserve">elche Rollen </w:t>
      </w:r>
      <w:r w:rsidR="00576FE8" w:rsidRPr="0055439B">
        <w:rPr>
          <w:rFonts w:ascii="Calibri" w:hAnsi="Calibri" w:cs="Calibri"/>
          <w:lang w:val="de-DE"/>
        </w:rPr>
        <w:t>S</w:t>
      </w:r>
      <w:r w:rsidR="00BD6222" w:rsidRPr="0055439B">
        <w:rPr>
          <w:rFonts w:ascii="Calibri" w:hAnsi="Calibri" w:cs="Calibri"/>
          <w:lang w:val="de-DE"/>
        </w:rPr>
        <w:t>ie im Team v</w:t>
      </w:r>
      <w:r w:rsidR="00B46CD3" w:rsidRPr="0055439B">
        <w:rPr>
          <w:rFonts w:ascii="Calibri" w:hAnsi="Calibri" w:cs="Calibri"/>
          <w:lang w:val="de-DE"/>
        </w:rPr>
        <w:t xml:space="preserve">erteilen wollen. Dokumentieren </w:t>
      </w:r>
      <w:r w:rsidR="00576FE8" w:rsidRPr="0055439B">
        <w:rPr>
          <w:rFonts w:ascii="Calibri" w:hAnsi="Calibri" w:cs="Calibri"/>
          <w:lang w:val="de-DE"/>
        </w:rPr>
        <w:t>S</w:t>
      </w:r>
      <w:r w:rsidR="00BD6222" w:rsidRPr="0055439B">
        <w:rPr>
          <w:rFonts w:ascii="Calibri" w:hAnsi="Calibri" w:cs="Calibri"/>
          <w:lang w:val="de-DE"/>
        </w:rPr>
        <w:t>ie diese hi</w:t>
      </w:r>
      <w:r w:rsidRPr="0055439B">
        <w:rPr>
          <w:rFonts w:ascii="Calibri" w:hAnsi="Calibri" w:cs="Calibri"/>
          <w:lang w:val="de-DE"/>
        </w:rPr>
        <w:t>er zusammen mit weiteren Anmerk</w:t>
      </w:r>
      <w:r w:rsidR="00BD6222" w:rsidRPr="0055439B">
        <w:rPr>
          <w:rFonts w:ascii="Calibri" w:hAnsi="Calibri" w:cs="Calibri"/>
          <w:lang w:val="de-DE"/>
        </w:rPr>
        <w:t>ungen der Teamorganisation.</w:t>
      </w:r>
      <w:r w:rsidR="00926DF8" w:rsidRPr="0055439B">
        <w:rPr>
          <w:rFonts w:ascii="Calibri" w:hAnsi="Calibri" w:cs="Calibri"/>
          <w:lang w:val="de-DE"/>
        </w:rPr>
        <w:t xml:space="preserve"> </w:t>
      </w:r>
    </w:p>
    <w:p w14:paraId="3E592ABB" w14:textId="77777777" w:rsidR="002973FF" w:rsidRPr="0055439B" w:rsidRDefault="002973FF" w:rsidP="00855337">
      <w:pPr>
        <w:pStyle w:val="berschrift2"/>
        <w:rPr>
          <w:color w:val="000000"/>
          <w:sz w:val="24"/>
        </w:rPr>
      </w:pPr>
      <w:bookmarkStart w:id="3" w:name="_Toc146699741"/>
      <w:r w:rsidRPr="00855337">
        <w:t>Verantwortlichkeiten</w:t>
      </w:r>
      <w:bookmarkEnd w:id="3"/>
    </w:p>
    <w:p w14:paraId="7DC9254A" w14:textId="58745836" w:rsidR="002973FF" w:rsidRDefault="002010CD" w:rsidP="002973F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Be</w:t>
      </w:r>
      <w:r w:rsidR="00576FE8" w:rsidRPr="0055439B">
        <w:rPr>
          <w:rFonts w:ascii="Calibri" w:hAnsi="Calibri" w:cs="Calibri"/>
          <w:lang w:val="de-DE"/>
        </w:rPr>
        <w:t>ne</w:t>
      </w:r>
      <w:r w:rsidRPr="0055439B">
        <w:rPr>
          <w:rFonts w:ascii="Calibri" w:hAnsi="Calibri" w:cs="Calibri"/>
          <w:lang w:val="de-DE"/>
        </w:rPr>
        <w:t xml:space="preserve">nnen </w:t>
      </w:r>
      <w:r w:rsidR="00576FE8" w:rsidRPr="0055439B">
        <w:rPr>
          <w:rFonts w:ascii="Calibri" w:hAnsi="Calibri" w:cs="Calibri"/>
          <w:lang w:val="de-DE"/>
        </w:rPr>
        <w:t>S</w:t>
      </w:r>
      <w:r w:rsidR="00BD6222" w:rsidRPr="0055439B">
        <w:rPr>
          <w:rFonts w:ascii="Calibri" w:hAnsi="Calibri" w:cs="Calibri"/>
          <w:lang w:val="de-DE"/>
        </w:rPr>
        <w:t>ie V</w:t>
      </w:r>
      <w:r w:rsidR="002973FF" w:rsidRPr="0055439B">
        <w:rPr>
          <w:rFonts w:ascii="Calibri" w:hAnsi="Calibri" w:cs="Calibri"/>
          <w:lang w:val="de-DE"/>
        </w:rPr>
        <w:t>erantwortliche innerhalb des Projekts (Projektleiter, Tester, Implementierer, etc.).</w:t>
      </w:r>
      <w:r w:rsidR="008F09BC" w:rsidRPr="0055439B">
        <w:rPr>
          <w:rFonts w:ascii="Calibri" w:hAnsi="Calibri" w:cs="Calibri"/>
          <w:lang w:val="de-DE"/>
        </w:rPr>
        <w:t xml:space="preserve"> </w:t>
      </w:r>
    </w:p>
    <w:p w14:paraId="0F270FCA" w14:textId="77777777" w:rsidR="00E25CD9" w:rsidRDefault="00E25CD9" w:rsidP="002973F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9634" w:type="dxa"/>
        <w:tblLook w:val="04A0" w:firstRow="1" w:lastRow="0" w:firstColumn="1" w:lastColumn="0" w:noHBand="0" w:noVBand="1"/>
      </w:tblPr>
      <w:tblGrid>
        <w:gridCol w:w="2504"/>
        <w:gridCol w:w="7130"/>
      </w:tblGrid>
      <w:tr w:rsidR="0050098A" w:rsidRPr="00136347" w14:paraId="50BFB1A0" w14:textId="77777777" w:rsidTr="0050098A">
        <w:trPr>
          <w:cantSplit/>
          <w:trHeight w:val="266"/>
        </w:trPr>
        <w:tc>
          <w:tcPr>
            <w:tcW w:w="2504" w:type="dxa"/>
            <w:shd w:val="clear" w:color="auto" w:fill="D5DCE4" w:themeFill="text2" w:themeFillTint="33"/>
          </w:tcPr>
          <w:p w14:paraId="06BDAD47" w14:textId="53E3A26C" w:rsidR="0050098A" w:rsidRPr="00136347" w:rsidRDefault="0050098A" w:rsidP="00855337">
            <w:pPr>
              <w:spacing w:after="0"/>
              <w:rPr>
                <w:sz w:val="24"/>
                <w:szCs w:val="24"/>
              </w:rPr>
            </w:pPr>
            <w:r w:rsidRPr="00136347">
              <w:rPr>
                <w:sz w:val="24"/>
                <w:szCs w:val="24"/>
              </w:rPr>
              <w:t>Verantwortlichkeit</w:t>
            </w:r>
          </w:p>
        </w:tc>
        <w:tc>
          <w:tcPr>
            <w:tcW w:w="7130" w:type="dxa"/>
            <w:shd w:val="clear" w:color="auto" w:fill="D5DCE4" w:themeFill="text2" w:themeFillTint="33"/>
          </w:tcPr>
          <w:p w14:paraId="35AD3464" w14:textId="38832473" w:rsidR="0050098A" w:rsidRPr="00136347" w:rsidRDefault="0050098A" w:rsidP="00855337">
            <w:pPr>
              <w:spacing w:after="0"/>
              <w:rPr>
                <w:sz w:val="24"/>
                <w:szCs w:val="24"/>
              </w:rPr>
            </w:pPr>
            <w:r w:rsidRPr="00136347">
              <w:rPr>
                <w:sz w:val="24"/>
                <w:szCs w:val="24"/>
              </w:rPr>
              <w:t>Person/en</w:t>
            </w:r>
          </w:p>
        </w:tc>
      </w:tr>
      <w:tr w:rsidR="0050098A" w:rsidRPr="00136347" w14:paraId="30D2BF53" w14:textId="77777777" w:rsidTr="0050098A">
        <w:trPr>
          <w:cantSplit/>
          <w:trHeight w:val="297"/>
        </w:trPr>
        <w:tc>
          <w:tcPr>
            <w:tcW w:w="2504" w:type="dxa"/>
          </w:tcPr>
          <w:p w14:paraId="650E2409" w14:textId="4D3B90F8" w:rsidR="0050098A" w:rsidRPr="00136347" w:rsidRDefault="0050098A" w:rsidP="00001CDD">
            <w:pPr>
              <w:pStyle w:val="Hinweistext"/>
              <w:spacing w:after="0"/>
              <w:rPr>
                <w:i/>
                <w:color w:val="FF0000"/>
                <w:sz w:val="24"/>
                <w:szCs w:val="24"/>
              </w:rPr>
            </w:pPr>
            <w:r w:rsidRPr="00136347">
              <w:rPr>
                <w:i/>
                <w:color w:val="FF0000"/>
                <w:sz w:val="24"/>
                <w:szCs w:val="24"/>
              </w:rPr>
              <w:t>&lt;Verantwortlichkeit&gt;</w:t>
            </w:r>
          </w:p>
        </w:tc>
        <w:tc>
          <w:tcPr>
            <w:tcW w:w="7130" w:type="dxa"/>
          </w:tcPr>
          <w:p w14:paraId="6A895019" w14:textId="774792C8" w:rsidR="0050098A" w:rsidRPr="00136347" w:rsidRDefault="0050098A" w:rsidP="00001CDD">
            <w:pPr>
              <w:pStyle w:val="Hinweistext"/>
              <w:spacing w:after="0"/>
              <w:rPr>
                <w:i/>
                <w:color w:val="FF0000"/>
                <w:sz w:val="24"/>
                <w:szCs w:val="24"/>
              </w:rPr>
            </w:pPr>
            <w:r w:rsidRPr="00136347">
              <w:rPr>
                <w:i/>
                <w:color w:val="FF0000"/>
                <w:sz w:val="24"/>
                <w:szCs w:val="24"/>
              </w:rPr>
              <w:t>&lt;Teammitglied</w:t>
            </w:r>
            <w:r w:rsidR="000C08A8" w:rsidRPr="00136347">
              <w:rPr>
                <w:i/>
                <w:color w:val="FF0000"/>
                <w:sz w:val="24"/>
                <w:szCs w:val="24"/>
              </w:rPr>
              <w:t>, …</w:t>
            </w:r>
            <w:r w:rsidRPr="00136347">
              <w:rPr>
                <w:i/>
                <w:color w:val="FF0000"/>
                <w:sz w:val="24"/>
                <w:szCs w:val="24"/>
              </w:rPr>
              <w:t>&gt;</w:t>
            </w:r>
          </w:p>
        </w:tc>
      </w:tr>
      <w:tr w:rsidR="0050098A" w:rsidRPr="00136347" w14:paraId="6A930160" w14:textId="77777777" w:rsidTr="0050098A">
        <w:trPr>
          <w:cantSplit/>
          <w:trHeight w:val="297"/>
        </w:trPr>
        <w:tc>
          <w:tcPr>
            <w:tcW w:w="2504" w:type="dxa"/>
          </w:tcPr>
          <w:p w14:paraId="6093A31C" w14:textId="77777777" w:rsidR="0050098A" w:rsidRPr="00136347" w:rsidRDefault="0050098A" w:rsidP="00001CDD">
            <w:pPr>
              <w:pStyle w:val="Hinweistext"/>
              <w:spacing w:after="0"/>
              <w:rPr>
                <w:i/>
                <w:color w:val="FF0000"/>
                <w:sz w:val="24"/>
                <w:szCs w:val="24"/>
              </w:rPr>
            </w:pPr>
          </w:p>
        </w:tc>
        <w:tc>
          <w:tcPr>
            <w:tcW w:w="7130" w:type="dxa"/>
          </w:tcPr>
          <w:p w14:paraId="1AE5524D" w14:textId="77777777" w:rsidR="0050098A" w:rsidRPr="00136347" w:rsidRDefault="0050098A" w:rsidP="00001CDD">
            <w:pPr>
              <w:pStyle w:val="Hinweistext"/>
              <w:spacing w:after="0"/>
              <w:rPr>
                <w:i/>
                <w:color w:val="FF0000"/>
                <w:sz w:val="24"/>
                <w:szCs w:val="24"/>
              </w:rPr>
            </w:pPr>
          </w:p>
        </w:tc>
      </w:tr>
    </w:tbl>
    <w:p w14:paraId="74DA6F3D" w14:textId="77777777" w:rsidR="0050098A" w:rsidRPr="0055439B" w:rsidRDefault="0050098A" w:rsidP="002973F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28A89486" w14:textId="77777777" w:rsidR="002973FF" w:rsidRPr="0055439B" w:rsidRDefault="002973FF" w:rsidP="001D0B2B">
      <w:pPr>
        <w:pStyle w:val="berschrift2"/>
        <w:rPr>
          <w:rStyle w:val="berschrift2Zchn"/>
          <w:rFonts w:cs="Calibri"/>
          <w:b/>
          <w:bCs/>
        </w:rPr>
      </w:pPr>
      <w:bookmarkStart w:id="4" w:name="_Toc146699742"/>
      <w:r w:rsidRPr="0055439B">
        <w:rPr>
          <w:rStyle w:val="berschrift2Zchn"/>
          <w:rFonts w:cs="Calibri"/>
          <w:b/>
          <w:bCs/>
        </w:rPr>
        <w:t>Absprachen</w:t>
      </w:r>
      <w:bookmarkEnd w:id="4"/>
    </w:p>
    <w:p w14:paraId="6656B045" w14:textId="605CDA7A" w:rsidR="001D0B2B" w:rsidRPr="0055439B" w:rsidRDefault="002010CD" w:rsidP="001D0B2B">
      <w:pPr>
        <w:pStyle w:val="Template"/>
        <w:rPr>
          <w:rFonts w:ascii="Calibri" w:hAnsi="Calibri" w:cs="Calibri"/>
          <w:lang w:val="de-DE"/>
        </w:rPr>
      </w:pPr>
      <w:r w:rsidRPr="0055439B">
        <w:rPr>
          <w:rFonts w:ascii="Calibri" w:hAnsi="Calibri" w:cs="Calibri"/>
          <w:lang w:val="de-DE"/>
        </w:rPr>
        <w:t xml:space="preserve">Listen </w:t>
      </w:r>
      <w:r w:rsidR="00576FE8" w:rsidRPr="0055439B">
        <w:rPr>
          <w:rFonts w:ascii="Calibri" w:hAnsi="Calibri" w:cs="Calibri"/>
          <w:lang w:val="de-DE"/>
        </w:rPr>
        <w:t>S</w:t>
      </w:r>
      <w:r w:rsidR="00BD6222" w:rsidRPr="0055439B">
        <w:rPr>
          <w:rFonts w:ascii="Calibri" w:hAnsi="Calibri" w:cs="Calibri"/>
          <w:lang w:val="de-DE"/>
        </w:rPr>
        <w:t xml:space="preserve">ie hier die </w:t>
      </w:r>
      <w:r w:rsidR="001D0B2B" w:rsidRPr="0055439B">
        <w:rPr>
          <w:rFonts w:ascii="Calibri" w:hAnsi="Calibri" w:cs="Calibri"/>
          <w:lang w:val="de-DE"/>
        </w:rPr>
        <w:t>Absprachen im Team</w:t>
      </w:r>
      <w:r w:rsidR="00BD6222" w:rsidRPr="0055439B">
        <w:rPr>
          <w:rFonts w:ascii="Calibri" w:hAnsi="Calibri" w:cs="Calibri"/>
          <w:lang w:val="de-DE"/>
        </w:rPr>
        <w:t xml:space="preserve"> auf</w:t>
      </w:r>
      <w:r w:rsidRPr="0055439B">
        <w:rPr>
          <w:rFonts w:ascii="Calibri" w:hAnsi="Calibri" w:cs="Calibri"/>
          <w:lang w:val="de-DE"/>
        </w:rPr>
        <w:t>, z. B. Jour Fixe, Kommunikation, Respon</w:t>
      </w:r>
      <w:r w:rsidR="00AD083B">
        <w:rPr>
          <w:rFonts w:ascii="Calibri" w:hAnsi="Calibri" w:cs="Calibri"/>
          <w:lang w:val="de-DE"/>
        </w:rPr>
        <w:t>se</w:t>
      </w:r>
      <w:r w:rsidRPr="0055439B">
        <w:rPr>
          <w:rFonts w:ascii="Calibri" w:hAnsi="Calibri" w:cs="Calibri"/>
          <w:lang w:val="de-DE"/>
        </w:rPr>
        <w:t>-Latenz, ...</w:t>
      </w:r>
      <w:r w:rsidR="00BD6222" w:rsidRPr="0055439B">
        <w:rPr>
          <w:rFonts w:ascii="Calibri" w:hAnsi="Calibri" w:cs="Calibri"/>
          <w:lang w:val="de-DE"/>
        </w:rPr>
        <w:t>.</w:t>
      </w:r>
    </w:p>
    <w:p w14:paraId="26B52DDF" w14:textId="77777777" w:rsidR="00451941" w:rsidRPr="0055439B" w:rsidRDefault="00451941" w:rsidP="00451941">
      <w:pPr>
        <w:pStyle w:val="berschrift2"/>
        <w:rPr>
          <w:rFonts w:cs="Calibri"/>
        </w:rPr>
      </w:pPr>
      <w:bookmarkStart w:id="5" w:name="_Toc146699743"/>
      <w:r w:rsidRPr="0055439B">
        <w:rPr>
          <w:rFonts w:cs="Calibri"/>
        </w:rPr>
        <w:t>Repository-Konzept</w:t>
      </w:r>
      <w:bookmarkEnd w:id="5"/>
    </w:p>
    <w:p w14:paraId="0FAD7F95" w14:textId="7328D1EA" w:rsidR="00451941" w:rsidRPr="0055439B" w:rsidRDefault="00B46CD3" w:rsidP="00451941">
      <w:pPr>
        <w:pStyle w:val="Template"/>
        <w:rPr>
          <w:rFonts w:ascii="Calibri" w:hAnsi="Calibri" w:cs="Calibri"/>
          <w:lang w:val="de-DE"/>
        </w:rPr>
      </w:pPr>
      <w:r w:rsidRPr="7B210A18">
        <w:rPr>
          <w:rFonts w:ascii="Calibri" w:hAnsi="Calibri" w:cs="Calibri"/>
          <w:lang w:val="de-DE"/>
        </w:rPr>
        <w:t xml:space="preserve">Überlegen </w:t>
      </w:r>
      <w:r w:rsidR="00576FE8" w:rsidRPr="7B210A18">
        <w:rPr>
          <w:rFonts w:ascii="Calibri" w:hAnsi="Calibri" w:cs="Calibri"/>
          <w:lang w:val="de-DE"/>
        </w:rPr>
        <w:t>S</w:t>
      </w:r>
      <w:r w:rsidR="00451941" w:rsidRPr="7B210A18">
        <w:rPr>
          <w:rFonts w:ascii="Calibri" w:hAnsi="Calibri" w:cs="Calibri"/>
          <w:lang w:val="de-DE"/>
        </w:rPr>
        <w:t xml:space="preserve">ie sich, wie </w:t>
      </w:r>
      <w:r w:rsidR="00576FE8" w:rsidRPr="7B210A18">
        <w:rPr>
          <w:rFonts w:ascii="Calibri" w:hAnsi="Calibri" w:cs="Calibri"/>
          <w:lang w:val="de-DE"/>
        </w:rPr>
        <w:t>S</w:t>
      </w:r>
      <w:r w:rsidR="00451941" w:rsidRPr="7B210A18">
        <w:rPr>
          <w:rFonts w:ascii="Calibri" w:hAnsi="Calibri" w:cs="Calibri"/>
          <w:lang w:val="de-DE"/>
        </w:rPr>
        <w:t xml:space="preserve">ie das Repository und die Ordner organisieren wollen. Welche Regeln wollen </w:t>
      </w:r>
      <w:r w:rsidR="00576FE8" w:rsidRPr="7B210A18">
        <w:rPr>
          <w:rFonts w:ascii="Calibri" w:hAnsi="Calibri" w:cs="Calibri"/>
          <w:lang w:val="de-DE"/>
        </w:rPr>
        <w:t>S</w:t>
      </w:r>
      <w:r w:rsidR="00451941" w:rsidRPr="7B210A18">
        <w:rPr>
          <w:rFonts w:ascii="Calibri" w:hAnsi="Calibri" w:cs="Calibri"/>
          <w:lang w:val="de-DE"/>
        </w:rPr>
        <w:t xml:space="preserve">ie beim Umgang mit Branches, Auslieferungen, Nachrichten an den </w:t>
      </w:r>
      <w:r w:rsidR="0050098A" w:rsidRPr="7B210A18">
        <w:rPr>
          <w:rFonts w:ascii="Calibri" w:hAnsi="Calibri" w:cs="Calibri"/>
          <w:lang w:val="de-DE"/>
        </w:rPr>
        <w:t>Commits usw. im Team einhalten?</w:t>
      </w:r>
      <w:r w:rsidR="00451941" w:rsidRPr="7B210A18">
        <w:rPr>
          <w:rFonts w:ascii="Calibri" w:hAnsi="Calibri" w:cs="Calibri"/>
          <w:lang w:val="de-DE"/>
        </w:rPr>
        <w:t xml:space="preserve"> </w:t>
      </w:r>
      <w:r w:rsidR="00CB1647" w:rsidRPr="7B210A18">
        <w:rPr>
          <w:rFonts w:ascii="Calibri" w:hAnsi="Calibri" w:cs="Calibri"/>
          <w:lang w:val="de-DE"/>
        </w:rPr>
        <w:t>Überlegen Sie, wie die Arbeitsabläufe sein sollen bei der Umsetzung von Arbeitsaufträgen oder bei der Behebung von Fehlern</w:t>
      </w:r>
      <w:r w:rsidR="00E25CD9">
        <w:rPr>
          <w:rFonts w:ascii="Calibri" w:hAnsi="Calibri" w:cs="Calibri"/>
          <w:lang w:val="de-DE"/>
        </w:rPr>
        <w:t xml:space="preserve"> im Zusammenhang mit dem Repository</w:t>
      </w:r>
      <w:r w:rsidR="00CB1647" w:rsidRPr="7B210A18">
        <w:rPr>
          <w:rFonts w:ascii="Calibri" w:hAnsi="Calibri" w:cs="Calibri"/>
          <w:lang w:val="de-DE"/>
        </w:rPr>
        <w:t>.</w:t>
      </w:r>
      <w:r w:rsidR="00E25CD9">
        <w:rPr>
          <w:rFonts w:ascii="Calibri" w:hAnsi="Calibri" w:cs="Calibri"/>
          <w:lang w:val="de-DE"/>
        </w:rPr>
        <w:t xml:space="preserve"> </w:t>
      </w:r>
      <w:r w:rsidR="00E25CD9" w:rsidRPr="7B210A18">
        <w:rPr>
          <w:rFonts w:ascii="Calibri" w:hAnsi="Calibri" w:cs="Calibri"/>
          <w:lang w:val="de-DE"/>
        </w:rPr>
        <w:t>Listen Sie diese Absprachen hier auf.</w:t>
      </w:r>
    </w:p>
    <w:p w14:paraId="1E78730C" w14:textId="43B5AC9A" w:rsidR="002907B8" w:rsidRDefault="002907B8">
      <w:pPr>
        <w:spacing w:after="0" w:line="240" w:lineRule="auto"/>
        <w:rPr>
          <w:rFonts w:ascii="Calibri" w:eastAsia="MS Gothic" w:hAnsi="Calibri" w:cs="Calibri"/>
          <w:b/>
          <w:bCs/>
          <w:color w:val="365F91"/>
          <w:sz w:val="28"/>
          <w:szCs w:val="28"/>
        </w:rPr>
      </w:pPr>
      <w:r w:rsidRPr="7B210A18">
        <w:rPr>
          <w:rFonts w:cs="Calibri"/>
        </w:rPr>
        <w:br w:type="page"/>
      </w:r>
    </w:p>
    <w:p w14:paraId="0E043A1E" w14:textId="1213D8FF" w:rsidR="0036082E" w:rsidRPr="002907B8" w:rsidRDefault="0036082E" w:rsidP="00855337">
      <w:pPr>
        <w:pStyle w:val="berschrift1"/>
      </w:pPr>
      <w:bookmarkStart w:id="6" w:name="_Toc146699744"/>
      <w:r w:rsidRPr="00855337">
        <w:lastRenderedPageBreak/>
        <w:t>Projekt</w:t>
      </w:r>
      <w:r w:rsidR="00CB1647" w:rsidRPr="00855337">
        <w:t>management</w:t>
      </w:r>
      <w:bookmarkEnd w:id="6"/>
    </w:p>
    <w:p w14:paraId="53365336" w14:textId="77777777" w:rsidR="00CB1647" w:rsidRPr="0055439B" w:rsidRDefault="00E2686C" w:rsidP="00E2686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In diesem Kapitel sollten organisatorische Punkte beschrieben und festgelegt werden.</w:t>
      </w:r>
    </w:p>
    <w:p w14:paraId="66230EF0" w14:textId="77777777" w:rsidR="00CB1647" w:rsidRPr="0055439B" w:rsidRDefault="00CB1647" w:rsidP="0036082E">
      <w:pPr>
        <w:pStyle w:val="berschrift2"/>
        <w:rPr>
          <w:rFonts w:cs="Calibri"/>
        </w:rPr>
      </w:pPr>
      <w:bookmarkStart w:id="7" w:name="_TOC4519"/>
      <w:bookmarkStart w:id="8" w:name="_TOC4637"/>
      <w:bookmarkStart w:id="9" w:name="_Toc146699745"/>
      <w:bookmarkEnd w:id="7"/>
      <w:bookmarkEnd w:id="8"/>
      <w:r w:rsidRPr="0055439B">
        <w:rPr>
          <w:rFonts w:cs="Calibri"/>
        </w:rPr>
        <w:t>Prozess</w:t>
      </w:r>
      <w:bookmarkEnd w:id="9"/>
    </w:p>
    <w:p w14:paraId="6A010299" w14:textId="77777777" w:rsidR="00CB1647" w:rsidRPr="0055439B" w:rsidRDefault="00CB1647" w:rsidP="004D0366">
      <w:pPr>
        <w:pStyle w:val="Template"/>
        <w:rPr>
          <w:rFonts w:ascii="Calibri" w:hAnsi="Calibri" w:cs="Calibri"/>
          <w:lang w:val="de-DE"/>
        </w:rPr>
      </w:pPr>
      <w:r w:rsidRPr="0055439B">
        <w:rPr>
          <w:rFonts w:ascii="Calibri" w:hAnsi="Calibri" w:cs="Calibri"/>
          <w:lang w:val="de-DE"/>
        </w:rPr>
        <w:t>Legen Sie den Prozess fest, nach dem Sie das Projekt umsetzen wollen. Geben Sie ggf. grobe Schritte an, wie Planungsrunden, Sprints, oder ähnliches.</w:t>
      </w:r>
    </w:p>
    <w:p w14:paraId="43CD999F" w14:textId="6560465A" w:rsidR="0036082E" w:rsidRPr="0055439B" w:rsidRDefault="00F15F4F" w:rsidP="0036082E">
      <w:pPr>
        <w:pStyle w:val="berschrift2"/>
        <w:rPr>
          <w:rFonts w:cs="Calibri"/>
          <w:color w:val="000000"/>
          <w:sz w:val="24"/>
        </w:rPr>
      </w:pPr>
      <w:bookmarkStart w:id="10" w:name="_Toc146699746"/>
      <w:r>
        <w:rPr>
          <w:rFonts w:cs="Calibri"/>
        </w:rPr>
        <w:t>Projekt</w:t>
      </w:r>
      <w:r w:rsidR="00E25CD9">
        <w:rPr>
          <w:rFonts w:cs="Calibri"/>
        </w:rPr>
        <w:t>organisation</w:t>
      </w:r>
      <w:bookmarkEnd w:id="10"/>
    </w:p>
    <w:p w14:paraId="418B5422" w14:textId="4325E8A8" w:rsidR="0036082E" w:rsidRDefault="0036082E" w:rsidP="0036082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Projektstrukturplan, Ressourcenplan, Zeitplan, Abhängigkeiten von Arbeitspaketen,</w:t>
      </w:r>
      <w:r w:rsidR="002010CD" w:rsidRPr="0055439B">
        <w:rPr>
          <w:rFonts w:ascii="Calibri" w:hAnsi="Calibri" w:cs="Calibri"/>
          <w:lang w:val="de-DE"/>
        </w:rPr>
        <w:t xml:space="preserve"> e</w:t>
      </w:r>
      <w:r w:rsidRPr="0055439B">
        <w:rPr>
          <w:rFonts w:ascii="Calibri" w:hAnsi="Calibri" w:cs="Calibri"/>
          <w:lang w:val="de-DE"/>
        </w:rPr>
        <w:t xml:space="preserve">ventueller Zeitverzug, </w:t>
      </w:r>
      <w:r w:rsidR="002010CD" w:rsidRPr="0055439B">
        <w:rPr>
          <w:rFonts w:ascii="Calibri" w:hAnsi="Calibri" w:cs="Calibri"/>
          <w:lang w:val="de-DE"/>
        </w:rPr>
        <w:t xml:space="preserve">Visualisierung des Projektstandes, </w:t>
      </w:r>
      <w:r w:rsidRPr="0055439B">
        <w:rPr>
          <w:rFonts w:ascii="Calibri" w:hAnsi="Calibri" w:cs="Calibri"/>
          <w:lang w:val="de-DE"/>
        </w:rPr>
        <w:t>etc.</w:t>
      </w:r>
    </w:p>
    <w:p w14:paraId="3CE80815" w14:textId="5CBB3D5C" w:rsidR="00437DB6" w:rsidRPr="0055439B" w:rsidRDefault="00437DB6" w:rsidP="00437DB6">
      <w:pPr>
        <w:pStyle w:val="berschrift2"/>
        <w:rPr>
          <w:rFonts w:cs="Calibri"/>
          <w:color w:val="000000"/>
          <w:sz w:val="24"/>
        </w:rPr>
      </w:pPr>
      <w:bookmarkStart w:id="11" w:name="_Toc146699747"/>
      <w:r>
        <w:rPr>
          <w:rFonts w:cs="Calibri"/>
        </w:rPr>
        <w:t>Risiken</w:t>
      </w:r>
      <w:bookmarkEnd w:id="11"/>
    </w:p>
    <w:p w14:paraId="4A01AA1D" w14:textId="6B87173C" w:rsidR="00437DB6" w:rsidRPr="0055439B" w:rsidRDefault="00437DB6" w:rsidP="00437DB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Wenn Sie eine Risk-Matrix für Ihr Projekt erstellen, dann fügen Sie die Tabelle hier ein.</w:t>
      </w:r>
    </w:p>
    <w:p w14:paraId="1927815C" w14:textId="77777777" w:rsidR="0036082E" w:rsidRPr="0055439B" w:rsidRDefault="0036082E" w:rsidP="0036082E">
      <w:pPr>
        <w:pStyle w:val="berschrift2"/>
        <w:rPr>
          <w:rFonts w:cs="Calibri"/>
        </w:rPr>
      </w:pPr>
      <w:bookmarkStart w:id="12" w:name="_Toc146699748"/>
      <w:r w:rsidRPr="0055439B">
        <w:rPr>
          <w:rFonts w:cs="Calibri"/>
        </w:rPr>
        <w:t>Qualitätssicherung</w:t>
      </w:r>
      <w:bookmarkEnd w:id="12"/>
    </w:p>
    <w:p w14:paraId="1B9A5435" w14:textId="1C6C406A" w:rsidR="00366C5B" w:rsidRPr="0055439B" w:rsidRDefault="00451941" w:rsidP="00366C5B">
      <w:pPr>
        <w:pStyle w:val="Template"/>
        <w:rPr>
          <w:rFonts w:ascii="Calibri" w:hAnsi="Calibri" w:cs="Calibri"/>
          <w:lang w:val="de-DE"/>
        </w:rPr>
      </w:pPr>
      <w:r w:rsidRPr="0055439B">
        <w:rPr>
          <w:rFonts w:ascii="Calibri" w:hAnsi="Calibri" w:cs="Calibri"/>
          <w:lang w:val="de-DE"/>
        </w:rPr>
        <w:t xml:space="preserve">Überlegen </w:t>
      </w:r>
      <w:r w:rsidR="00C13588" w:rsidRPr="0055439B">
        <w:rPr>
          <w:rFonts w:ascii="Calibri" w:hAnsi="Calibri" w:cs="Calibri"/>
          <w:lang w:val="de-DE"/>
        </w:rPr>
        <w:t>S</w:t>
      </w:r>
      <w:r w:rsidRPr="0055439B">
        <w:rPr>
          <w:rFonts w:ascii="Calibri" w:hAnsi="Calibri" w:cs="Calibri"/>
          <w:lang w:val="de-DE"/>
        </w:rPr>
        <w:t xml:space="preserve">ie, wie </w:t>
      </w:r>
      <w:r w:rsidR="00B05517" w:rsidRPr="0055439B">
        <w:rPr>
          <w:rFonts w:ascii="Calibri" w:hAnsi="Calibri" w:cs="Calibri"/>
          <w:lang w:val="de-DE"/>
        </w:rPr>
        <w:t>S</w:t>
      </w:r>
      <w:r w:rsidRPr="0055439B">
        <w:rPr>
          <w:rFonts w:ascii="Calibri" w:hAnsi="Calibri" w:cs="Calibri"/>
          <w:lang w:val="de-DE"/>
        </w:rPr>
        <w:t>ie</w:t>
      </w:r>
      <w:r w:rsidR="00BD6222" w:rsidRPr="0055439B">
        <w:rPr>
          <w:rFonts w:ascii="Calibri" w:hAnsi="Calibri" w:cs="Calibri"/>
          <w:lang w:val="de-DE"/>
        </w:rPr>
        <w:t xml:space="preserve"> </w:t>
      </w:r>
      <w:r w:rsidR="00366C5B" w:rsidRPr="0055439B">
        <w:rPr>
          <w:rFonts w:ascii="Calibri" w:hAnsi="Calibri" w:cs="Calibri"/>
          <w:lang w:val="de-DE"/>
        </w:rPr>
        <w:t xml:space="preserve">Qualität in </w:t>
      </w:r>
      <w:r w:rsidR="00B05517" w:rsidRPr="0055439B">
        <w:rPr>
          <w:rFonts w:ascii="Calibri" w:hAnsi="Calibri" w:cs="Calibri"/>
          <w:lang w:val="de-DE"/>
        </w:rPr>
        <w:t>I</w:t>
      </w:r>
      <w:r w:rsidR="00366C5B" w:rsidRPr="0055439B">
        <w:rPr>
          <w:rFonts w:ascii="Calibri" w:hAnsi="Calibri" w:cs="Calibri"/>
          <w:lang w:val="de-DE"/>
        </w:rPr>
        <w:t>hrem Projekt</w:t>
      </w:r>
      <w:r w:rsidR="00E25CD9">
        <w:rPr>
          <w:rFonts w:ascii="Calibri" w:hAnsi="Calibri" w:cs="Calibri"/>
          <w:lang w:val="de-DE"/>
        </w:rPr>
        <w:t xml:space="preserve"> insgesamt, nicht nur im Code,</w:t>
      </w:r>
      <w:r w:rsidR="00366C5B" w:rsidRPr="0055439B">
        <w:rPr>
          <w:rFonts w:ascii="Calibri" w:hAnsi="Calibri" w:cs="Calibri"/>
          <w:lang w:val="de-DE"/>
        </w:rPr>
        <w:t xml:space="preserve"> sicherstellen</w:t>
      </w:r>
      <w:r w:rsidRPr="0055439B">
        <w:rPr>
          <w:rFonts w:ascii="Calibri" w:hAnsi="Calibri" w:cs="Calibri"/>
          <w:lang w:val="de-DE"/>
        </w:rPr>
        <w:t xml:space="preserve"> wollen. Listen </w:t>
      </w:r>
      <w:r w:rsidR="00C13588" w:rsidRPr="0055439B">
        <w:rPr>
          <w:rFonts w:ascii="Calibri" w:hAnsi="Calibri" w:cs="Calibri"/>
          <w:lang w:val="de-DE"/>
        </w:rPr>
        <w:t>S</w:t>
      </w:r>
      <w:r w:rsidR="00BD6222" w:rsidRPr="0055439B">
        <w:rPr>
          <w:rFonts w:ascii="Calibri" w:hAnsi="Calibri" w:cs="Calibri"/>
          <w:lang w:val="de-DE"/>
        </w:rPr>
        <w:t>ie die Maßnahmen hier auf.</w:t>
      </w:r>
      <w:r w:rsidR="002010CD" w:rsidRPr="0055439B">
        <w:rPr>
          <w:rFonts w:ascii="Calibri" w:hAnsi="Calibri" w:cs="Calibri"/>
          <w:lang w:val="de-DE"/>
        </w:rPr>
        <w:t xml:space="preserve"> Beachten </w:t>
      </w:r>
      <w:r w:rsidR="00C13588" w:rsidRPr="0055439B">
        <w:rPr>
          <w:rFonts w:ascii="Calibri" w:hAnsi="Calibri" w:cs="Calibri"/>
          <w:lang w:val="de-DE"/>
        </w:rPr>
        <w:t>S</w:t>
      </w:r>
      <w:r w:rsidRPr="0055439B">
        <w:rPr>
          <w:rFonts w:ascii="Calibri" w:hAnsi="Calibri" w:cs="Calibri"/>
          <w:lang w:val="de-DE"/>
        </w:rPr>
        <w:t xml:space="preserve">ie, </w:t>
      </w:r>
      <w:r w:rsidR="002010CD" w:rsidRPr="0055439B">
        <w:rPr>
          <w:rFonts w:ascii="Calibri" w:hAnsi="Calibri" w:cs="Calibri"/>
          <w:lang w:val="de-DE"/>
        </w:rPr>
        <w:t>da</w:t>
      </w:r>
      <w:r w:rsidRPr="0055439B">
        <w:rPr>
          <w:rFonts w:ascii="Calibri" w:hAnsi="Calibri" w:cs="Calibri"/>
          <w:lang w:val="de-DE"/>
        </w:rPr>
        <w:t>s</w:t>
      </w:r>
      <w:r w:rsidR="002010CD" w:rsidRPr="0055439B">
        <w:rPr>
          <w:rFonts w:ascii="Calibri" w:hAnsi="Calibri" w:cs="Calibri"/>
          <w:lang w:val="de-DE"/>
        </w:rPr>
        <w:t xml:space="preserve">s diese </w:t>
      </w:r>
      <w:r w:rsidRPr="0055439B">
        <w:rPr>
          <w:rFonts w:ascii="Calibri" w:hAnsi="Calibri" w:cs="Calibri"/>
          <w:lang w:val="de-DE"/>
        </w:rPr>
        <w:t xml:space="preserve">Maßnahmen </w:t>
      </w:r>
      <w:r w:rsidR="002010CD" w:rsidRPr="0055439B">
        <w:rPr>
          <w:rFonts w:ascii="Calibri" w:hAnsi="Calibri" w:cs="Calibri"/>
          <w:lang w:val="de-DE"/>
        </w:rPr>
        <w:t>für die unterschiedlichen Artefakte und Ebenen entsprechend unterschiedlich sein können.</w:t>
      </w:r>
    </w:p>
    <w:p w14:paraId="2BC14EDB" w14:textId="77777777" w:rsidR="002907B8" w:rsidRDefault="002907B8">
      <w:pPr>
        <w:spacing w:after="0" w:line="240" w:lineRule="auto"/>
        <w:rPr>
          <w:rFonts w:ascii="Calibri" w:eastAsia="MS Gothic" w:hAnsi="Calibri" w:cs="Calibri"/>
          <w:b/>
          <w:bCs/>
          <w:color w:val="365F91"/>
          <w:sz w:val="32"/>
          <w:szCs w:val="32"/>
        </w:rPr>
      </w:pPr>
      <w:bookmarkStart w:id="13" w:name="_TOC1361"/>
      <w:bookmarkEnd w:id="13"/>
      <w:r>
        <w:rPr>
          <w:rFonts w:cs="Calibri"/>
          <w:sz w:val="32"/>
          <w:szCs w:val="32"/>
        </w:rPr>
        <w:br w:type="page"/>
      </w:r>
    </w:p>
    <w:p w14:paraId="65592570" w14:textId="6E7C25C1" w:rsidR="0038589D" w:rsidRDefault="00B31A3F" w:rsidP="0038589D">
      <w:pPr>
        <w:pStyle w:val="berschrift1"/>
        <w:rPr>
          <w:rFonts w:cs="Calibri"/>
          <w:szCs w:val="32"/>
        </w:rPr>
      </w:pPr>
      <w:bookmarkStart w:id="14" w:name="_Toc146699749"/>
      <w:r>
        <w:rPr>
          <w:rFonts w:cs="Calibri"/>
          <w:szCs w:val="32"/>
        </w:rPr>
        <w:lastRenderedPageBreak/>
        <w:t>Problema</w:t>
      </w:r>
      <w:r w:rsidR="00950915">
        <w:rPr>
          <w:rFonts w:cs="Calibri"/>
          <w:szCs w:val="32"/>
        </w:rPr>
        <w:t>nalyse</w:t>
      </w:r>
      <w:bookmarkEnd w:id="14"/>
    </w:p>
    <w:p w14:paraId="6F9848CF" w14:textId="77777777" w:rsidR="0050098A" w:rsidRPr="0055439B" w:rsidRDefault="0050098A" w:rsidP="0050098A">
      <w:pPr>
        <w:pStyle w:val="Template"/>
        <w:rPr>
          <w:rFonts w:ascii="Calibri" w:hAnsi="Calibri" w:cs="Calibri"/>
          <w:lang w:val="de-DE"/>
        </w:rPr>
      </w:pPr>
      <w:r w:rsidRPr="0055439B">
        <w:rPr>
          <w:rFonts w:ascii="Calibri" w:hAnsi="Calibri" w:cs="Calibri"/>
          <w:lang w:val="de-DE"/>
        </w:rPr>
        <w:t>Die Anforderungen aus der Aufgabenstellung sind nicht vollständig. Die Struktur der nachfolgenden Kapitel soll Sie bei der Strukturierung der Analyse unterstützen. Dokumentieren Sie die Ergebnisse der Analysen entsprechend.</w:t>
      </w:r>
    </w:p>
    <w:p w14:paraId="49B2B50C" w14:textId="77777777" w:rsidR="0063713A" w:rsidRDefault="0063713A" w:rsidP="0063713A">
      <w:pPr>
        <w:pStyle w:val="berschrift2"/>
        <w:rPr>
          <w:rFonts w:cs="Calibri"/>
          <w:szCs w:val="28"/>
        </w:rPr>
      </w:pPr>
      <w:bookmarkStart w:id="15" w:name="_TOC1389"/>
      <w:bookmarkStart w:id="16" w:name="_Toc146699750"/>
      <w:bookmarkEnd w:id="15"/>
      <w:r>
        <w:rPr>
          <w:rFonts w:cs="Calibri"/>
          <w:szCs w:val="28"/>
        </w:rPr>
        <w:t>Analyse des Kundenwunsches</w:t>
      </w:r>
      <w:bookmarkEnd w:id="16"/>
    </w:p>
    <w:p w14:paraId="67D8683F" w14:textId="0727BC11" w:rsidR="0063713A" w:rsidRDefault="0063713A" w:rsidP="0063713A">
      <w:pPr>
        <w:pStyle w:val="Template"/>
        <w:rPr>
          <w:rFonts w:ascii="Calibri" w:hAnsi="Calibri" w:cs="Calibri"/>
          <w:lang w:val="de-DE"/>
        </w:rPr>
      </w:pPr>
      <w:r>
        <w:rPr>
          <w:rFonts w:ascii="Calibri" w:hAnsi="Calibri" w:cs="Calibri"/>
          <w:lang w:val="de-DE"/>
        </w:rPr>
        <w:t xml:space="preserve">Dieses Unterkapitel </w:t>
      </w:r>
      <w:r w:rsidR="00AD083B">
        <w:rPr>
          <w:rFonts w:ascii="Calibri" w:hAnsi="Calibri" w:cs="Calibri"/>
          <w:lang w:val="de-DE"/>
        </w:rPr>
        <w:t xml:space="preserve">ist der </w:t>
      </w:r>
      <w:r>
        <w:rPr>
          <w:rFonts w:ascii="Calibri" w:hAnsi="Calibri" w:cs="Calibri"/>
          <w:lang w:val="de-DE"/>
        </w:rPr>
        <w:t xml:space="preserve">Schritt zwischen </w:t>
      </w:r>
      <w:r w:rsidR="00E25CD9">
        <w:rPr>
          <w:rFonts w:ascii="Calibri" w:hAnsi="Calibri" w:cs="Calibri"/>
          <w:lang w:val="de-DE"/>
        </w:rPr>
        <w:t>System</w:t>
      </w:r>
      <w:r>
        <w:rPr>
          <w:rFonts w:ascii="Calibri" w:hAnsi="Calibri" w:cs="Calibri"/>
          <w:lang w:val="de-DE"/>
        </w:rPr>
        <w:t>analyse und dem Softwareentwurf</w:t>
      </w:r>
      <w:r w:rsidRPr="0055439B">
        <w:rPr>
          <w:rFonts w:ascii="Calibri" w:hAnsi="Calibri" w:cs="Calibri"/>
          <w:lang w:val="de-DE"/>
        </w:rPr>
        <w:t>.</w:t>
      </w:r>
      <w:r>
        <w:rPr>
          <w:rFonts w:ascii="Calibri" w:hAnsi="Calibri" w:cs="Calibri"/>
          <w:lang w:val="de-DE"/>
        </w:rPr>
        <w:t xml:space="preserve"> Was hat der Kunde an Informationen bereitgestellt, was wünscht er sich? Welche Informationen sind </w:t>
      </w:r>
      <w:r w:rsidR="00AD083B">
        <w:rPr>
          <w:rFonts w:ascii="Calibri" w:hAnsi="Calibri" w:cs="Calibri"/>
          <w:lang w:val="de-DE"/>
        </w:rPr>
        <w:t>bekannt</w:t>
      </w:r>
      <w:r>
        <w:rPr>
          <w:rFonts w:ascii="Calibri" w:hAnsi="Calibri" w:cs="Calibri"/>
          <w:lang w:val="de-DE"/>
        </w:rPr>
        <w:t xml:space="preserve">, welche fehlen? Deckt sich der Kundenwunsch mit den Möglichkeiten der </w:t>
      </w:r>
      <w:r w:rsidR="00E25CD9">
        <w:rPr>
          <w:rFonts w:ascii="Calibri" w:hAnsi="Calibri" w:cs="Calibri"/>
          <w:lang w:val="de-DE"/>
        </w:rPr>
        <w:t>Anlage</w:t>
      </w:r>
      <w:r>
        <w:rPr>
          <w:rFonts w:ascii="Calibri" w:hAnsi="Calibri" w:cs="Calibri"/>
          <w:lang w:val="de-DE"/>
        </w:rPr>
        <w:t>?</w:t>
      </w:r>
    </w:p>
    <w:p w14:paraId="74241F63" w14:textId="77777777" w:rsidR="0063713A" w:rsidRPr="00E96527" w:rsidRDefault="0063713A" w:rsidP="0063713A">
      <w:pPr>
        <w:pStyle w:val="berschrift3"/>
      </w:pPr>
      <w:bookmarkStart w:id="17" w:name="_Toc146699751"/>
      <w:r>
        <w:t>Stakeholder</w:t>
      </w:r>
      <w:bookmarkEnd w:id="17"/>
    </w:p>
    <w:p w14:paraId="28D50563" w14:textId="097EB8A9" w:rsidR="0063713A" w:rsidRDefault="0063713A" w:rsidP="0063713A">
      <w:pPr>
        <w:pStyle w:val="Template"/>
        <w:tabs>
          <w:tab w:val="right" w:pos="9632"/>
        </w:tabs>
        <w:rPr>
          <w:rFonts w:ascii="Calibri" w:hAnsi="Calibri" w:cs="Calibri"/>
          <w:lang w:val="de-DE"/>
        </w:rPr>
      </w:pPr>
      <w:r>
        <w:rPr>
          <w:rFonts w:ascii="Calibri" w:hAnsi="Calibri" w:cs="Calibri"/>
          <w:lang w:val="de-DE"/>
        </w:rPr>
        <w:t>Er</w:t>
      </w:r>
      <w:r w:rsidRPr="0055439B">
        <w:rPr>
          <w:rFonts w:ascii="Calibri" w:hAnsi="Calibri" w:cs="Calibri"/>
          <w:lang w:val="de-DE"/>
        </w:rPr>
        <w:t>mitteln Sie die Stakeholder für das Projekt und listen Sie diese auf.</w:t>
      </w:r>
    </w:p>
    <w:tbl>
      <w:tblPr>
        <w:tblStyle w:val="Tabellenraster"/>
        <w:tblW w:w="9634" w:type="dxa"/>
        <w:tblLook w:val="04A0" w:firstRow="1" w:lastRow="0" w:firstColumn="1" w:lastColumn="0" w:noHBand="0" w:noVBand="1"/>
      </w:tblPr>
      <w:tblGrid>
        <w:gridCol w:w="2660"/>
        <w:gridCol w:w="6974"/>
      </w:tblGrid>
      <w:tr w:rsidR="0063713A" w:rsidRPr="00253EB8" w14:paraId="680505CC" w14:textId="77777777" w:rsidTr="0041363E">
        <w:trPr>
          <w:cantSplit/>
          <w:trHeight w:val="266"/>
        </w:trPr>
        <w:tc>
          <w:tcPr>
            <w:tcW w:w="1696" w:type="dxa"/>
            <w:shd w:val="clear" w:color="auto" w:fill="D5DCE4" w:themeFill="text2" w:themeFillTint="33"/>
          </w:tcPr>
          <w:p w14:paraId="0F3C7A83" w14:textId="77777777" w:rsidR="0063713A" w:rsidRPr="00253EB8" w:rsidRDefault="0063713A" w:rsidP="0041363E">
            <w:pPr>
              <w:spacing w:after="0"/>
              <w:rPr>
                <w:sz w:val="24"/>
                <w:szCs w:val="24"/>
              </w:rPr>
            </w:pPr>
            <w:r>
              <w:rPr>
                <w:sz w:val="24"/>
                <w:szCs w:val="24"/>
              </w:rPr>
              <w:t>Stakeholder</w:t>
            </w:r>
          </w:p>
        </w:tc>
        <w:tc>
          <w:tcPr>
            <w:tcW w:w="7938" w:type="dxa"/>
            <w:shd w:val="clear" w:color="auto" w:fill="D5DCE4" w:themeFill="text2" w:themeFillTint="33"/>
          </w:tcPr>
          <w:p w14:paraId="1E34BB60" w14:textId="77777777" w:rsidR="0063713A" w:rsidRPr="00253EB8" w:rsidRDefault="0063713A" w:rsidP="0041363E">
            <w:pPr>
              <w:spacing w:after="0"/>
              <w:rPr>
                <w:sz w:val="24"/>
                <w:szCs w:val="24"/>
              </w:rPr>
            </w:pPr>
            <w:r>
              <w:rPr>
                <w:sz w:val="24"/>
                <w:szCs w:val="24"/>
              </w:rPr>
              <w:t>Interessen</w:t>
            </w:r>
          </w:p>
        </w:tc>
      </w:tr>
      <w:tr w:rsidR="0063713A" w:rsidRPr="00253EB8" w14:paraId="7F6C8792" w14:textId="77777777" w:rsidTr="0041363E">
        <w:trPr>
          <w:cantSplit/>
          <w:trHeight w:val="297"/>
        </w:trPr>
        <w:tc>
          <w:tcPr>
            <w:tcW w:w="1696" w:type="dxa"/>
          </w:tcPr>
          <w:p w14:paraId="23BC5E98" w14:textId="77777777" w:rsidR="0063713A" w:rsidRPr="00253EB8" w:rsidRDefault="0063713A" w:rsidP="0041363E">
            <w:pPr>
              <w:pStyle w:val="Hinweistext"/>
              <w:spacing w:after="0"/>
              <w:rPr>
                <w:i/>
                <w:color w:val="FF0000"/>
                <w:sz w:val="24"/>
                <w:szCs w:val="24"/>
              </w:rPr>
            </w:pPr>
            <w:r w:rsidRPr="00253EB8">
              <w:rPr>
                <w:i/>
                <w:color w:val="FF0000"/>
                <w:sz w:val="24"/>
                <w:szCs w:val="24"/>
              </w:rPr>
              <w:t>&lt;</w:t>
            </w:r>
            <w:r>
              <w:rPr>
                <w:i/>
                <w:color w:val="FF0000"/>
                <w:sz w:val="24"/>
                <w:szCs w:val="24"/>
              </w:rPr>
              <w:t>Stakeholderbezeichner</w:t>
            </w:r>
            <w:r w:rsidRPr="00253EB8">
              <w:rPr>
                <w:i/>
                <w:color w:val="FF0000"/>
                <w:sz w:val="24"/>
                <w:szCs w:val="24"/>
              </w:rPr>
              <w:t>&gt;</w:t>
            </w:r>
          </w:p>
        </w:tc>
        <w:tc>
          <w:tcPr>
            <w:tcW w:w="7938" w:type="dxa"/>
          </w:tcPr>
          <w:p w14:paraId="0C85ADE3" w14:textId="77777777" w:rsidR="0063713A" w:rsidRPr="00253EB8" w:rsidRDefault="0063713A" w:rsidP="0041363E">
            <w:pPr>
              <w:pStyle w:val="Hinweistext"/>
              <w:spacing w:after="0"/>
              <w:rPr>
                <w:i/>
                <w:color w:val="FF0000"/>
                <w:sz w:val="24"/>
                <w:szCs w:val="24"/>
              </w:rPr>
            </w:pPr>
            <w:r w:rsidRPr="00253EB8">
              <w:rPr>
                <w:i/>
                <w:color w:val="FF0000"/>
                <w:sz w:val="24"/>
                <w:szCs w:val="24"/>
              </w:rPr>
              <w:t>&lt;</w:t>
            </w:r>
            <w:r>
              <w:rPr>
                <w:i/>
                <w:color w:val="FF0000"/>
                <w:sz w:val="24"/>
                <w:szCs w:val="24"/>
              </w:rPr>
              <w:t>kurze Interessenb</w:t>
            </w:r>
            <w:r w:rsidRPr="00253EB8">
              <w:rPr>
                <w:i/>
                <w:color w:val="FF0000"/>
                <w:sz w:val="24"/>
                <w:szCs w:val="24"/>
              </w:rPr>
              <w:t>eschreibung&gt;</w:t>
            </w:r>
          </w:p>
        </w:tc>
      </w:tr>
      <w:tr w:rsidR="0063713A" w:rsidRPr="00D37F68" w14:paraId="4AEB0ED5" w14:textId="77777777" w:rsidTr="0041363E">
        <w:trPr>
          <w:cantSplit/>
          <w:trHeight w:val="297"/>
        </w:trPr>
        <w:tc>
          <w:tcPr>
            <w:tcW w:w="1696" w:type="dxa"/>
          </w:tcPr>
          <w:p w14:paraId="0199EF64" w14:textId="77777777" w:rsidR="0063713A" w:rsidRPr="00D37F68" w:rsidRDefault="0063713A" w:rsidP="0041363E">
            <w:pPr>
              <w:pStyle w:val="Hinweistext"/>
              <w:spacing w:after="0"/>
              <w:rPr>
                <w:color w:val="FF0000"/>
              </w:rPr>
            </w:pPr>
          </w:p>
        </w:tc>
        <w:tc>
          <w:tcPr>
            <w:tcW w:w="7938" w:type="dxa"/>
          </w:tcPr>
          <w:p w14:paraId="098192D8" w14:textId="77777777" w:rsidR="0063713A" w:rsidRPr="00D37F68" w:rsidRDefault="0063713A" w:rsidP="0041363E">
            <w:pPr>
              <w:pStyle w:val="Hinweistext"/>
              <w:spacing w:after="0"/>
              <w:rPr>
                <w:color w:val="FF0000"/>
              </w:rPr>
            </w:pPr>
          </w:p>
        </w:tc>
      </w:tr>
    </w:tbl>
    <w:p w14:paraId="36A4E6B8" w14:textId="77777777" w:rsidR="0063713A" w:rsidRDefault="0063713A" w:rsidP="0063713A">
      <w:pPr>
        <w:pStyle w:val="Template"/>
        <w:rPr>
          <w:rFonts w:ascii="Calibri" w:hAnsi="Calibri" w:cs="Calibri"/>
          <w:lang w:val="de-DE"/>
        </w:rPr>
      </w:pPr>
    </w:p>
    <w:p w14:paraId="6F340133" w14:textId="77777777" w:rsidR="0063713A" w:rsidRPr="00E96527" w:rsidRDefault="0063713A" w:rsidP="0063713A">
      <w:pPr>
        <w:pStyle w:val="berschrift3"/>
      </w:pPr>
      <w:bookmarkStart w:id="18" w:name="_Toc146699752"/>
      <w:r w:rsidRPr="00253EB8">
        <w:t>Systemkontext</w:t>
      </w:r>
      <w:r>
        <w:t xml:space="preserve"> des Systems</w:t>
      </w:r>
      <w:bookmarkEnd w:id="18"/>
    </w:p>
    <w:p w14:paraId="391EF1FF" w14:textId="76E6E96B" w:rsidR="0063713A" w:rsidRDefault="0063713A" w:rsidP="0063713A">
      <w:pPr>
        <w:pStyle w:val="Template"/>
        <w:rPr>
          <w:rFonts w:ascii="Calibri" w:hAnsi="Calibri" w:cs="Calibri"/>
          <w:lang w:val="de-DE"/>
        </w:rPr>
      </w:pPr>
      <w:r>
        <w:rPr>
          <w:rFonts w:ascii="Calibri" w:hAnsi="Calibri" w:cs="Calibri"/>
          <w:lang w:val="de-DE"/>
        </w:rPr>
        <w:t xml:space="preserve">Um die Kapselung Ihres </w:t>
      </w:r>
      <w:r w:rsidR="00365CDE">
        <w:rPr>
          <w:rFonts w:ascii="Calibri" w:hAnsi="Calibri" w:cs="Calibri"/>
          <w:lang w:val="de-DE"/>
        </w:rPr>
        <w:t>Gesamtsystems</w:t>
      </w:r>
      <w:r>
        <w:rPr>
          <w:rFonts w:ascii="Calibri" w:hAnsi="Calibri" w:cs="Calibri"/>
          <w:lang w:val="de-DE"/>
        </w:rPr>
        <w:t xml:space="preserve"> klar zu </w:t>
      </w:r>
      <w:r w:rsidR="00052267">
        <w:rPr>
          <w:rFonts w:ascii="Calibri" w:hAnsi="Calibri" w:cs="Calibri"/>
          <w:lang w:val="de-DE"/>
        </w:rPr>
        <w:t>dokumentieren,</w:t>
      </w:r>
      <w:r>
        <w:rPr>
          <w:rFonts w:ascii="Calibri" w:hAnsi="Calibri" w:cs="Calibri"/>
          <w:lang w:val="de-DE"/>
        </w:rPr>
        <w:t xml:space="preserve"> sollten Sie ein Systemkontext erstellen. Der Systemkontext kann sich auch in einem Use Case Diagramm wiederfinden.</w:t>
      </w:r>
      <w:r w:rsidRPr="0055439B">
        <w:rPr>
          <w:rFonts w:ascii="Calibri" w:hAnsi="Calibri" w:cs="Calibri"/>
          <w:lang w:val="de-DE"/>
        </w:rPr>
        <w:t xml:space="preserve"> Die Use Cases und Test Cases müssen zu der hier verwendeten </w:t>
      </w:r>
      <w:r>
        <w:rPr>
          <w:rFonts w:ascii="Calibri" w:hAnsi="Calibri" w:cs="Calibri"/>
          <w:lang w:val="de-DE"/>
        </w:rPr>
        <w:t xml:space="preserve">Darstellung </w:t>
      </w:r>
      <w:r w:rsidRPr="0055439B">
        <w:rPr>
          <w:rFonts w:ascii="Calibri" w:hAnsi="Calibri" w:cs="Calibri"/>
          <w:lang w:val="de-DE"/>
        </w:rPr>
        <w:t>konsistent sein.</w:t>
      </w:r>
    </w:p>
    <w:p w14:paraId="73368FD6" w14:textId="77777777" w:rsidR="0063713A" w:rsidRPr="00E96527" w:rsidRDefault="0063713A" w:rsidP="0063713A">
      <w:pPr>
        <w:pStyle w:val="berschrift3"/>
        <w:rPr>
          <w:rFonts w:cs="Calibri"/>
        </w:rPr>
      </w:pPr>
      <w:bookmarkStart w:id="19" w:name="_Toc146699753"/>
      <w:r w:rsidRPr="00E96527">
        <w:rPr>
          <w:rFonts w:cs="Calibri"/>
        </w:rPr>
        <w:t>Anforderungen</w:t>
      </w:r>
      <w:bookmarkEnd w:id="19"/>
    </w:p>
    <w:p w14:paraId="0F38FA88" w14:textId="44C7133F" w:rsidR="0063713A" w:rsidRDefault="0063713A" w:rsidP="0063713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E96527">
        <w:rPr>
          <w:rFonts w:ascii="Calibri" w:hAnsi="Calibri" w:cs="Calibri"/>
          <w:lang w:val="de-DE"/>
        </w:rPr>
        <w:t>In der Aufgabenstellung sind Anforderungen</w:t>
      </w:r>
      <w:r>
        <w:rPr>
          <w:rFonts w:ascii="Calibri" w:hAnsi="Calibri" w:cs="Calibri"/>
          <w:lang w:val="de-DE"/>
        </w:rPr>
        <w:t xml:space="preserve"> </w:t>
      </w:r>
      <w:r w:rsidRPr="00E96527">
        <w:rPr>
          <w:rFonts w:ascii="Calibri" w:hAnsi="Calibri" w:cs="Calibri"/>
          <w:lang w:val="de-DE"/>
        </w:rPr>
        <w:t xml:space="preserve">an das System gestellt, die ggf. unvollständig oder unklar sind. Dokumentieren Sie hier </w:t>
      </w:r>
      <w:r w:rsidR="00E25CD9">
        <w:rPr>
          <w:rFonts w:ascii="Calibri" w:hAnsi="Calibri" w:cs="Calibri"/>
          <w:lang w:val="de-DE"/>
        </w:rPr>
        <w:t xml:space="preserve">nur </w:t>
      </w:r>
      <w:r w:rsidRPr="00E96527">
        <w:rPr>
          <w:rFonts w:ascii="Calibri" w:hAnsi="Calibri" w:cs="Calibri"/>
          <w:lang w:val="de-DE"/>
        </w:rPr>
        <w:t>die Ergänzungen, Klarstellungen, Verfeinerungen und ähnliches als Requirements. Beachten Sie auch mögliche Fehlbedienungen und mögliche Fehlverhalten des Systems.</w:t>
      </w:r>
    </w:p>
    <w:tbl>
      <w:tblPr>
        <w:tblStyle w:val="Tabellenraster"/>
        <w:tblW w:w="9634" w:type="dxa"/>
        <w:tblLook w:val="04A0" w:firstRow="1" w:lastRow="0" w:firstColumn="1" w:lastColumn="0" w:noHBand="0" w:noVBand="1"/>
      </w:tblPr>
      <w:tblGrid>
        <w:gridCol w:w="1696"/>
        <w:gridCol w:w="7938"/>
      </w:tblGrid>
      <w:tr w:rsidR="0063713A" w:rsidRPr="00253EB8" w14:paraId="4F2DD824" w14:textId="77777777" w:rsidTr="0041363E">
        <w:trPr>
          <w:cantSplit/>
          <w:trHeight w:val="266"/>
        </w:trPr>
        <w:tc>
          <w:tcPr>
            <w:tcW w:w="1696" w:type="dxa"/>
            <w:shd w:val="clear" w:color="auto" w:fill="D5DCE4" w:themeFill="text2" w:themeFillTint="33"/>
          </w:tcPr>
          <w:p w14:paraId="17EFFB91" w14:textId="77777777" w:rsidR="0063713A" w:rsidRPr="00253EB8" w:rsidRDefault="0063713A" w:rsidP="0041363E">
            <w:pPr>
              <w:spacing w:after="0"/>
              <w:rPr>
                <w:sz w:val="24"/>
                <w:szCs w:val="24"/>
              </w:rPr>
            </w:pPr>
            <w:r w:rsidRPr="00253EB8">
              <w:rPr>
                <w:sz w:val="24"/>
                <w:szCs w:val="24"/>
              </w:rPr>
              <w:t>Lfd. Nr. / ID</w:t>
            </w:r>
          </w:p>
        </w:tc>
        <w:tc>
          <w:tcPr>
            <w:tcW w:w="7938" w:type="dxa"/>
            <w:shd w:val="clear" w:color="auto" w:fill="D5DCE4" w:themeFill="text2" w:themeFillTint="33"/>
          </w:tcPr>
          <w:p w14:paraId="6C929A14" w14:textId="77777777" w:rsidR="0063713A" w:rsidRPr="00253EB8" w:rsidRDefault="0063713A" w:rsidP="0041363E">
            <w:pPr>
              <w:spacing w:after="0"/>
              <w:rPr>
                <w:sz w:val="24"/>
                <w:szCs w:val="24"/>
              </w:rPr>
            </w:pPr>
            <w:r w:rsidRPr="00253EB8">
              <w:rPr>
                <w:sz w:val="24"/>
                <w:szCs w:val="24"/>
              </w:rPr>
              <w:t>Beschreibung</w:t>
            </w:r>
          </w:p>
        </w:tc>
      </w:tr>
      <w:tr w:rsidR="0063713A" w:rsidRPr="00253EB8" w14:paraId="0025384E" w14:textId="77777777" w:rsidTr="0041363E">
        <w:trPr>
          <w:cantSplit/>
          <w:trHeight w:val="297"/>
        </w:trPr>
        <w:tc>
          <w:tcPr>
            <w:tcW w:w="1696" w:type="dxa"/>
          </w:tcPr>
          <w:p w14:paraId="2CC9C60E" w14:textId="1573A5BF" w:rsidR="0063713A" w:rsidRPr="00253EB8" w:rsidRDefault="0063713A" w:rsidP="0041363E">
            <w:pPr>
              <w:pStyle w:val="Hinweistext"/>
              <w:spacing w:after="0"/>
              <w:rPr>
                <w:i/>
                <w:color w:val="FF0000"/>
                <w:sz w:val="24"/>
                <w:szCs w:val="24"/>
              </w:rPr>
            </w:pPr>
            <w:r w:rsidRPr="00253EB8">
              <w:rPr>
                <w:i/>
                <w:color w:val="FF0000"/>
                <w:sz w:val="24"/>
                <w:szCs w:val="24"/>
              </w:rPr>
              <w:t xml:space="preserve">&lt; </w:t>
            </w:r>
            <w:r w:rsidR="00AD083B">
              <w:rPr>
                <w:i/>
                <w:color w:val="FF0000"/>
                <w:sz w:val="24"/>
                <w:szCs w:val="24"/>
              </w:rPr>
              <w:t>K_</w:t>
            </w:r>
            <w:r w:rsidRPr="00253EB8">
              <w:rPr>
                <w:i/>
                <w:color w:val="FF0000"/>
                <w:sz w:val="24"/>
                <w:szCs w:val="24"/>
              </w:rPr>
              <w:t>REQ_x&gt;</w:t>
            </w:r>
          </w:p>
        </w:tc>
        <w:tc>
          <w:tcPr>
            <w:tcW w:w="7938" w:type="dxa"/>
          </w:tcPr>
          <w:p w14:paraId="53BFCCEB" w14:textId="77777777" w:rsidR="0063713A" w:rsidRPr="00253EB8" w:rsidRDefault="0063713A" w:rsidP="0041363E">
            <w:pPr>
              <w:pStyle w:val="Hinweistext"/>
              <w:spacing w:after="0"/>
              <w:rPr>
                <w:i/>
                <w:color w:val="FF0000"/>
                <w:sz w:val="24"/>
                <w:szCs w:val="24"/>
              </w:rPr>
            </w:pPr>
            <w:r w:rsidRPr="00253EB8">
              <w:rPr>
                <w:i/>
                <w:color w:val="FF0000"/>
                <w:sz w:val="24"/>
                <w:szCs w:val="24"/>
              </w:rPr>
              <w:t>&lt;Beschreibung&gt;</w:t>
            </w:r>
          </w:p>
        </w:tc>
      </w:tr>
      <w:tr w:rsidR="0063713A" w:rsidRPr="00D37F68" w14:paraId="15D9BA0E" w14:textId="77777777" w:rsidTr="0041363E">
        <w:trPr>
          <w:cantSplit/>
          <w:trHeight w:val="297"/>
        </w:trPr>
        <w:tc>
          <w:tcPr>
            <w:tcW w:w="1696" w:type="dxa"/>
          </w:tcPr>
          <w:p w14:paraId="2EEDAF26" w14:textId="77777777" w:rsidR="0063713A" w:rsidRPr="00D37F68" w:rsidRDefault="0063713A" w:rsidP="0041363E">
            <w:pPr>
              <w:pStyle w:val="Hinweistext"/>
              <w:spacing w:after="0"/>
              <w:rPr>
                <w:color w:val="FF0000"/>
              </w:rPr>
            </w:pPr>
          </w:p>
        </w:tc>
        <w:tc>
          <w:tcPr>
            <w:tcW w:w="7938" w:type="dxa"/>
          </w:tcPr>
          <w:p w14:paraId="6F652217" w14:textId="77777777" w:rsidR="0063713A" w:rsidRPr="00D37F68" w:rsidRDefault="0063713A" w:rsidP="0041363E">
            <w:pPr>
              <w:pStyle w:val="Hinweistext"/>
              <w:spacing w:after="0"/>
              <w:rPr>
                <w:color w:val="FF0000"/>
              </w:rPr>
            </w:pPr>
          </w:p>
        </w:tc>
      </w:tr>
    </w:tbl>
    <w:p w14:paraId="5CC35B90" w14:textId="77777777" w:rsidR="0063713A" w:rsidRPr="00E96527" w:rsidRDefault="0063713A" w:rsidP="0063713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D9C9128" w14:textId="77777777" w:rsidR="0063713A" w:rsidRPr="00761156" w:rsidRDefault="0063713A" w:rsidP="0063713A">
      <w:pPr>
        <w:pStyle w:val="berschrift3"/>
      </w:pPr>
      <w:bookmarkStart w:id="20" w:name="_TOC1783"/>
      <w:bookmarkStart w:id="21" w:name="_Toc146699754"/>
      <w:bookmarkEnd w:id="20"/>
      <w:r w:rsidRPr="00761156">
        <w:t>Use Cases / User Stories</w:t>
      </w:r>
      <w:bookmarkEnd w:id="21"/>
    </w:p>
    <w:p w14:paraId="0A799050" w14:textId="77777777" w:rsidR="0063713A" w:rsidRPr="001E080B" w:rsidRDefault="0063713A" w:rsidP="0063713A">
      <w:pPr>
        <w:pStyle w:val="Template"/>
        <w:rPr>
          <w:rFonts w:ascii="Calibri" w:hAnsi="Calibri" w:cs="Calibri"/>
          <w:szCs w:val="24"/>
          <w:lang w:val="de-DE"/>
        </w:rPr>
      </w:pPr>
      <w:r w:rsidRPr="00761156">
        <w:rPr>
          <w:rFonts w:ascii="Calibri" w:hAnsi="Calibri" w:cs="Calibri"/>
          <w:lang w:val="de-DE"/>
        </w:rPr>
        <w:t xml:space="preserve">Falls Sie Use Cases oder User Stories zur besseren Darstellung der Anforderungen erstellen wollen, dokumentieren Sie hier, welche Use Cases/ User Stories Sie auf der Systemebene implementieren </w:t>
      </w:r>
      <w:r w:rsidRPr="001E080B">
        <w:rPr>
          <w:rFonts w:ascii="Calibri" w:hAnsi="Calibri" w:cs="Calibri"/>
          <w:szCs w:val="24"/>
          <w:lang w:val="de-DE"/>
        </w:rPr>
        <w:t>müssen. Die Test Cases sollen später zu den Use Cases/ User Stories konsistent sein.</w:t>
      </w:r>
    </w:p>
    <w:p w14:paraId="74A20C4D" w14:textId="77777777" w:rsidR="0063713A" w:rsidRDefault="0063713A" w:rsidP="0063713A">
      <w:pPr>
        <w:jc w:val="both"/>
        <w:rPr>
          <w:i/>
          <w:color w:val="FF0000"/>
          <w:sz w:val="24"/>
          <w:szCs w:val="24"/>
        </w:rPr>
      </w:pPr>
      <w:r w:rsidRPr="001E080B">
        <w:rPr>
          <w:i/>
          <w:color w:val="FF0000"/>
          <w:sz w:val="24"/>
          <w:szCs w:val="24"/>
        </w:rPr>
        <w:t>&lt; Hier kommt die genaue Beschreibung der Use</w:t>
      </w:r>
      <w:r>
        <w:rPr>
          <w:i/>
          <w:color w:val="FF0000"/>
          <w:sz w:val="24"/>
          <w:szCs w:val="24"/>
        </w:rPr>
        <w:t xml:space="preserve"> Cases</w:t>
      </w:r>
      <w:r w:rsidRPr="001E080B">
        <w:rPr>
          <w:i/>
          <w:color w:val="FF0000"/>
          <w:sz w:val="24"/>
          <w:szCs w:val="24"/>
        </w:rPr>
        <w:t xml:space="preserve">. Pro Anforderung </w:t>
      </w:r>
      <w:r w:rsidRPr="001E080B">
        <w:rPr>
          <w:i/>
          <w:color w:val="FF0000"/>
          <w:sz w:val="24"/>
          <w:szCs w:val="24"/>
          <w:u w:val="single"/>
        </w:rPr>
        <w:t>eine</w:t>
      </w:r>
      <w:r w:rsidRPr="001E080B">
        <w:rPr>
          <w:i/>
          <w:color w:val="FF0000"/>
          <w:sz w:val="24"/>
          <w:szCs w:val="24"/>
        </w:rPr>
        <w:t xml:space="preserve"> Tabelle benutzen (äquivalent zu SE1). Die Tabelle nach Belieben vervielfältigen. &gt;</w:t>
      </w:r>
    </w:p>
    <w:p w14:paraId="6F67DD76" w14:textId="4969AF64" w:rsidR="00E25CD9" w:rsidRPr="00E25CD9" w:rsidRDefault="00E25CD9" w:rsidP="0063713A">
      <w:pPr>
        <w:jc w:val="both"/>
        <w:rPr>
          <w:iCs/>
          <w:color w:val="FF0000"/>
          <w:sz w:val="24"/>
          <w:szCs w:val="24"/>
        </w:rPr>
      </w:pPr>
      <w:r>
        <w:rPr>
          <w:iCs/>
          <w:color w:val="FF0000"/>
          <w:sz w:val="24"/>
          <w:szCs w:val="24"/>
        </w:rPr>
        <w:t>Die Betreuung wird maximal zwei Use Cases reviewn.</w:t>
      </w:r>
    </w:p>
    <w:p w14:paraId="1FFC1B98" w14:textId="77777777" w:rsidR="0063713A" w:rsidRDefault="0063713A">
      <w:pPr>
        <w:spacing w:after="0" w:line="240" w:lineRule="auto"/>
        <w:rPr>
          <w:rFonts w:ascii="Calibri" w:eastAsia="MS Gothic" w:hAnsi="Calibri" w:cs="Calibri"/>
          <w:b/>
          <w:bCs/>
          <w:color w:val="4F81BD"/>
          <w:sz w:val="28"/>
          <w:szCs w:val="28"/>
        </w:rPr>
      </w:pPr>
      <w:r>
        <w:rPr>
          <w:rFonts w:cs="Calibri"/>
          <w:szCs w:val="28"/>
        </w:rPr>
        <w:br w:type="page"/>
      </w:r>
    </w:p>
    <w:p w14:paraId="27FE15DA" w14:textId="26955299" w:rsidR="0038589D" w:rsidRDefault="007C1692" w:rsidP="0036082E">
      <w:pPr>
        <w:pStyle w:val="berschrift2"/>
        <w:rPr>
          <w:rFonts w:cs="Calibri"/>
          <w:szCs w:val="28"/>
        </w:rPr>
      </w:pPr>
      <w:bookmarkStart w:id="22" w:name="_Toc146699755"/>
      <w:r>
        <w:rPr>
          <w:rFonts w:cs="Calibri"/>
          <w:szCs w:val="28"/>
        </w:rPr>
        <w:lastRenderedPageBreak/>
        <w:t>Anlage</w:t>
      </w:r>
      <w:r w:rsidR="000C08A8">
        <w:rPr>
          <w:rFonts w:cs="Calibri"/>
          <w:szCs w:val="28"/>
        </w:rPr>
        <w:t xml:space="preserve">: Analyse der </w:t>
      </w:r>
      <w:r w:rsidR="0050098A">
        <w:rPr>
          <w:rFonts w:cs="Calibri"/>
          <w:szCs w:val="28"/>
        </w:rPr>
        <w:t>technische</w:t>
      </w:r>
      <w:r w:rsidR="000C08A8">
        <w:rPr>
          <w:rFonts w:cs="Calibri"/>
          <w:szCs w:val="28"/>
        </w:rPr>
        <w:t>n</w:t>
      </w:r>
      <w:r w:rsidR="0050098A">
        <w:rPr>
          <w:rFonts w:cs="Calibri"/>
          <w:szCs w:val="28"/>
        </w:rPr>
        <w:t xml:space="preserve"> Gegebenheiten</w:t>
      </w:r>
      <w:bookmarkEnd w:id="22"/>
    </w:p>
    <w:p w14:paraId="4A4EAD95" w14:textId="5A7A49E3" w:rsidR="0050098A" w:rsidRPr="00DE1E4A" w:rsidRDefault="0050098A" w:rsidP="00DE1E4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9E7285">
        <w:rPr>
          <w:rFonts w:ascii="Calibri" w:hAnsi="Calibri" w:cs="Calibri"/>
          <w:szCs w:val="24"/>
          <w:lang w:val="de-DE"/>
        </w:rPr>
        <w:t>Dieses Unterkapitel soll sich mit den technischen Gegebenheiten auseinandersetzen. Mögliche Fragestellungen: Was für Hardware ist vorhanden</w:t>
      </w:r>
      <w:r w:rsidR="00F74409" w:rsidRPr="009E7285">
        <w:rPr>
          <w:rFonts w:ascii="Calibri" w:hAnsi="Calibri" w:cs="Calibri"/>
          <w:szCs w:val="24"/>
          <w:lang w:val="de-DE"/>
        </w:rPr>
        <w:t xml:space="preserve"> und soll genutzt werden</w:t>
      </w:r>
      <w:r w:rsidRPr="009E7285">
        <w:rPr>
          <w:rFonts w:ascii="Calibri" w:hAnsi="Calibri" w:cs="Calibri"/>
          <w:szCs w:val="24"/>
          <w:lang w:val="de-DE"/>
        </w:rPr>
        <w:t xml:space="preserve">? Was sind Besonderheiten? </w:t>
      </w:r>
      <w:r w:rsidR="00F74409" w:rsidRPr="009E7285">
        <w:rPr>
          <w:rFonts w:ascii="Calibri" w:hAnsi="Calibri" w:cs="Calibri"/>
          <w:szCs w:val="24"/>
          <w:lang w:val="de-DE"/>
        </w:rPr>
        <w:t xml:space="preserve">Für die spätere Software nötige </w:t>
      </w:r>
      <w:r w:rsidRPr="009E7285">
        <w:rPr>
          <w:rFonts w:ascii="Calibri" w:hAnsi="Calibri" w:cs="Calibri"/>
          <w:szCs w:val="24"/>
          <w:lang w:val="de-DE"/>
        </w:rPr>
        <w:t>Maße</w:t>
      </w:r>
      <w:r w:rsidR="00F74409" w:rsidRPr="009E7285">
        <w:rPr>
          <w:rFonts w:ascii="Calibri" w:hAnsi="Calibri" w:cs="Calibri"/>
          <w:szCs w:val="24"/>
          <w:lang w:val="de-DE"/>
        </w:rPr>
        <w:t xml:space="preserve"> und</w:t>
      </w:r>
      <w:r w:rsidRPr="009E7285">
        <w:rPr>
          <w:rFonts w:ascii="Calibri" w:hAnsi="Calibri" w:cs="Calibri"/>
          <w:szCs w:val="24"/>
          <w:lang w:val="de-DE"/>
        </w:rPr>
        <w:t xml:space="preserve"> Eigenschaften</w:t>
      </w:r>
      <w:r w:rsidR="00F74409" w:rsidRPr="009E7285">
        <w:rPr>
          <w:rFonts w:ascii="Calibri" w:hAnsi="Calibri" w:cs="Calibri"/>
          <w:szCs w:val="24"/>
          <w:lang w:val="de-DE"/>
        </w:rPr>
        <w:t xml:space="preserve"> der Hardware</w:t>
      </w:r>
      <w:r w:rsidRPr="009E7285">
        <w:rPr>
          <w:rFonts w:ascii="Calibri" w:hAnsi="Calibri" w:cs="Calibri"/>
          <w:szCs w:val="24"/>
          <w:lang w:val="de-DE"/>
        </w:rPr>
        <w:t>? Es sind nur für die Durchführung des Projektes notwendige Aspekte aufzuführen!</w:t>
      </w:r>
      <w:r w:rsidR="00DE1E4A" w:rsidRPr="00DE1E4A">
        <w:rPr>
          <w:rFonts w:ascii="Calibri" w:hAnsi="Calibri" w:cs="Calibri"/>
          <w:lang w:val="de-DE"/>
        </w:rPr>
        <w:t xml:space="preserve"> </w:t>
      </w:r>
      <w:r w:rsidR="00DE1E4A">
        <w:rPr>
          <w:rFonts w:ascii="Calibri" w:hAnsi="Calibri" w:cs="Calibri"/>
          <w:lang w:val="de-DE"/>
        </w:rPr>
        <w:t>Nutzen Sie die Möglichkeit sich mit dem System vertraut zu machen. Spielen Sie Szenarien direkt an den Festo-Anlagen durch und finden Sie so heraus, wie das System reagiert</w:t>
      </w:r>
      <w:r w:rsidR="007C1692">
        <w:rPr>
          <w:rFonts w:ascii="Calibri" w:hAnsi="Calibri" w:cs="Calibri"/>
          <w:lang w:val="de-DE"/>
        </w:rPr>
        <w:t xml:space="preserve">, </w:t>
      </w:r>
      <w:r w:rsidR="00DE1E4A">
        <w:rPr>
          <w:rFonts w:ascii="Calibri" w:hAnsi="Calibri" w:cs="Calibri"/>
          <w:lang w:val="de-DE"/>
        </w:rPr>
        <w:t>arbeitet</w:t>
      </w:r>
      <w:r w:rsidR="007C1692">
        <w:rPr>
          <w:rFonts w:ascii="Calibri" w:hAnsi="Calibri" w:cs="Calibri"/>
          <w:lang w:val="de-DE"/>
        </w:rPr>
        <w:t xml:space="preserve"> und dokumentieren Sie ihre Ergebnisse</w:t>
      </w:r>
      <w:r w:rsidR="00DE1E4A">
        <w:rPr>
          <w:rFonts w:ascii="Calibri" w:hAnsi="Calibri" w:cs="Calibri"/>
          <w:lang w:val="de-DE"/>
        </w:rPr>
        <w:t>.</w:t>
      </w:r>
    </w:p>
    <w:p w14:paraId="0159C560" w14:textId="38DAB9F6" w:rsidR="000A71F2" w:rsidRPr="0055439B" w:rsidRDefault="000A71F2" w:rsidP="000A71F2">
      <w:pPr>
        <w:pStyle w:val="berschrift3"/>
        <w:rPr>
          <w:rFonts w:cs="Calibri"/>
        </w:rPr>
      </w:pPr>
      <w:bookmarkStart w:id="23" w:name="_Toc146699756"/>
      <w:r>
        <w:rPr>
          <w:rFonts w:cs="Calibri"/>
        </w:rPr>
        <w:t xml:space="preserve">Technischer Aufbau und </w:t>
      </w:r>
      <w:r w:rsidR="00296787">
        <w:rPr>
          <w:rFonts w:cs="Calibri"/>
        </w:rPr>
        <w:t>Hardwarek</w:t>
      </w:r>
      <w:r>
        <w:rPr>
          <w:rFonts w:cs="Calibri"/>
        </w:rPr>
        <w:t>omponenten</w:t>
      </w:r>
      <w:bookmarkEnd w:id="23"/>
    </w:p>
    <w:p w14:paraId="38D55312" w14:textId="20717F54" w:rsidR="000A71F2" w:rsidRPr="00136347" w:rsidRDefault="000A71F2" w:rsidP="000A71F2">
      <w:pPr>
        <w:jc w:val="both"/>
        <w:rPr>
          <w:color w:val="FF0000"/>
          <w:sz w:val="24"/>
          <w:szCs w:val="24"/>
        </w:rPr>
      </w:pPr>
      <w:r w:rsidRPr="00136347">
        <w:rPr>
          <w:rFonts w:ascii="Calibri" w:hAnsi="Calibri" w:cs="Calibri"/>
          <w:color w:val="FF0000"/>
          <w:sz w:val="24"/>
          <w:szCs w:val="24"/>
        </w:rPr>
        <w:t xml:space="preserve">Verschaffen Sie </w:t>
      </w:r>
      <w:r w:rsidR="001E080B">
        <w:rPr>
          <w:rFonts w:ascii="Calibri" w:hAnsi="Calibri" w:cs="Calibri"/>
          <w:color w:val="FF0000"/>
          <w:sz w:val="24"/>
          <w:szCs w:val="24"/>
        </w:rPr>
        <w:t xml:space="preserve">sich </w:t>
      </w:r>
      <w:r w:rsidRPr="00136347">
        <w:rPr>
          <w:rFonts w:ascii="Calibri" w:hAnsi="Calibri" w:cs="Calibri"/>
          <w:color w:val="FF0000"/>
          <w:sz w:val="24"/>
          <w:szCs w:val="24"/>
        </w:rPr>
        <w:t>einen Überblick, um was für ein technisches System es sich handelt und wie es aufgebaut ist</w:t>
      </w:r>
      <w:r w:rsidR="000C08A8" w:rsidRPr="00136347">
        <w:rPr>
          <w:rFonts w:ascii="Calibri" w:hAnsi="Calibri" w:cs="Calibri"/>
          <w:color w:val="FF0000"/>
          <w:sz w:val="24"/>
          <w:szCs w:val="24"/>
        </w:rPr>
        <w:t xml:space="preserve"> bzw. wie es sich zusammensetzt</w:t>
      </w:r>
      <w:r w:rsidRPr="00136347">
        <w:rPr>
          <w:rFonts w:ascii="Calibri" w:hAnsi="Calibri" w:cs="Calibri"/>
          <w:color w:val="FF0000"/>
          <w:sz w:val="24"/>
          <w:szCs w:val="24"/>
        </w:rPr>
        <w:t xml:space="preserve">. Hilfreich: Skizzen, </w:t>
      </w:r>
      <w:r w:rsidR="001E080B">
        <w:rPr>
          <w:rFonts w:ascii="Calibri" w:hAnsi="Calibri" w:cs="Calibri"/>
          <w:color w:val="FF0000"/>
          <w:sz w:val="24"/>
          <w:szCs w:val="24"/>
        </w:rPr>
        <w:t xml:space="preserve">Zeichnungen, </w:t>
      </w:r>
      <w:r w:rsidRPr="00136347">
        <w:rPr>
          <w:rFonts w:ascii="Calibri" w:hAnsi="Calibri" w:cs="Calibri"/>
          <w:color w:val="FF0000"/>
          <w:sz w:val="24"/>
          <w:szCs w:val="24"/>
        </w:rPr>
        <w:t>Fotos, Beschreibungen</w:t>
      </w:r>
      <w:r w:rsidR="00136347" w:rsidRPr="00136347">
        <w:rPr>
          <w:rFonts w:ascii="Calibri" w:hAnsi="Calibri" w:cs="Calibri"/>
          <w:color w:val="FF0000"/>
          <w:sz w:val="24"/>
          <w:szCs w:val="24"/>
        </w:rPr>
        <w:t xml:space="preserve">. </w:t>
      </w:r>
      <w:r w:rsidR="0063713A">
        <w:rPr>
          <w:rFonts w:ascii="Calibri" w:hAnsi="Calibri" w:cs="Calibri"/>
          <w:color w:val="FF0000"/>
          <w:sz w:val="24"/>
          <w:szCs w:val="24"/>
        </w:rPr>
        <w:t xml:space="preserve">Welche Komponenten gibt es und welche Aufgabe haben sie? </w:t>
      </w:r>
      <w:r w:rsidR="00E82042">
        <w:rPr>
          <w:rFonts w:ascii="Calibri" w:hAnsi="Calibri" w:cs="Calibri"/>
          <w:color w:val="FF0000"/>
          <w:sz w:val="24"/>
          <w:szCs w:val="24"/>
        </w:rPr>
        <w:t xml:space="preserve">Welche Schnittstellen </w:t>
      </w:r>
      <w:r w:rsidR="0063713A">
        <w:rPr>
          <w:rFonts w:ascii="Calibri" w:hAnsi="Calibri" w:cs="Calibri"/>
          <w:color w:val="FF0000"/>
          <w:sz w:val="24"/>
          <w:szCs w:val="24"/>
        </w:rPr>
        <w:t>sind existent</w:t>
      </w:r>
      <w:r w:rsidR="00E82042">
        <w:rPr>
          <w:rFonts w:ascii="Calibri" w:hAnsi="Calibri" w:cs="Calibri"/>
          <w:color w:val="FF0000"/>
          <w:sz w:val="24"/>
          <w:szCs w:val="24"/>
        </w:rPr>
        <w:t xml:space="preserve">? </w:t>
      </w:r>
      <w:r w:rsidR="00136347" w:rsidRPr="00136347">
        <w:rPr>
          <w:rFonts w:ascii="Calibri" w:hAnsi="Calibri" w:cs="Calibri"/>
          <w:color w:val="FF0000"/>
          <w:sz w:val="24"/>
          <w:szCs w:val="24"/>
        </w:rPr>
        <w:t>Vermeide</w:t>
      </w:r>
      <w:r w:rsidR="001E080B">
        <w:rPr>
          <w:rFonts w:ascii="Calibri" w:hAnsi="Calibri" w:cs="Calibri"/>
          <w:color w:val="FF0000"/>
          <w:sz w:val="24"/>
          <w:szCs w:val="24"/>
        </w:rPr>
        <w:t>n Sie</w:t>
      </w:r>
      <w:r w:rsidR="00136347" w:rsidRPr="00136347">
        <w:rPr>
          <w:rFonts w:ascii="Calibri" w:hAnsi="Calibri" w:cs="Calibri"/>
          <w:color w:val="FF0000"/>
          <w:sz w:val="24"/>
          <w:szCs w:val="24"/>
        </w:rPr>
        <w:t xml:space="preserve"> jedoch zu tief ins Detail zu gehen. Dafür gibt es Datenblätter.</w:t>
      </w:r>
    </w:p>
    <w:p w14:paraId="2CA3055D" w14:textId="3FA69961" w:rsidR="00950915" w:rsidRPr="0055439B" w:rsidRDefault="000A71F2" w:rsidP="00950915">
      <w:pPr>
        <w:pStyle w:val="berschrift3"/>
        <w:rPr>
          <w:rFonts w:cs="Calibri"/>
        </w:rPr>
      </w:pPr>
      <w:bookmarkStart w:id="24" w:name="_Toc146699757"/>
      <w:r>
        <w:rPr>
          <w:rFonts w:cs="Calibri"/>
        </w:rPr>
        <w:t>Werkstücke</w:t>
      </w:r>
      <w:bookmarkEnd w:id="24"/>
    </w:p>
    <w:p w14:paraId="0CA30E6C" w14:textId="2C7048B5" w:rsidR="000A71F2" w:rsidRDefault="000A71F2" w:rsidP="00950915">
      <w:pPr>
        <w:pStyle w:val="Template"/>
        <w:rPr>
          <w:rFonts w:ascii="Calibri" w:hAnsi="Calibri" w:cs="Calibri"/>
          <w:lang w:val="de-DE"/>
        </w:rPr>
      </w:pPr>
      <w:r>
        <w:rPr>
          <w:rFonts w:ascii="Calibri" w:hAnsi="Calibri" w:cs="Calibri"/>
          <w:lang w:val="de-DE"/>
        </w:rPr>
        <w:t xml:space="preserve">Sichern Sie sich ab, indem Sie Werkstücke beschreiben und definieren. </w:t>
      </w:r>
      <w:r w:rsidR="00761156">
        <w:rPr>
          <w:rFonts w:ascii="Calibri" w:hAnsi="Calibri" w:cs="Calibri"/>
          <w:lang w:val="de-DE"/>
        </w:rPr>
        <w:t xml:space="preserve">Welche Auswirkungen haben Werkstücke </w:t>
      </w:r>
      <w:r w:rsidR="00296787">
        <w:rPr>
          <w:rFonts w:ascii="Calibri" w:hAnsi="Calibri" w:cs="Calibri"/>
          <w:lang w:val="de-DE"/>
        </w:rPr>
        <w:t xml:space="preserve">mit ihren Eigenschaften </w:t>
      </w:r>
      <w:r w:rsidR="00761156">
        <w:rPr>
          <w:rFonts w:ascii="Calibri" w:hAnsi="Calibri" w:cs="Calibri"/>
          <w:lang w:val="de-DE"/>
        </w:rPr>
        <w:t>auf das zu entwickelnde System?</w:t>
      </w:r>
      <w:r w:rsidR="00AD083B">
        <w:rPr>
          <w:rFonts w:ascii="Calibri" w:hAnsi="Calibri" w:cs="Calibri"/>
          <w:lang w:val="de-DE"/>
        </w:rPr>
        <w:t xml:space="preserve"> Gibt es Besonderheiten?</w:t>
      </w:r>
    </w:p>
    <w:p w14:paraId="3B2313C6" w14:textId="5A81A37C" w:rsidR="000A71F2" w:rsidRPr="0055439B" w:rsidRDefault="000A71F2" w:rsidP="000A71F2">
      <w:pPr>
        <w:pStyle w:val="berschrift3"/>
        <w:rPr>
          <w:rFonts w:cs="Calibri"/>
        </w:rPr>
      </w:pPr>
      <w:bookmarkStart w:id="25" w:name="_Toc146699758"/>
      <w:r>
        <w:rPr>
          <w:rFonts w:cs="Calibri"/>
        </w:rPr>
        <w:t>Anforderungen</w:t>
      </w:r>
      <w:r w:rsidR="00D37F68">
        <w:rPr>
          <w:rFonts w:cs="Calibri"/>
        </w:rPr>
        <w:t xml:space="preserve"> aus</w:t>
      </w:r>
      <w:r w:rsidR="001E080B">
        <w:rPr>
          <w:rFonts w:cs="Calibri"/>
        </w:rPr>
        <w:t xml:space="preserve"> </w:t>
      </w:r>
      <w:r w:rsidR="002850C2">
        <w:rPr>
          <w:rFonts w:cs="Calibri"/>
        </w:rPr>
        <w:t xml:space="preserve">dem </w:t>
      </w:r>
      <w:r w:rsidR="001E080B">
        <w:rPr>
          <w:rFonts w:cs="Calibri"/>
        </w:rPr>
        <w:t>Verhalten</w:t>
      </w:r>
      <w:r>
        <w:rPr>
          <w:rFonts w:cs="Calibri"/>
        </w:rPr>
        <w:t xml:space="preserve"> und </w:t>
      </w:r>
      <w:r w:rsidR="00D37F68">
        <w:rPr>
          <w:rFonts w:cs="Calibri"/>
        </w:rPr>
        <w:t xml:space="preserve">technischen </w:t>
      </w:r>
      <w:r>
        <w:rPr>
          <w:rFonts w:cs="Calibri"/>
        </w:rPr>
        <w:t>Besonderheiten</w:t>
      </w:r>
      <w:bookmarkEnd w:id="25"/>
    </w:p>
    <w:p w14:paraId="7B65BEA6" w14:textId="10F9C0DF" w:rsidR="000A71F2" w:rsidRDefault="000A71F2" w:rsidP="000A71F2">
      <w:pPr>
        <w:pStyle w:val="Template"/>
        <w:rPr>
          <w:rFonts w:ascii="Calibri" w:hAnsi="Calibri" w:cs="Calibri"/>
          <w:lang w:val="de-DE"/>
        </w:rPr>
      </w:pPr>
      <w:r>
        <w:rPr>
          <w:rFonts w:ascii="Calibri" w:hAnsi="Calibri" w:cs="Calibri"/>
          <w:lang w:val="de-DE"/>
        </w:rPr>
        <w:t xml:space="preserve">Welche Punkte </w:t>
      </w:r>
      <w:r w:rsidR="00F74409">
        <w:rPr>
          <w:rFonts w:ascii="Calibri" w:hAnsi="Calibri" w:cs="Calibri"/>
          <w:lang w:val="de-DE"/>
        </w:rPr>
        <w:t xml:space="preserve">aus Blickwinkel der </w:t>
      </w:r>
      <w:r w:rsidR="007C1692">
        <w:rPr>
          <w:rFonts w:ascii="Calibri" w:hAnsi="Calibri" w:cs="Calibri"/>
          <w:lang w:val="de-DE"/>
        </w:rPr>
        <w:t>Anlage</w:t>
      </w:r>
      <w:r w:rsidR="00F74409">
        <w:rPr>
          <w:rFonts w:ascii="Calibri" w:hAnsi="Calibri" w:cs="Calibri"/>
          <w:lang w:val="de-DE"/>
        </w:rPr>
        <w:t xml:space="preserve"> oder der Werkstücke </w:t>
      </w:r>
      <w:r>
        <w:rPr>
          <w:rFonts w:ascii="Calibri" w:hAnsi="Calibri" w:cs="Calibri"/>
          <w:lang w:val="de-DE"/>
        </w:rPr>
        <w:t xml:space="preserve">sind wichtig, </w:t>
      </w:r>
      <w:r w:rsidR="00F74409">
        <w:rPr>
          <w:rFonts w:ascii="Calibri" w:hAnsi="Calibri" w:cs="Calibri"/>
          <w:lang w:val="de-DE"/>
        </w:rPr>
        <w:t>die</w:t>
      </w:r>
      <w:r>
        <w:rPr>
          <w:rFonts w:ascii="Calibri" w:hAnsi="Calibri" w:cs="Calibri"/>
          <w:lang w:val="de-DE"/>
        </w:rPr>
        <w:t xml:space="preserve"> eventuell </w:t>
      </w:r>
      <w:r w:rsidR="00E96527">
        <w:rPr>
          <w:rFonts w:ascii="Calibri" w:hAnsi="Calibri" w:cs="Calibri"/>
          <w:lang w:val="de-DE"/>
        </w:rPr>
        <w:t>Aspekte</w:t>
      </w:r>
      <w:r>
        <w:rPr>
          <w:rFonts w:ascii="Calibri" w:hAnsi="Calibri" w:cs="Calibri"/>
          <w:lang w:val="de-DE"/>
        </w:rPr>
        <w:t xml:space="preserve"> </w:t>
      </w:r>
      <w:r w:rsidR="00F74409">
        <w:rPr>
          <w:rFonts w:ascii="Calibri" w:hAnsi="Calibri" w:cs="Calibri"/>
          <w:lang w:val="de-DE"/>
        </w:rPr>
        <w:t>der</w:t>
      </w:r>
      <w:r>
        <w:rPr>
          <w:rFonts w:ascii="Calibri" w:hAnsi="Calibri" w:cs="Calibri"/>
          <w:lang w:val="de-DE"/>
        </w:rPr>
        <w:t xml:space="preserve"> zu entwickelnde</w:t>
      </w:r>
      <w:r w:rsidR="00E96527">
        <w:rPr>
          <w:rFonts w:ascii="Calibri" w:hAnsi="Calibri" w:cs="Calibri"/>
          <w:lang w:val="de-DE"/>
        </w:rPr>
        <w:t>n</w:t>
      </w:r>
      <w:r>
        <w:rPr>
          <w:rFonts w:ascii="Calibri" w:hAnsi="Calibri" w:cs="Calibri"/>
          <w:lang w:val="de-DE"/>
        </w:rPr>
        <w:t xml:space="preserve"> Software be</w:t>
      </w:r>
      <w:r w:rsidR="00F74409">
        <w:rPr>
          <w:rFonts w:ascii="Calibri" w:hAnsi="Calibri" w:cs="Calibri"/>
          <w:lang w:val="de-DE"/>
        </w:rPr>
        <w:t>e</w:t>
      </w:r>
      <w:r>
        <w:rPr>
          <w:rFonts w:ascii="Calibri" w:hAnsi="Calibri" w:cs="Calibri"/>
          <w:lang w:val="de-DE"/>
        </w:rPr>
        <w:t xml:space="preserve">influssen? </w:t>
      </w:r>
      <w:r w:rsidR="001E080B">
        <w:rPr>
          <w:rFonts w:ascii="Calibri" w:hAnsi="Calibri" w:cs="Calibri"/>
          <w:lang w:val="de-DE"/>
        </w:rPr>
        <w:t>Schauen Sie detailliert auf das Verhal</w:t>
      </w:r>
      <w:r w:rsidR="00E82042">
        <w:rPr>
          <w:rFonts w:ascii="Calibri" w:hAnsi="Calibri" w:cs="Calibri"/>
          <w:lang w:val="de-DE"/>
        </w:rPr>
        <w:t xml:space="preserve">ten der Anlage </w:t>
      </w:r>
      <w:r w:rsidR="001E080B">
        <w:rPr>
          <w:rFonts w:ascii="Calibri" w:hAnsi="Calibri" w:cs="Calibri"/>
          <w:lang w:val="de-DE"/>
        </w:rPr>
        <w:t>und spielen Sie Szenarien an der Anlage durch, um Besonderheiten zu erkennen. Dokumentieren Sie ihre Ergebnisse</w:t>
      </w:r>
      <w:r w:rsidR="007C1692">
        <w:rPr>
          <w:rFonts w:ascii="Calibri" w:hAnsi="Calibri" w:cs="Calibri"/>
          <w:lang w:val="de-DE"/>
        </w:rPr>
        <w:t>.</w:t>
      </w:r>
    </w:p>
    <w:p w14:paraId="77A95DDA" w14:textId="77777777" w:rsidR="00F74409" w:rsidRDefault="00F74409" w:rsidP="000A71F2">
      <w:pPr>
        <w:pStyle w:val="Template"/>
        <w:rPr>
          <w:rFonts w:ascii="Calibri" w:hAnsi="Calibri" w:cs="Calibri"/>
          <w:lang w:val="de-DE"/>
        </w:rPr>
      </w:pPr>
    </w:p>
    <w:tbl>
      <w:tblPr>
        <w:tblStyle w:val="Tabellenraster"/>
        <w:tblW w:w="9634" w:type="dxa"/>
        <w:tblLook w:val="04A0" w:firstRow="1" w:lastRow="0" w:firstColumn="1" w:lastColumn="0" w:noHBand="0" w:noVBand="1"/>
      </w:tblPr>
      <w:tblGrid>
        <w:gridCol w:w="1696"/>
        <w:gridCol w:w="7938"/>
      </w:tblGrid>
      <w:tr w:rsidR="000A71F2" w:rsidRPr="00253EB8" w14:paraId="3DF04CB1" w14:textId="77777777" w:rsidTr="00253EB8">
        <w:trPr>
          <w:cantSplit/>
          <w:trHeight w:val="266"/>
        </w:trPr>
        <w:tc>
          <w:tcPr>
            <w:tcW w:w="1696" w:type="dxa"/>
            <w:shd w:val="clear" w:color="auto" w:fill="D5DCE4" w:themeFill="text2" w:themeFillTint="33"/>
          </w:tcPr>
          <w:p w14:paraId="500116D9" w14:textId="542A3D06" w:rsidR="000A71F2" w:rsidRPr="00253EB8" w:rsidRDefault="000A71F2" w:rsidP="00001CDD">
            <w:pPr>
              <w:spacing w:after="0"/>
              <w:rPr>
                <w:sz w:val="24"/>
                <w:szCs w:val="24"/>
              </w:rPr>
            </w:pPr>
            <w:r w:rsidRPr="00253EB8">
              <w:rPr>
                <w:rFonts w:ascii="Calibri" w:hAnsi="Calibri" w:cs="Calibri"/>
                <w:sz w:val="24"/>
                <w:szCs w:val="24"/>
              </w:rPr>
              <w:t xml:space="preserve"> </w:t>
            </w:r>
            <w:r w:rsidRPr="00253EB8">
              <w:rPr>
                <w:sz w:val="24"/>
                <w:szCs w:val="24"/>
              </w:rPr>
              <w:t>Lfd. Nr. / ID</w:t>
            </w:r>
          </w:p>
        </w:tc>
        <w:tc>
          <w:tcPr>
            <w:tcW w:w="7938" w:type="dxa"/>
            <w:shd w:val="clear" w:color="auto" w:fill="D5DCE4" w:themeFill="text2" w:themeFillTint="33"/>
          </w:tcPr>
          <w:p w14:paraId="54D657BA" w14:textId="0EA1F7DF" w:rsidR="000A71F2" w:rsidRPr="00253EB8" w:rsidRDefault="000A71F2" w:rsidP="00001CDD">
            <w:pPr>
              <w:spacing w:after="0"/>
              <w:rPr>
                <w:sz w:val="24"/>
                <w:szCs w:val="24"/>
              </w:rPr>
            </w:pPr>
            <w:r w:rsidRPr="00253EB8">
              <w:rPr>
                <w:sz w:val="24"/>
                <w:szCs w:val="24"/>
              </w:rPr>
              <w:t>Beschreibung</w:t>
            </w:r>
          </w:p>
        </w:tc>
      </w:tr>
      <w:tr w:rsidR="000A71F2" w:rsidRPr="00253EB8" w14:paraId="78A7A4C3" w14:textId="77777777" w:rsidTr="00253EB8">
        <w:trPr>
          <w:cantSplit/>
          <w:trHeight w:val="297"/>
        </w:trPr>
        <w:tc>
          <w:tcPr>
            <w:tcW w:w="1696" w:type="dxa"/>
          </w:tcPr>
          <w:p w14:paraId="46BAFF23" w14:textId="5DFC051C" w:rsidR="000A71F2" w:rsidRPr="00253EB8" w:rsidRDefault="000A71F2" w:rsidP="00001CDD">
            <w:pPr>
              <w:pStyle w:val="Hinweistext"/>
              <w:spacing w:after="0"/>
              <w:rPr>
                <w:i/>
                <w:color w:val="FF0000"/>
                <w:sz w:val="24"/>
                <w:szCs w:val="24"/>
              </w:rPr>
            </w:pPr>
            <w:r w:rsidRPr="00253EB8">
              <w:rPr>
                <w:i/>
                <w:color w:val="FF0000"/>
                <w:sz w:val="24"/>
                <w:szCs w:val="24"/>
              </w:rPr>
              <w:t>&lt;HW_REQ_</w:t>
            </w:r>
            <w:r w:rsidR="00F74409" w:rsidRPr="00253EB8">
              <w:rPr>
                <w:i/>
                <w:color w:val="FF0000"/>
                <w:sz w:val="24"/>
                <w:szCs w:val="24"/>
              </w:rPr>
              <w:t>x</w:t>
            </w:r>
            <w:r w:rsidRPr="00253EB8">
              <w:rPr>
                <w:i/>
                <w:color w:val="FF0000"/>
                <w:sz w:val="24"/>
                <w:szCs w:val="24"/>
              </w:rPr>
              <w:t>&gt;</w:t>
            </w:r>
          </w:p>
        </w:tc>
        <w:tc>
          <w:tcPr>
            <w:tcW w:w="7938" w:type="dxa"/>
          </w:tcPr>
          <w:p w14:paraId="0EDABD95" w14:textId="4F755BEB" w:rsidR="000A71F2" w:rsidRPr="00253EB8" w:rsidRDefault="000A71F2" w:rsidP="00001CDD">
            <w:pPr>
              <w:pStyle w:val="Hinweistext"/>
              <w:spacing w:after="0"/>
              <w:rPr>
                <w:i/>
                <w:color w:val="FF0000"/>
                <w:sz w:val="24"/>
                <w:szCs w:val="24"/>
              </w:rPr>
            </w:pPr>
            <w:r w:rsidRPr="00253EB8">
              <w:rPr>
                <w:i/>
                <w:color w:val="FF0000"/>
                <w:sz w:val="24"/>
                <w:szCs w:val="24"/>
              </w:rPr>
              <w:t>&lt;Beschreibung&gt;</w:t>
            </w:r>
          </w:p>
        </w:tc>
      </w:tr>
      <w:tr w:rsidR="000A71F2" w:rsidRPr="00F5206B" w14:paraId="7E144696" w14:textId="77777777" w:rsidTr="00253EB8">
        <w:trPr>
          <w:cantSplit/>
          <w:trHeight w:val="297"/>
        </w:trPr>
        <w:tc>
          <w:tcPr>
            <w:tcW w:w="1696" w:type="dxa"/>
          </w:tcPr>
          <w:p w14:paraId="5268D06A" w14:textId="77777777" w:rsidR="000A71F2" w:rsidRPr="00F5206B" w:rsidRDefault="000A71F2" w:rsidP="00001CDD">
            <w:pPr>
              <w:pStyle w:val="Hinweistext"/>
              <w:spacing w:after="0"/>
              <w:rPr>
                <w:i/>
                <w:color w:val="FF0000"/>
              </w:rPr>
            </w:pPr>
          </w:p>
        </w:tc>
        <w:tc>
          <w:tcPr>
            <w:tcW w:w="7938" w:type="dxa"/>
          </w:tcPr>
          <w:p w14:paraId="1A104ADA" w14:textId="77777777" w:rsidR="000A71F2" w:rsidRPr="00F5206B" w:rsidRDefault="000A71F2" w:rsidP="00001CDD">
            <w:pPr>
              <w:pStyle w:val="Hinweistext"/>
              <w:spacing w:after="0"/>
              <w:rPr>
                <w:i/>
                <w:color w:val="FF0000"/>
              </w:rPr>
            </w:pPr>
          </w:p>
        </w:tc>
      </w:tr>
    </w:tbl>
    <w:p w14:paraId="1AD762EC" w14:textId="607C307E" w:rsidR="0089597E" w:rsidRDefault="0089597E" w:rsidP="000A71F2">
      <w:pPr>
        <w:pStyle w:val="Template"/>
        <w:rPr>
          <w:rFonts w:ascii="Calibri" w:hAnsi="Calibri" w:cs="Calibri"/>
          <w:lang w:val="de-DE"/>
        </w:rPr>
      </w:pPr>
    </w:p>
    <w:p w14:paraId="04036183" w14:textId="77777777" w:rsidR="00E54858" w:rsidRDefault="00E54858">
      <w:pPr>
        <w:spacing w:after="0" w:line="240" w:lineRule="auto"/>
        <w:rPr>
          <w:rFonts w:ascii="Calibri" w:eastAsia="MS Gothic" w:hAnsi="Calibri" w:cs="Calibri"/>
          <w:b/>
          <w:bCs/>
          <w:color w:val="4F81BD"/>
          <w:sz w:val="28"/>
          <w:szCs w:val="28"/>
        </w:rPr>
      </w:pPr>
      <w:r>
        <w:rPr>
          <w:rFonts w:cs="Calibri"/>
          <w:szCs w:val="28"/>
        </w:rPr>
        <w:br w:type="page"/>
      </w:r>
    </w:p>
    <w:p w14:paraId="1CE78E9C" w14:textId="77777777" w:rsidR="004463A1" w:rsidRPr="0050098A" w:rsidRDefault="004463A1" w:rsidP="004463A1">
      <w:pPr>
        <w:pStyle w:val="berschrift2"/>
        <w:rPr>
          <w:rFonts w:cs="Calibri"/>
          <w:szCs w:val="28"/>
        </w:rPr>
      </w:pPr>
      <w:bookmarkStart w:id="26" w:name="_Toc146699759"/>
      <w:r w:rsidRPr="0050098A">
        <w:rPr>
          <w:rFonts w:cs="Calibri"/>
          <w:szCs w:val="28"/>
        </w:rPr>
        <w:lastRenderedPageBreak/>
        <w:t>Softwareebene</w:t>
      </w:r>
      <w:bookmarkEnd w:id="26"/>
    </w:p>
    <w:p w14:paraId="7A56B1F0" w14:textId="4FF66448" w:rsidR="004463A1" w:rsidRPr="0055439B" w:rsidRDefault="004463A1" w:rsidP="00CB1647">
      <w:pPr>
        <w:pStyle w:val="Template"/>
        <w:rPr>
          <w:rFonts w:ascii="Calibri" w:hAnsi="Calibri" w:cs="Calibri"/>
          <w:lang w:val="de-DE"/>
        </w:rPr>
      </w:pPr>
      <w:r w:rsidRPr="0055439B">
        <w:rPr>
          <w:rFonts w:ascii="Calibri" w:hAnsi="Calibri" w:cs="Calibri"/>
          <w:lang w:val="de-DE"/>
        </w:rPr>
        <w:t xml:space="preserve">Sie sollen Software für die Steuerung des technischen Systems erstellen. Aus den Anforderungen auf der Systemebene </w:t>
      </w:r>
      <w:r w:rsidR="006445F4">
        <w:rPr>
          <w:rFonts w:ascii="Calibri" w:hAnsi="Calibri" w:cs="Calibri"/>
          <w:lang w:val="de-DE"/>
        </w:rPr>
        <w:t xml:space="preserve">(Kundenwünsche etc.) </w:t>
      </w:r>
      <w:r w:rsidRPr="0055439B">
        <w:rPr>
          <w:rFonts w:ascii="Calibri" w:hAnsi="Calibri" w:cs="Calibri"/>
          <w:lang w:val="de-DE"/>
        </w:rPr>
        <w:t>und d</w:t>
      </w:r>
      <w:r w:rsidR="002C117C">
        <w:rPr>
          <w:rFonts w:ascii="Calibri" w:hAnsi="Calibri" w:cs="Calibri"/>
          <w:lang w:val="de-DE"/>
        </w:rPr>
        <w:t xml:space="preserve">en Eigenschaften des technischen Prozesses </w:t>
      </w:r>
      <w:r w:rsidRPr="0055439B">
        <w:rPr>
          <w:rFonts w:ascii="Calibri" w:hAnsi="Calibri" w:cs="Calibri"/>
          <w:lang w:val="de-DE"/>
        </w:rPr>
        <w:t xml:space="preserve">ergeben sich Anforderungen für Ihre Software. Insbesondere wird sich </w:t>
      </w:r>
      <w:r w:rsidR="0063713A">
        <w:rPr>
          <w:rFonts w:ascii="Calibri" w:hAnsi="Calibri" w:cs="Calibri"/>
          <w:lang w:val="de-DE"/>
        </w:rPr>
        <w:t xml:space="preserve">eventuell </w:t>
      </w:r>
      <w:r w:rsidRPr="0055439B">
        <w:rPr>
          <w:rFonts w:ascii="Calibri" w:hAnsi="Calibri" w:cs="Calibri"/>
          <w:lang w:val="de-DE"/>
        </w:rPr>
        <w:t>die Software der beiden Anlagen</w:t>
      </w:r>
      <w:r w:rsidR="00B46CD3" w:rsidRPr="0055439B">
        <w:rPr>
          <w:rFonts w:ascii="Calibri" w:hAnsi="Calibri" w:cs="Calibri"/>
          <w:lang w:val="de-DE"/>
        </w:rPr>
        <w:t>teile</w:t>
      </w:r>
      <w:r w:rsidRPr="0055439B">
        <w:rPr>
          <w:rFonts w:ascii="Calibri" w:hAnsi="Calibri" w:cs="Calibri"/>
          <w:lang w:val="de-DE"/>
        </w:rPr>
        <w:t xml:space="preserve"> in einigen Punkten unterscheiden.</w:t>
      </w:r>
      <w:r w:rsidR="0030422A" w:rsidRPr="0055439B">
        <w:rPr>
          <w:rFonts w:ascii="Calibri" w:hAnsi="Calibri" w:cs="Calibri"/>
          <w:lang w:val="de-DE"/>
        </w:rPr>
        <w:t xml:space="preserve"> </w:t>
      </w:r>
    </w:p>
    <w:p w14:paraId="6AF53806" w14:textId="1ED2AE77" w:rsidR="00CB1647" w:rsidRPr="0055439B" w:rsidRDefault="00CB1647" w:rsidP="001F3A90">
      <w:pPr>
        <w:pStyle w:val="berschrift3"/>
        <w:rPr>
          <w:rFonts w:cs="Calibri"/>
        </w:rPr>
      </w:pPr>
      <w:bookmarkStart w:id="27" w:name="_Toc146699760"/>
      <w:r w:rsidRPr="0055439B">
        <w:rPr>
          <w:rFonts w:cs="Calibri"/>
        </w:rPr>
        <w:t>System</w:t>
      </w:r>
      <w:r w:rsidR="000E6759">
        <w:rPr>
          <w:rFonts w:cs="Calibri"/>
        </w:rPr>
        <w:t>ko</w:t>
      </w:r>
      <w:r w:rsidR="00E54858">
        <w:rPr>
          <w:rFonts w:cs="Calibri"/>
        </w:rPr>
        <w:t>ntext</w:t>
      </w:r>
      <w:r w:rsidR="000E6759">
        <w:rPr>
          <w:rFonts w:cs="Calibri"/>
        </w:rPr>
        <w:t xml:space="preserve"> der Software</w:t>
      </w:r>
      <w:bookmarkEnd w:id="27"/>
    </w:p>
    <w:p w14:paraId="5C73377D" w14:textId="7E5102E4" w:rsidR="00CB1647" w:rsidRPr="0055439B" w:rsidRDefault="00CB1647" w:rsidP="004463A1">
      <w:pPr>
        <w:pStyle w:val="Template"/>
        <w:rPr>
          <w:rFonts w:ascii="Calibri" w:hAnsi="Calibri" w:cs="Calibri"/>
          <w:lang w:val="de-DE"/>
        </w:rPr>
      </w:pPr>
      <w:r w:rsidRPr="0055439B">
        <w:rPr>
          <w:rFonts w:ascii="Calibri" w:hAnsi="Calibri" w:cs="Calibri"/>
          <w:lang w:val="de-DE"/>
        </w:rPr>
        <w:t xml:space="preserve">Wie sieht der Kontext Ihrer Software aus? </w:t>
      </w:r>
    </w:p>
    <w:p w14:paraId="7AA7B0EA" w14:textId="3AFC211C" w:rsidR="00E54858" w:rsidRPr="0055439B" w:rsidRDefault="00B539D0" w:rsidP="00E54858">
      <w:pPr>
        <w:pStyle w:val="berschrift3"/>
        <w:rPr>
          <w:rFonts w:cs="Calibri"/>
        </w:rPr>
      </w:pPr>
      <w:bookmarkStart w:id="28" w:name="_TOC1944"/>
      <w:bookmarkStart w:id="29" w:name="_Toc146699761"/>
      <w:bookmarkEnd w:id="28"/>
      <w:r>
        <w:rPr>
          <w:rFonts w:cs="Calibri"/>
        </w:rPr>
        <w:t xml:space="preserve">Resultierende </w:t>
      </w:r>
      <w:r w:rsidR="00E54858">
        <w:rPr>
          <w:rFonts w:cs="Calibri"/>
        </w:rPr>
        <w:t>Anforderungen</w:t>
      </w:r>
      <w:r>
        <w:rPr>
          <w:rFonts w:cs="Calibri"/>
        </w:rPr>
        <w:t xml:space="preserve"> an die Software</w:t>
      </w:r>
      <w:bookmarkEnd w:id="29"/>
    </w:p>
    <w:p w14:paraId="08C0EF52" w14:textId="0597358E" w:rsidR="00E54858" w:rsidRDefault="00E54858" w:rsidP="00E54858">
      <w:pPr>
        <w:pStyle w:val="Template"/>
        <w:rPr>
          <w:rFonts w:ascii="Calibri" w:hAnsi="Calibri" w:cs="Calibri"/>
          <w:lang w:val="de-DE"/>
        </w:rPr>
      </w:pPr>
      <w:r w:rsidRPr="0055439B">
        <w:rPr>
          <w:rFonts w:ascii="Calibri" w:hAnsi="Calibri" w:cs="Calibri"/>
          <w:lang w:val="de-DE"/>
        </w:rPr>
        <w:t xml:space="preserve">Welche wesentlichen Anforderungen </w:t>
      </w:r>
      <w:r w:rsidR="007C1692">
        <w:rPr>
          <w:rFonts w:ascii="Calibri" w:hAnsi="Calibri" w:cs="Calibri"/>
          <w:lang w:val="de-DE"/>
        </w:rPr>
        <w:t>leiten</w:t>
      </w:r>
      <w:r w:rsidRPr="0055439B">
        <w:rPr>
          <w:rFonts w:ascii="Calibri" w:hAnsi="Calibri" w:cs="Calibri"/>
          <w:lang w:val="de-DE"/>
        </w:rPr>
        <w:t xml:space="preserve"> sich aus den Systemanforderungen für Ihre Software</w:t>
      </w:r>
      <w:r w:rsidR="007C1692">
        <w:rPr>
          <w:rFonts w:ascii="Calibri" w:hAnsi="Calibri" w:cs="Calibri"/>
          <w:lang w:val="de-DE"/>
        </w:rPr>
        <w:t xml:space="preserve"> ab</w:t>
      </w:r>
      <w:r w:rsidRPr="0055439B">
        <w:rPr>
          <w:rFonts w:ascii="Calibri" w:hAnsi="Calibri" w:cs="Calibri"/>
          <w:lang w:val="de-DE"/>
        </w:rPr>
        <w:t>? Berücksichtigen Sie auch mögliche Fehlbedienungen und Fehlverhalten des Systems.</w:t>
      </w:r>
      <w:r>
        <w:rPr>
          <w:rFonts w:ascii="Calibri" w:hAnsi="Calibri" w:cs="Calibri"/>
          <w:lang w:val="de-DE"/>
        </w:rPr>
        <w:t xml:space="preserve"> </w:t>
      </w:r>
      <w:r w:rsidR="0010551F">
        <w:rPr>
          <w:rFonts w:ascii="Calibri" w:hAnsi="Calibri" w:cs="Calibri"/>
          <w:lang w:val="de-DE"/>
        </w:rPr>
        <w:t>Klare, sich aus der Aufgabenstellung ergebende Anforderungen brauchen nicht zwingend neu aufgelistet werden. Verfeinerungen, neue Anforderungen oder  Anforderungen für eine bessere Klarstellung, sollten gelistet werden.</w:t>
      </w:r>
    </w:p>
    <w:p w14:paraId="5B3DB7F0" w14:textId="77777777" w:rsidR="007C1692" w:rsidRDefault="007C1692" w:rsidP="00E54858">
      <w:pPr>
        <w:pStyle w:val="Template"/>
        <w:rPr>
          <w:rFonts w:ascii="Calibri" w:hAnsi="Calibri" w:cs="Calibri"/>
          <w:lang w:val="de-DE"/>
        </w:rPr>
      </w:pPr>
    </w:p>
    <w:tbl>
      <w:tblPr>
        <w:tblStyle w:val="Tabellenraster"/>
        <w:tblW w:w="9634" w:type="dxa"/>
        <w:tblLook w:val="04A0" w:firstRow="1" w:lastRow="0" w:firstColumn="1" w:lastColumn="0" w:noHBand="0" w:noVBand="1"/>
      </w:tblPr>
      <w:tblGrid>
        <w:gridCol w:w="1696"/>
        <w:gridCol w:w="7938"/>
      </w:tblGrid>
      <w:tr w:rsidR="002850C2" w:rsidRPr="00253EB8" w14:paraId="34447FBD" w14:textId="77777777" w:rsidTr="002850C2">
        <w:trPr>
          <w:cantSplit/>
          <w:trHeight w:val="266"/>
        </w:trPr>
        <w:tc>
          <w:tcPr>
            <w:tcW w:w="1696" w:type="dxa"/>
            <w:shd w:val="clear" w:color="auto" w:fill="D5DCE4" w:themeFill="text2" w:themeFillTint="33"/>
          </w:tcPr>
          <w:p w14:paraId="6FEA87CD" w14:textId="77777777" w:rsidR="002850C2" w:rsidRPr="00253EB8" w:rsidRDefault="002850C2" w:rsidP="002850C2">
            <w:pPr>
              <w:spacing w:after="0"/>
              <w:rPr>
                <w:sz w:val="24"/>
                <w:szCs w:val="24"/>
              </w:rPr>
            </w:pPr>
            <w:r w:rsidRPr="00253EB8">
              <w:rPr>
                <w:sz w:val="24"/>
                <w:szCs w:val="24"/>
              </w:rPr>
              <w:t>Lfd. Nr. / ID</w:t>
            </w:r>
          </w:p>
        </w:tc>
        <w:tc>
          <w:tcPr>
            <w:tcW w:w="7938" w:type="dxa"/>
            <w:shd w:val="clear" w:color="auto" w:fill="D5DCE4" w:themeFill="text2" w:themeFillTint="33"/>
          </w:tcPr>
          <w:p w14:paraId="1368BDC2" w14:textId="77777777" w:rsidR="002850C2" w:rsidRPr="00253EB8" w:rsidRDefault="002850C2" w:rsidP="002850C2">
            <w:pPr>
              <w:spacing w:after="0"/>
              <w:rPr>
                <w:sz w:val="24"/>
                <w:szCs w:val="24"/>
              </w:rPr>
            </w:pPr>
            <w:r w:rsidRPr="00253EB8">
              <w:rPr>
                <w:sz w:val="24"/>
                <w:szCs w:val="24"/>
              </w:rPr>
              <w:t>Beschreibung</w:t>
            </w:r>
          </w:p>
        </w:tc>
      </w:tr>
      <w:tr w:rsidR="002850C2" w:rsidRPr="00253EB8" w14:paraId="181433CA" w14:textId="77777777" w:rsidTr="002850C2">
        <w:trPr>
          <w:cantSplit/>
          <w:trHeight w:val="297"/>
        </w:trPr>
        <w:tc>
          <w:tcPr>
            <w:tcW w:w="1696" w:type="dxa"/>
          </w:tcPr>
          <w:p w14:paraId="42E53B58" w14:textId="62135141" w:rsidR="002850C2" w:rsidRPr="00253EB8" w:rsidRDefault="002850C2" w:rsidP="002850C2">
            <w:pPr>
              <w:pStyle w:val="Hinweistext"/>
              <w:spacing w:after="0"/>
              <w:rPr>
                <w:i/>
                <w:color w:val="FF0000"/>
                <w:sz w:val="24"/>
                <w:szCs w:val="24"/>
              </w:rPr>
            </w:pPr>
            <w:r w:rsidRPr="00253EB8">
              <w:rPr>
                <w:i/>
                <w:color w:val="FF0000"/>
                <w:sz w:val="24"/>
                <w:szCs w:val="24"/>
              </w:rPr>
              <w:t xml:space="preserve">&lt; </w:t>
            </w:r>
            <w:r w:rsidR="0010551F">
              <w:rPr>
                <w:i/>
                <w:color w:val="FF0000"/>
                <w:sz w:val="24"/>
                <w:szCs w:val="24"/>
              </w:rPr>
              <w:t>SW_</w:t>
            </w:r>
            <w:r w:rsidRPr="00253EB8">
              <w:rPr>
                <w:i/>
                <w:color w:val="FF0000"/>
                <w:sz w:val="24"/>
                <w:szCs w:val="24"/>
              </w:rPr>
              <w:t>REQ_x&gt;</w:t>
            </w:r>
          </w:p>
        </w:tc>
        <w:tc>
          <w:tcPr>
            <w:tcW w:w="7938" w:type="dxa"/>
          </w:tcPr>
          <w:p w14:paraId="6F2275F5" w14:textId="77777777" w:rsidR="002850C2" w:rsidRPr="00253EB8" w:rsidRDefault="002850C2" w:rsidP="002850C2">
            <w:pPr>
              <w:pStyle w:val="Hinweistext"/>
              <w:spacing w:after="0"/>
              <w:rPr>
                <w:i/>
                <w:color w:val="FF0000"/>
                <w:sz w:val="24"/>
                <w:szCs w:val="24"/>
              </w:rPr>
            </w:pPr>
            <w:r w:rsidRPr="00253EB8">
              <w:rPr>
                <w:i/>
                <w:color w:val="FF0000"/>
                <w:sz w:val="24"/>
                <w:szCs w:val="24"/>
              </w:rPr>
              <w:t>&lt;Beschreibung&gt;</w:t>
            </w:r>
          </w:p>
        </w:tc>
      </w:tr>
      <w:tr w:rsidR="002850C2" w:rsidRPr="00D37F68" w14:paraId="279440AD" w14:textId="77777777" w:rsidTr="002850C2">
        <w:trPr>
          <w:cantSplit/>
          <w:trHeight w:val="297"/>
        </w:trPr>
        <w:tc>
          <w:tcPr>
            <w:tcW w:w="1696" w:type="dxa"/>
          </w:tcPr>
          <w:p w14:paraId="5A13828E" w14:textId="77777777" w:rsidR="002850C2" w:rsidRPr="00D37F68" w:rsidRDefault="002850C2" w:rsidP="002850C2">
            <w:pPr>
              <w:pStyle w:val="Hinweistext"/>
              <w:spacing w:after="0"/>
              <w:rPr>
                <w:color w:val="FF0000"/>
              </w:rPr>
            </w:pPr>
          </w:p>
        </w:tc>
        <w:tc>
          <w:tcPr>
            <w:tcW w:w="7938" w:type="dxa"/>
          </w:tcPr>
          <w:p w14:paraId="398467F0" w14:textId="77777777" w:rsidR="002850C2" w:rsidRPr="00D37F68" w:rsidRDefault="002850C2" w:rsidP="002850C2">
            <w:pPr>
              <w:pStyle w:val="Hinweistext"/>
              <w:spacing w:after="0"/>
              <w:rPr>
                <w:color w:val="FF0000"/>
              </w:rPr>
            </w:pPr>
          </w:p>
        </w:tc>
      </w:tr>
    </w:tbl>
    <w:p w14:paraId="3A9C3D2F" w14:textId="77777777" w:rsidR="002850C2" w:rsidRDefault="002850C2" w:rsidP="00E54858">
      <w:pPr>
        <w:pStyle w:val="Template"/>
        <w:rPr>
          <w:rFonts w:ascii="Calibri" w:hAnsi="Calibri" w:cs="Calibri"/>
          <w:lang w:val="de-DE"/>
        </w:rPr>
      </w:pPr>
    </w:p>
    <w:p w14:paraId="24A48F2F" w14:textId="1BBC0F0B" w:rsidR="00D37F68" w:rsidRPr="0055439B" w:rsidRDefault="007C1692" w:rsidP="00D37F68">
      <w:pPr>
        <w:pStyle w:val="berschrift3"/>
        <w:rPr>
          <w:rFonts w:cs="Calibri"/>
        </w:rPr>
      </w:pPr>
      <w:bookmarkStart w:id="30" w:name="_Toc146699762"/>
      <w:r>
        <w:rPr>
          <w:rFonts w:cs="Calibri"/>
        </w:rPr>
        <w:t xml:space="preserve">Schnittstellen: </w:t>
      </w:r>
      <w:r w:rsidR="00D37F68">
        <w:rPr>
          <w:rFonts w:cs="Calibri"/>
        </w:rPr>
        <w:t>Nachrichten und Signale</w:t>
      </w:r>
      <w:bookmarkEnd w:id="30"/>
    </w:p>
    <w:p w14:paraId="44445E5E" w14:textId="63F9D3BF" w:rsidR="00D37F68" w:rsidRDefault="00D37F68" w:rsidP="00E54858">
      <w:pPr>
        <w:pStyle w:val="Template"/>
        <w:rPr>
          <w:rFonts w:ascii="Calibri" w:hAnsi="Calibri" w:cs="Calibri"/>
          <w:lang w:val="de-DE"/>
        </w:rPr>
      </w:pPr>
      <w:r>
        <w:rPr>
          <w:rFonts w:ascii="Calibri" w:hAnsi="Calibri" w:cs="Calibri"/>
          <w:lang w:val="de-DE"/>
        </w:rPr>
        <w:t xml:space="preserve">Welche </w:t>
      </w:r>
      <w:r w:rsidRPr="0055439B">
        <w:rPr>
          <w:rFonts w:ascii="Calibri" w:hAnsi="Calibri" w:cs="Calibri"/>
          <w:lang w:val="de-DE"/>
        </w:rPr>
        <w:t xml:space="preserve">ein- und </w:t>
      </w:r>
      <w:r>
        <w:rPr>
          <w:rFonts w:ascii="Calibri" w:hAnsi="Calibri" w:cs="Calibri"/>
          <w:lang w:val="de-DE"/>
        </w:rPr>
        <w:t xml:space="preserve">ausgehenden Signale/Nachrichten ergeben sich aus der </w:t>
      </w:r>
      <w:r w:rsidR="007C1692">
        <w:rPr>
          <w:rFonts w:ascii="Calibri" w:hAnsi="Calibri" w:cs="Calibri"/>
          <w:lang w:val="de-DE"/>
        </w:rPr>
        <w:t>A</w:t>
      </w:r>
      <w:r>
        <w:rPr>
          <w:rFonts w:ascii="Calibri" w:hAnsi="Calibri" w:cs="Calibri"/>
          <w:lang w:val="de-DE"/>
        </w:rPr>
        <w:t xml:space="preserve">nalyse </w:t>
      </w:r>
      <w:r w:rsidR="007C1692">
        <w:rPr>
          <w:rFonts w:ascii="Calibri" w:hAnsi="Calibri" w:cs="Calibri"/>
          <w:lang w:val="de-DE"/>
        </w:rPr>
        <w:t xml:space="preserve">der Anlage </w:t>
      </w:r>
      <w:r>
        <w:rPr>
          <w:rFonts w:ascii="Calibri" w:hAnsi="Calibri" w:cs="Calibri"/>
          <w:lang w:val="de-DE"/>
        </w:rPr>
        <w:t xml:space="preserve">und </w:t>
      </w:r>
      <w:r w:rsidR="002850C2">
        <w:rPr>
          <w:rFonts w:ascii="Calibri" w:hAnsi="Calibri" w:cs="Calibri"/>
          <w:lang w:val="de-DE"/>
        </w:rPr>
        <w:t xml:space="preserve">aus </w:t>
      </w:r>
      <w:r>
        <w:rPr>
          <w:rFonts w:ascii="Calibri" w:hAnsi="Calibri" w:cs="Calibri"/>
          <w:lang w:val="de-DE"/>
        </w:rPr>
        <w:t xml:space="preserve">den Anforderungen an das </w:t>
      </w:r>
      <w:r w:rsidR="007C1692">
        <w:rPr>
          <w:rFonts w:ascii="Calibri" w:hAnsi="Calibri" w:cs="Calibri"/>
          <w:lang w:val="de-DE"/>
        </w:rPr>
        <w:t>SW-</w:t>
      </w:r>
      <w:r>
        <w:rPr>
          <w:rFonts w:ascii="Calibri" w:hAnsi="Calibri" w:cs="Calibri"/>
          <w:lang w:val="de-DE"/>
        </w:rPr>
        <w:t xml:space="preserve">System? </w:t>
      </w:r>
      <w:r w:rsidR="006445F4" w:rsidRPr="006445F4">
        <w:rPr>
          <w:rFonts w:ascii="Calibri" w:hAnsi="Calibri" w:cs="Calibri"/>
          <w:lang w:val="de-DE"/>
        </w:rPr>
        <w:t>Wie erfolgt die Kommunikation mit Nachbarsystemen?</w:t>
      </w:r>
      <w:r w:rsidR="006445F4" w:rsidRPr="0055439B">
        <w:rPr>
          <w:rFonts w:ascii="Calibri" w:hAnsi="Calibri" w:cs="Calibri"/>
          <w:lang w:val="de-DE"/>
        </w:rPr>
        <w:t xml:space="preserve"> </w:t>
      </w:r>
      <w:r>
        <w:rPr>
          <w:rFonts w:ascii="Calibri" w:hAnsi="Calibri" w:cs="Calibri"/>
          <w:lang w:val="de-DE"/>
        </w:rPr>
        <w:t>Gruppieren Sie die Nachrichten und Signale sinnvoll und teilen Sie diese in einzelne Tabellen auf.</w:t>
      </w:r>
    </w:p>
    <w:p w14:paraId="40FC6DE2" w14:textId="75DEE2FE" w:rsidR="00D37F68" w:rsidRDefault="00D37F68" w:rsidP="00E54858">
      <w:pPr>
        <w:pStyle w:val="Template"/>
        <w:rPr>
          <w:rFonts w:ascii="Calibri" w:hAnsi="Calibri" w:cs="Calibri"/>
          <w:lang w:val="de-DE"/>
        </w:rPr>
      </w:pPr>
      <w:r>
        <w:rPr>
          <w:rFonts w:ascii="Calibri" w:hAnsi="Calibri" w:cs="Calibri"/>
          <w:lang w:val="de-DE"/>
        </w:rPr>
        <w:t>Hinweis: Führen Sie hier schon sinnvolle und nachvollziehbare Kurzbezeichner ein, vergessen Sie aber nicht diese in den Tabellen auch entsprechend zu erläutern und zu beschreiben.</w:t>
      </w:r>
      <w:r w:rsidR="006445F4">
        <w:rPr>
          <w:rFonts w:ascii="Calibri" w:hAnsi="Calibri" w:cs="Calibri"/>
          <w:lang w:val="de-DE"/>
        </w:rPr>
        <w:t xml:space="preserve"> Es bieten sich wiederkehrende Muster/Schemata für die Vergabe von Label und Kurzbezeichner an.</w:t>
      </w:r>
    </w:p>
    <w:p w14:paraId="02B72D67" w14:textId="4EDF30A5" w:rsidR="006445F4" w:rsidRDefault="006445F4" w:rsidP="00E54858">
      <w:pPr>
        <w:pStyle w:val="Template"/>
        <w:rPr>
          <w:rFonts w:ascii="Calibri" w:hAnsi="Calibri" w:cs="Calibri"/>
          <w:lang w:val="de-DE"/>
        </w:rPr>
      </w:pPr>
      <w:r>
        <w:rPr>
          <w:rFonts w:ascii="Calibri" w:hAnsi="Calibri" w:cs="Calibri"/>
          <w:lang w:val="de-DE"/>
        </w:rPr>
        <w:t xml:space="preserve">Nutzen Sie diese Bezeichner </w:t>
      </w:r>
      <w:r w:rsidR="0010551F">
        <w:rPr>
          <w:rFonts w:ascii="Calibri" w:hAnsi="Calibri" w:cs="Calibri"/>
          <w:lang w:val="de-DE"/>
        </w:rPr>
        <w:t xml:space="preserve">spätestens </w:t>
      </w:r>
      <w:r>
        <w:rPr>
          <w:rFonts w:ascii="Calibri" w:hAnsi="Calibri" w:cs="Calibri"/>
          <w:lang w:val="de-DE"/>
        </w:rPr>
        <w:t>ab hier dann auch fortlaufend im Dokument</w:t>
      </w:r>
      <w:r w:rsidR="0063713A">
        <w:rPr>
          <w:rFonts w:ascii="Calibri" w:hAnsi="Calibri" w:cs="Calibri"/>
          <w:lang w:val="de-DE"/>
        </w:rPr>
        <w:t xml:space="preserve"> und Ihrem Entwicklungsprozess</w:t>
      </w:r>
      <w:r>
        <w:rPr>
          <w:rFonts w:ascii="Calibri" w:hAnsi="Calibri" w:cs="Calibri"/>
          <w:lang w:val="de-DE"/>
        </w:rPr>
        <w:t>!</w:t>
      </w:r>
    </w:p>
    <w:p w14:paraId="3D4886B5" w14:textId="77777777" w:rsidR="00D37F68" w:rsidRPr="0055439B" w:rsidRDefault="00D37F68" w:rsidP="00E54858">
      <w:pPr>
        <w:pStyle w:val="Template"/>
        <w:rPr>
          <w:rFonts w:ascii="Calibri" w:hAnsi="Calibri" w:cs="Calibri"/>
          <w:lang w:val="de-DE"/>
        </w:rPr>
      </w:pPr>
    </w:p>
    <w:p w14:paraId="7EAA1A1D" w14:textId="33BFAB6A" w:rsidR="002907B8" w:rsidRDefault="002907B8">
      <w:pPr>
        <w:spacing w:after="0" w:line="240" w:lineRule="auto"/>
        <w:rPr>
          <w:rFonts w:ascii="Calibri" w:eastAsia="MS Gothic" w:hAnsi="Calibri" w:cs="Calibri"/>
          <w:b/>
          <w:bCs/>
          <w:color w:val="365F91"/>
          <w:sz w:val="32"/>
          <w:szCs w:val="32"/>
        </w:rPr>
      </w:pPr>
    </w:p>
    <w:p w14:paraId="79CE995C" w14:textId="77777777" w:rsidR="00E54858" w:rsidRDefault="00E54858">
      <w:pPr>
        <w:spacing w:after="0" w:line="240" w:lineRule="auto"/>
        <w:rPr>
          <w:rFonts w:ascii="Calibri" w:eastAsia="MS Gothic" w:hAnsi="Calibri" w:cs="Calibri"/>
          <w:b/>
          <w:bCs/>
          <w:color w:val="365F91"/>
          <w:sz w:val="32"/>
          <w:szCs w:val="32"/>
        </w:rPr>
      </w:pPr>
      <w:r>
        <w:rPr>
          <w:rFonts w:cs="Calibri"/>
          <w:szCs w:val="32"/>
        </w:rPr>
        <w:br w:type="page"/>
      </w:r>
    </w:p>
    <w:p w14:paraId="536CDD2D" w14:textId="0BFC64CE" w:rsidR="008D6FED" w:rsidRPr="00686FCE" w:rsidRDefault="008D6FED" w:rsidP="008D6FED">
      <w:pPr>
        <w:pStyle w:val="berschrift1"/>
        <w:rPr>
          <w:rFonts w:cs="Calibri"/>
          <w:szCs w:val="32"/>
        </w:rPr>
      </w:pPr>
      <w:bookmarkStart w:id="31" w:name="_Toc146699763"/>
      <w:r>
        <w:rPr>
          <w:rFonts w:cs="Calibri"/>
          <w:szCs w:val="32"/>
        </w:rPr>
        <w:lastRenderedPageBreak/>
        <w:t>Grobkonzept des technischen Systementwurfes</w:t>
      </w:r>
      <w:bookmarkEnd w:id="31"/>
    </w:p>
    <w:p w14:paraId="1C63EB74" w14:textId="03D6A179" w:rsidR="008D6FED" w:rsidRDefault="008D6FED">
      <w:pPr>
        <w:spacing w:after="0" w:line="240" w:lineRule="auto"/>
        <w:rPr>
          <w:rFonts w:ascii="Calibri" w:hAnsi="Calibri" w:cs="Calibri"/>
          <w:color w:val="FF0000"/>
        </w:rPr>
      </w:pPr>
      <w:r>
        <w:rPr>
          <w:rFonts w:ascii="Calibri" w:hAnsi="Calibri" w:cs="Calibri"/>
          <w:color w:val="FF0000"/>
        </w:rPr>
        <w:t xml:space="preserve">Beschreiben Sie kurz und knapp auf </w:t>
      </w:r>
      <w:r w:rsidRPr="008B072C">
        <w:rPr>
          <w:rFonts w:ascii="Calibri" w:hAnsi="Calibri" w:cs="Calibri"/>
          <w:b/>
          <w:bCs/>
          <w:color w:val="FF0000"/>
          <w:u w:val="single"/>
        </w:rPr>
        <w:t>EINER</w:t>
      </w:r>
      <w:r w:rsidR="007C1692">
        <w:rPr>
          <w:rFonts w:ascii="Calibri" w:hAnsi="Calibri" w:cs="Calibri"/>
          <w:color w:val="FF0000"/>
        </w:rPr>
        <w:t xml:space="preserve"> </w:t>
      </w:r>
      <w:r>
        <w:rPr>
          <w:rFonts w:ascii="Calibri" w:hAnsi="Calibri" w:cs="Calibri"/>
          <w:color w:val="FF0000"/>
        </w:rPr>
        <w:t xml:space="preserve">Seite, wie Ihr Konzept für das finale Produkt aussehen soll. Mögliche </w:t>
      </w:r>
      <w:r w:rsidR="007C1692">
        <w:rPr>
          <w:rFonts w:ascii="Calibri" w:hAnsi="Calibri" w:cs="Calibri"/>
          <w:color w:val="FF0000"/>
        </w:rPr>
        <w:t>Aspekte</w:t>
      </w:r>
      <w:r>
        <w:rPr>
          <w:rFonts w:ascii="Calibri" w:hAnsi="Calibri" w:cs="Calibri"/>
          <w:color w:val="FF0000"/>
        </w:rPr>
        <w:t xml:space="preserve"> sind: Systemaufbau, Grobarchitektur, System-Kommunikation, Besonderheiten, etc.</w:t>
      </w:r>
    </w:p>
    <w:p w14:paraId="41E9F3DA" w14:textId="77777777" w:rsidR="008D6FED" w:rsidRDefault="008D6FED">
      <w:pPr>
        <w:spacing w:after="0" w:line="240" w:lineRule="auto"/>
        <w:rPr>
          <w:rFonts w:ascii="Calibri" w:hAnsi="Calibri" w:cs="Calibri"/>
          <w:color w:val="FF0000"/>
        </w:rPr>
      </w:pPr>
    </w:p>
    <w:p w14:paraId="702D0DFB" w14:textId="77777777" w:rsidR="008B072C" w:rsidRDefault="008B072C">
      <w:pPr>
        <w:spacing w:after="0" w:line="240" w:lineRule="auto"/>
        <w:rPr>
          <w:rFonts w:ascii="Calibri" w:hAnsi="Calibri" w:cs="Calibri"/>
          <w:color w:val="FF0000"/>
        </w:rPr>
      </w:pPr>
    </w:p>
    <w:p w14:paraId="2F1A775E" w14:textId="5009FBEA" w:rsidR="008B072C" w:rsidRDefault="008B072C" w:rsidP="008B072C">
      <w:pPr>
        <w:spacing w:after="0" w:line="240" w:lineRule="auto"/>
        <w:rPr>
          <w:rFonts w:ascii="Calibri" w:hAnsi="Calibri" w:cs="Calibri"/>
          <w:color w:val="FF0000"/>
        </w:rPr>
      </w:pPr>
      <w:r>
        <w:rPr>
          <w:rFonts w:ascii="Calibri" w:hAnsi="Calibri" w:cs="Calibri"/>
          <w:color w:val="FF0000"/>
        </w:rPr>
        <w:t xml:space="preserve">Fiktives </w:t>
      </w:r>
      <w:r w:rsidR="00947420">
        <w:rPr>
          <w:rFonts w:ascii="Calibri" w:hAnsi="Calibri" w:cs="Calibri"/>
          <w:color w:val="FF0000"/>
        </w:rPr>
        <w:t>Bsp.</w:t>
      </w:r>
      <w:r w:rsidR="008D6FED">
        <w:rPr>
          <w:rFonts w:ascii="Calibri" w:hAnsi="Calibri" w:cs="Calibri"/>
          <w:color w:val="FF0000"/>
        </w:rPr>
        <w:t xml:space="preserve">: </w:t>
      </w:r>
    </w:p>
    <w:p w14:paraId="704F3AC8" w14:textId="44DB5C50" w:rsidR="008B072C" w:rsidRPr="007C1692" w:rsidRDefault="008D6FED" w:rsidP="008B072C">
      <w:pPr>
        <w:spacing w:after="0" w:line="240" w:lineRule="auto"/>
        <w:rPr>
          <w:rFonts w:ascii="Calibri" w:hAnsi="Calibri" w:cs="Calibri"/>
          <w:i/>
          <w:iCs/>
          <w:color w:val="FF0000"/>
        </w:rPr>
      </w:pPr>
      <w:r w:rsidRPr="007C1692">
        <w:rPr>
          <w:rFonts w:ascii="Calibri" w:hAnsi="Calibri" w:cs="Calibri"/>
          <w:i/>
          <w:iCs/>
          <w:color w:val="FF0000"/>
        </w:rPr>
        <w:t xml:space="preserve">Wir bauen ein Auto. Das Auto hat Platz für </w:t>
      </w:r>
      <w:r w:rsidR="008B072C" w:rsidRPr="007C1692">
        <w:rPr>
          <w:rFonts w:ascii="Calibri" w:hAnsi="Calibri" w:cs="Calibri"/>
          <w:i/>
          <w:iCs/>
          <w:color w:val="FF0000"/>
        </w:rPr>
        <w:t>1</w:t>
      </w:r>
      <w:r w:rsidRPr="007C1692">
        <w:rPr>
          <w:rFonts w:ascii="Calibri" w:hAnsi="Calibri" w:cs="Calibri"/>
          <w:i/>
          <w:iCs/>
          <w:color w:val="FF0000"/>
        </w:rPr>
        <w:t xml:space="preserve"> Person, ist ein </w:t>
      </w:r>
      <w:r w:rsidR="00947420" w:rsidRPr="007C1692">
        <w:rPr>
          <w:rFonts w:ascii="Calibri" w:hAnsi="Calibri" w:cs="Calibri"/>
          <w:i/>
          <w:iCs/>
          <w:color w:val="FF0000"/>
        </w:rPr>
        <w:t>1</w:t>
      </w:r>
      <w:r w:rsidRPr="007C1692">
        <w:rPr>
          <w:rFonts w:ascii="Calibri" w:hAnsi="Calibri" w:cs="Calibri"/>
          <w:i/>
          <w:iCs/>
          <w:color w:val="FF0000"/>
        </w:rPr>
        <w:t xml:space="preserve">-Türer und soll in </w:t>
      </w:r>
      <w:r w:rsidR="008B072C" w:rsidRPr="007C1692">
        <w:rPr>
          <w:rFonts w:ascii="Calibri" w:hAnsi="Calibri" w:cs="Calibri"/>
          <w:i/>
          <w:iCs/>
          <w:color w:val="FF0000"/>
        </w:rPr>
        <w:t xml:space="preserve">der Farbe </w:t>
      </w:r>
      <w:r w:rsidR="00947420" w:rsidRPr="007C1692">
        <w:rPr>
          <w:rFonts w:ascii="Calibri" w:hAnsi="Calibri" w:cs="Calibri"/>
          <w:i/>
          <w:iCs/>
          <w:color w:val="FF0000"/>
        </w:rPr>
        <w:t>silbern</w:t>
      </w:r>
      <w:r w:rsidRPr="007C1692">
        <w:rPr>
          <w:rFonts w:ascii="Calibri" w:hAnsi="Calibri" w:cs="Calibri"/>
          <w:i/>
          <w:iCs/>
          <w:color w:val="FF0000"/>
        </w:rPr>
        <w:t xml:space="preserve"> angeboten werden. Wir bauen auf E-Antrieb und verzichten auf einen Kofferraum, um möglichst viel Platz für d</w:t>
      </w:r>
      <w:r w:rsidR="00947420" w:rsidRPr="007C1692">
        <w:rPr>
          <w:rFonts w:ascii="Calibri" w:hAnsi="Calibri" w:cs="Calibri"/>
          <w:i/>
          <w:iCs/>
          <w:color w:val="FF0000"/>
        </w:rPr>
        <w:t xml:space="preserve">en </w:t>
      </w:r>
      <w:r w:rsidRPr="007C1692">
        <w:rPr>
          <w:rFonts w:ascii="Calibri" w:hAnsi="Calibri" w:cs="Calibri"/>
          <w:i/>
          <w:iCs/>
          <w:color w:val="FF0000"/>
        </w:rPr>
        <w:t xml:space="preserve">Passagier im Innenraum zu bekommen. </w:t>
      </w:r>
      <w:r w:rsidR="008B072C" w:rsidRPr="007C1692">
        <w:rPr>
          <w:rFonts w:ascii="Calibri" w:hAnsi="Calibri" w:cs="Calibri"/>
          <w:i/>
          <w:iCs/>
          <w:color w:val="FF0000"/>
        </w:rPr>
        <w:t xml:space="preserve">Das Fahrzeug wird aus einem Monocoque aufgebaut. </w:t>
      </w:r>
      <w:r w:rsidR="00947420" w:rsidRPr="007C1692">
        <w:rPr>
          <w:rFonts w:ascii="Calibri" w:hAnsi="Calibri" w:cs="Calibri"/>
          <w:i/>
          <w:iCs/>
          <w:color w:val="FF0000"/>
        </w:rPr>
        <w:t>Besonderheit: Die Zeit vergeht während der Fahrt wie im Fluge</w:t>
      </w:r>
      <w:r w:rsidR="008B072C" w:rsidRPr="007C1692">
        <w:rPr>
          <w:rFonts w:ascii="Calibri" w:hAnsi="Calibri" w:cs="Calibri"/>
          <w:i/>
          <w:iCs/>
          <w:color w:val="FF0000"/>
        </w:rPr>
        <w:t>. Wir nutzen dafür …</w:t>
      </w:r>
    </w:p>
    <w:p w14:paraId="0F2ED1CD" w14:textId="77777777" w:rsidR="007C1692" w:rsidRDefault="007C1692" w:rsidP="008B072C">
      <w:pPr>
        <w:spacing w:after="0" w:line="240" w:lineRule="auto"/>
        <w:rPr>
          <w:rFonts w:ascii="Calibri" w:hAnsi="Calibri" w:cs="Calibri"/>
          <w:color w:val="FF0000"/>
        </w:rPr>
      </w:pPr>
    </w:p>
    <w:p w14:paraId="5FE01C14" w14:textId="77777777" w:rsidR="007C1692" w:rsidRDefault="007C1692" w:rsidP="007C1692">
      <w:pPr>
        <w:spacing w:after="0" w:line="240" w:lineRule="auto"/>
        <w:rPr>
          <w:noProof/>
          <w:color w:val="FF0000"/>
        </w:rPr>
      </w:pPr>
      <w:r w:rsidRPr="008B072C">
        <w:rPr>
          <w:noProof/>
          <w:color w:val="FF0000"/>
        </w:rPr>
        <w:t xml:space="preserve">Ziel dieser Beschreibung: </w:t>
      </w:r>
    </w:p>
    <w:p w14:paraId="58D0DDF6" w14:textId="33A212D1" w:rsidR="007C1692" w:rsidRDefault="007C1692" w:rsidP="007C1692">
      <w:pPr>
        <w:spacing w:after="0" w:line="240" w:lineRule="auto"/>
        <w:rPr>
          <w:rFonts w:ascii="Calibri" w:hAnsi="Calibri" w:cs="Calibri"/>
          <w:color w:val="FF0000"/>
        </w:rPr>
      </w:pPr>
      <w:r w:rsidRPr="008B072C">
        <w:rPr>
          <w:noProof/>
          <w:color w:val="FF0000"/>
        </w:rPr>
        <w:t>Der Leser / der Betreuer / das andere Teammitglied kann schnell verstehen, was ihr vorhabt.</w:t>
      </w:r>
    </w:p>
    <w:p w14:paraId="57725E2A" w14:textId="7A5A12D0" w:rsidR="008D6FED" w:rsidRDefault="0091322C">
      <w:pPr>
        <w:spacing w:after="0" w:line="240" w:lineRule="auto"/>
        <w:rPr>
          <w:rFonts w:ascii="Calibri" w:hAnsi="Calibri" w:cs="Calibri"/>
          <w:color w:val="FF0000"/>
        </w:rPr>
      </w:pPr>
      <w:r>
        <w:rPr>
          <w:noProof/>
        </w:rPr>
        <w:drawing>
          <wp:anchor distT="0" distB="0" distL="114300" distR="114300" simplePos="0" relativeHeight="251658240" behindDoc="0" locked="0" layoutInCell="1" allowOverlap="1" wp14:anchorId="7CA8ACD9" wp14:editId="26A9865F">
            <wp:simplePos x="0" y="0"/>
            <wp:positionH relativeFrom="column">
              <wp:posOffset>664466</wp:posOffset>
            </wp:positionH>
            <wp:positionV relativeFrom="paragraph">
              <wp:posOffset>164465</wp:posOffset>
            </wp:positionV>
            <wp:extent cx="2055618" cy="1541411"/>
            <wp:effectExtent l="0" t="0" r="1905" b="1905"/>
            <wp:wrapNone/>
            <wp:docPr id="1552047482" name="Grafik 2" descr="Verbrauchskennfel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brauchskennfeld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5618" cy="1541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6FED">
        <w:rPr>
          <w:rFonts w:ascii="Calibri" w:hAnsi="Calibri" w:cs="Calibri"/>
          <w:color w:val="FF0000"/>
        </w:rPr>
        <w:t xml:space="preserve"> </w:t>
      </w:r>
    </w:p>
    <w:p w14:paraId="53783273" w14:textId="151A6C20" w:rsidR="008B072C" w:rsidRPr="008D6FED" w:rsidRDefault="008B072C">
      <w:pPr>
        <w:spacing w:after="0" w:line="240" w:lineRule="auto"/>
        <w:rPr>
          <w:rFonts w:ascii="Calibri" w:eastAsia="MS Gothic" w:hAnsi="Calibri" w:cs="Calibri"/>
          <w:b/>
          <w:bCs/>
          <w:color w:val="FF0000"/>
          <w:sz w:val="32"/>
          <w:szCs w:val="32"/>
        </w:rPr>
      </w:pPr>
    </w:p>
    <w:p w14:paraId="6DB49E56" w14:textId="3EEBE26C" w:rsidR="008B072C" w:rsidRDefault="008B072C" w:rsidP="008B072C">
      <w:pPr>
        <w:spacing w:after="0" w:line="240" w:lineRule="auto"/>
        <w:jc w:val="center"/>
        <w:rPr>
          <w:rFonts w:cs="Calibri"/>
          <w:szCs w:val="32"/>
        </w:rPr>
      </w:pPr>
      <w:r>
        <w:rPr>
          <w:noProof/>
        </w:rPr>
        <w:drawing>
          <wp:inline distT="0" distB="0" distL="0" distR="0" wp14:anchorId="1423A836" wp14:editId="11C1DB0A">
            <wp:extent cx="3863975" cy="2875115"/>
            <wp:effectExtent l="0" t="0" r="3175" b="1905"/>
            <wp:docPr id="371417802" name="Grafik 1" descr="Ein Bild, das Entwurf, Landfahrzeug, Fahrzeug,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17802" name="Grafik 1" descr="Ein Bild, das Entwurf, Landfahrzeug, Fahrzeug, Zeichnung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8309" cy="2885781"/>
                    </a:xfrm>
                    <a:prstGeom prst="rect">
                      <a:avLst/>
                    </a:prstGeom>
                    <a:noFill/>
                    <a:ln>
                      <a:noFill/>
                    </a:ln>
                  </pic:spPr>
                </pic:pic>
              </a:graphicData>
            </a:graphic>
          </wp:inline>
        </w:drawing>
      </w:r>
    </w:p>
    <w:p w14:paraId="4BDA50E7" w14:textId="76E7CEC8" w:rsidR="0091322C" w:rsidRPr="00947420" w:rsidRDefault="008B072C" w:rsidP="008B072C">
      <w:pPr>
        <w:spacing w:after="0" w:line="240" w:lineRule="auto"/>
        <w:jc w:val="center"/>
        <w:rPr>
          <w:noProof/>
          <w:color w:val="FF0000"/>
        </w:rPr>
      </w:pPr>
      <w:r w:rsidRPr="00947420">
        <w:rPr>
          <w:noProof/>
          <w:color w:val="FF0000"/>
        </w:rPr>
        <w:t>Quelle</w:t>
      </w:r>
      <w:r w:rsidR="00947420" w:rsidRPr="00947420">
        <w:rPr>
          <w:noProof/>
          <w:color w:val="FF0000"/>
        </w:rPr>
        <w:t>n</w:t>
      </w:r>
      <w:r w:rsidRPr="00947420">
        <w:rPr>
          <w:noProof/>
          <w:color w:val="FF0000"/>
        </w:rPr>
        <w:t xml:space="preserve">: </w:t>
      </w:r>
      <w:r w:rsidR="0091322C" w:rsidRPr="00947420">
        <w:rPr>
          <w:noProof/>
          <w:color w:val="FF0000"/>
        </w:rPr>
        <w:t>https://blog.atomlabor.de/das-back-to-future-delorean-design-von https://de.wikipedia.org/wiki/Verbrauchskennfeld</w:t>
      </w:r>
    </w:p>
    <w:p w14:paraId="69150FDB" w14:textId="7D3A8D74" w:rsidR="008B072C" w:rsidRDefault="0091322C" w:rsidP="007C1692">
      <w:pPr>
        <w:spacing w:after="0" w:line="240" w:lineRule="auto"/>
        <w:jc w:val="center"/>
        <w:rPr>
          <w:noProof/>
        </w:rPr>
      </w:pPr>
      <w:r>
        <w:rPr>
          <w:noProof/>
        </w:rPr>
        <w:t xml:space="preserve"> </w:t>
      </w:r>
      <w:r w:rsidR="008B072C" w:rsidRPr="0091322C">
        <w:rPr>
          <w:noProof/>
        </w:rPr>
        <w:drawing>
          <wp:inline distT="0" distB="0" distL="0" distR="0" wp14:anchorId="6531A76A" wp14:editId="3CF07848">
            <wp:extent cx="3864305" cy="2762284"/>
            <wp:effectExtent l="0" t="0" r="3175" b="0"/>
            <wp:docPr id="3" name="Bild 3" descr="Ein Bild, das Entwurf, Zeichnung, Kunst, Kunststü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Ein Bild, das Entwurf, Zeichnung, Kunst, Kunststück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8467" cy="2765259"/>
                    </a:xfrm>
                    <a:prstGeom prst="rect">
                      <a:avLst/>
                    </a:prstGeom>
                    <a:noFill/>
                    <a:ln>
                      <a:noFill/>
                    </a:ln>
                  </pic:spPr>
                </pic:pic>
              </a:graphicData>
            </a:graphic>
          </wp:inline>
        </w:drawing>
      </w:r>
    </w:p>
    <w:p w14:paraId="483686DD" w14:textId="46BD28A3" w:rsidR="008D6FED" w:rsidRDefault="008D6FED">
      <w:pPr>
        <w:spacing w:after="0" w:line="240" w:lineRule="auto"/>
        <w:rPr>
          <w:rFonts w:ascii="Calibri" w:eastAsia="MS Gothic" w:hAnsi="Calibri" w:cs="Calibri"/>
          <w:b/>
          <w:bCs/>
          <w:color w:val="365F91"/>
          <w:sz w:val="32"/>
          <w:szCs w:val="32"/>
        </w:rPr>
      </w:pPr>
      <w:r>
        <w:rPr>
          <w:rFonts w:cs="Calibri"/>
          <w:szCs w:val="32"/>
        </w:rPr>
        <w:br w:type="page"/>
      </w:r>
    </w:p>
    <w:p w14:paraId="474294F6" w14:textId="21BADA5C" w:rsidR="00997A1F" w:rsidRPr="00686FCE" w:rsidRDefault="00E96527" w:rsidP="00F2773C">
      <w:pPr>
        <w:pStyle w:val="berschrift1"/>
        <w:rPr>
          <w:rFonts w:cs="Calibri"/>
          <w:szCs w:val="32"/>
        </w:rPr>
      </w:pPr>
      <w:bookmarkStart w:id="32" w:name="_Toc146699764"/>
      <w:r>
        <w:rPr>
          <w:rFonts w:cs="Calibri"/>
          <w:szCs w:val="32"/>
        </w:rPr>
        <w:lastRenderedPageBreak/>
        <w:t>Software-</w:t>
      </w:r>
      <w:r w:rsidR="00B53E74" w:rsidRPr="00686FCE">
        <w:rPr>
          <w:rFonts w:cs="Calibri"/>
          <w:szCs w:val="32"/>
        </w:rPr>
        <w:t>Design</w:t>
      </w:r>
      <w:bookmarkEnd w:id="32"/>
      <w:r w:rsidR="00B53E74" w:rsidRPr="00686FCE">
        <w:rPr>
          <w:rFonts w:cs="Calibri"/>
          <w:szCs w:val="32"/>
        </w:rPr>
        <w:t xml:space="preserve"> </w:t>
      </w:r>
    </w:p>
    <w:p w14:paraId="432CC614" w14:textId="77777777" w:rsidR="007C1692" w:rsidRDefault="004463A1" w:rsidP="004463A1">
      <w:pPr>
        <w:pStyle w:val="Template"/>
        <w:rPr>
          <w:rFonts w:ascii="Calibri" w:hAnsi="Calibri" w:cs="Calibri"/>
          <w:lang w:val="de-DE"/>
        </w:rPr>
      </w:pPr>
      <w:r w:rsidRPr="0055439B">
        <w:rPr>
          <w:rFonts w:ascii="Calibri" w:hAnsi="Calibri" w:cs="Calibri"/>
          <w:lang w:val="de-DE"/>
        </w:rPr>
        <w:t>Strukturen, Verhalten und Bezeichner im Cod</w:t>
      </w:r>
      <w:r w:rsidR="00B46CD3" w:rsidRPr="0055439B">
        <w:rPr>
          <w:rFonts w:ascii="Calibri" w:hAnsi="Calibri" w:cs="Calibri"/>
          <w:lang w:val="de-DE"/>
        </w:rPr>
        <w:t>e müssen mit dem</w:t>
      </w:r>
      <w:r w:rsidRPr="0055439B">
        <w:rPr>
          <w:rFonts w:ascii="Calibri" w:hAnsi="Calibri" w:cs="Calibri"/>
          <w:lang w:val="de-DE"/>
        </w:rPr>
        <w:t xml:space="preserve"> Modell übereinstimmen. </w:t>
      </w:r>
      <w:r w:rsidR="00B53E74" w:rsidRPr="0055439B">
        <w:rPr>
          <w:rFonts w:ascii="Calibri" w:hAnsi="Calibri" w:cs="Calibri"/>
          <w:lang w:val="de-DE"/>
        </w:rPr>
        <w:t>Daher ist ein wohlüberlegtes Design wichtig.</w:t>
      </w:r>
      <w:r w:rsidR="007C1692">
        <w:rPr>
          <w:rFonts w:ascii="Calibri" w:hAnsi="Calibri" w:cs="Calibri"/>
          <w:lang w:val="de-DE"/>
        </w:rPr>
        <w:t xml:space="preserve"> </w:t>
      </w:r>
    </w:p>
    <w:p w14:paraId="605979B5" w14:textId="3412755A" w:rsidR="00997A1F" w:rsidRPr="0055439B" w:rsidRDefault="007C1692" w:rsidP="004463A1">
      <w:pPr>
        <w:pStyle w:val="Template"/>
        <w:rPr>
          <w:rFonts w:ascii="Calibri" w:hAnsi="Calibri" w:cs="Calibri"/>
          <w:lang w:val="de-DE"/>
        </w:rPr>
      </w:pPr>
      <w:r w:rsidRPr="0055439B">
        <w:rPr>
          <w:rFonts w:ascii="Calibri" w:hAnsi="Calibri" w:cs="Calibri"/>
          <w:lang w:val="de-DE"/>
        </w:rPr>
        <w:t>Anmerkung: Die Implementierung MUSS zu Ihrem Design-Modell konsistent sein.</w:t>
      </w:r>
    </w:p>
    <w:p w14:paraId="639EF483" w14:textId="3C315872" w:rsidR="00997A1F" w:rsidRPr="0055439B" w:rsidRDefault="00672A2B" w:rsidP="00A20F77">
      <w:pPr>
        <w:pStyle w:val="berschrift2"/>
        <w:ind w:left="578" w:hanging="578"/>
        <w:rPr>
          <w:rFonts w:cs="Calibri"/>
          <w:color w:val="000000"/>
        </w:rPr>
      </w:pPr>
      <w:bookmarkStart w:id="33" w:name="_TOC2076"/>
      <w:bookmarkStart w:id="34" w:name="_Toc146699765"/>
      <w:bookmarkEnd w:id="33"/>
      <w:r>
        <w:rPr>
          <w:rFonts w:cs="Calibri"/>
        </w:rPr>
        <w:t>Software</w:t>
      </w:r>
      <w:r w:rsidR="00B53E74" w:rsidRPr="0055439B">
        <w:rPr>
          <w:rFonts w:cs="Calibri"/>
        </w:rPr>
        <w:t xml:space="preserve"> Architektur</w:t>
      </w:r>
      <w:bookmarkEnd w:id="34"/>
    </w:p>
    <w:p w14:paraId="641724AC" w14:textId="6359FB89" w:rsidR="00997A1F" w:rsidRPr="0055439B"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Erstell</w:t>
      </w:r>
      <w:r w:rsidR="00191F67" w:rsidRPr="0055439B">
        <w:rPr>
          <w:rFonts w:ascii="Calibri" w:hAnsi="Calibri" w:cs="Calibri"/>
          <w:lang w:val="de-DE"/>
        </w:rPr>
        <w:t>en</w:t>
      </w:r>
      <w:r w:rsidRPr="0055439B">
        <w:rPr>
          <w:rFonts w:ascii="Calibri" w:hAnsi="Calibri" w:cs="Calibri"/>
          <w:lang w:val="de-DE"/>
        </w:rPr>
        <w:t xml:space="preserve"> </w:t>
      </w:r>
      <w:r w:rsidR="008560EB" w:rsidRPr="0055439B">
        <w:rPr>
          <w:rFonts w:ascii="Calibri" w:hAnsi="Calibri" w:cs="Calibri"/>
          <w:lang w:val="de-DE"/>
        </w:rPr>
        <w:t>S</w:t>
      </w:r>
      <w:r w:rsidR="004463A1" w:rsidRPr="0055439B">
        <w:rPr>
          <w:rFonts w:ascii="Calibri" w:hAnsi="Calibri" w:cs="Calibri"/>
          <w:lang w:val="de-DE"/>
        </w:rPr>
        <w:t xml:space="preserve">ie eine </w:t>
      </w:r>
      <w:r w:rsidRPr="0055439B">
        <w:rPr>
          <w:rFonts w:ascii="Calibri" w:hAnsi="Calibri" w:cs="Calibri"/>
          <w:lang w:val="de-DE"/>
        </w:rPr>
        <w:t>Architektur</w:t>
      </w:r>
      <w:r w:rsidR="00E51B2A" w:rsidRPr="0055439B">
        <w:rPr>
          <w:rFonts w:ascii="Calibri" w:hAnsi="Calibri" w:cs="Calibri"/>
          <w:lang w:val="de-DE"/>
        </w:rPr>
        <w:t xml:space="preserve"> für Ihre Software</w:t>
      </w:r>
      <w:r w:rsidR="0030422A" w:rsidRPr="0055439B">
        <w:rPr>
          <w:rFonts w:ascii="Calibri" w:hAnsi="Calibri" w:cs="Calibri"/>
          <w:lang w:val="de-DE"/>
        </w:rPr>
        <w:t xml:space="preserve">. Geben </w:t>
      </w:r>
      <w:r w:rsidR="008560EB" w:rsidRPr="0055439B">
        <w:rPr>
          <w:rFonts w:ascii="Calibri" w:hAnsi="Calibri" w:cs="Calibri"/>
          <w:lang w:val="de-DE"/>
        </w:rPr>
        <w:t>S</w:t>
      </w:r>
      <w:r w:rsidRPr="0055439B">
        <w:rPr>
          <w:rFonts w:ascii="Calibri" w:hAnsi="Calibri" w:cs="Calibri"/>
          <w:lang w:val="de-DE"/>
        </w:rPr>
        <w:t xml:space="preserve">ie eine kurze Beschreibung </w:t>
      </w:r>
      <w:r w:rsidR="007C1692">
        <w:rPr>
          <w:rFonts w:ascii="Calibri" w:hAnsi="Calibri" w:cs="Calibri"/>
          <w:lang w:val="de-DE"/>
        </w:rPr>
        <w:t>der</w:t>
      </w:r>
      <w:r w:rsidRPr="0055439B">
        <w:rPr>
          <w:rFonts w:ascii="Calibri" w:hAnsi="Calibri" w:cs="Calibri"/>
          <w:lang w:val="de-DE"/>
        </w:rPr>
        <w:t xml:space="preserve"> Komponenten und Schnittstellen</w:t>
      </w:r>
      <w:r w:rsidR="00E51B2A" w:rsidRPr="0055439B">
        <w:rPr>
          <w:rFonts w:ascii="Calibri" w:hAnsi="Calibri" w:cs="Calibri"/>
          <w:lang w:val="de-DE"/>
        </w:rPr>
        <w:t xml:space="preserve"> an</w:t>
      </w:r>
      <w:r w:rsidRPr="0055439B">
        <w:rPr>
          <w:rFonts w:ascii="Calibri" w:hAnsi="Calibri" w:cs="Calibri"/>
          <w:lang w:val="de-DE"/>
        </w:rPr>
        <w:t>.</w:t>
      </w:r>
      <w:r w:rsidR="00B46CD3" w:rsidRPr="0055439B">
        <w:rPr>
          <w:rFonts w:ascii="Calibri" w:hAnsi="Calibri" w:cs="Calibri"/>
          <w:lang w:val="de-DE"/>
        </w:rPr>
        <w:t xml:space="preserve"> Dokumentieren </w:t>
      </w:r>
      <w:r w:rsidR="008560EB" w:rsidRPr="0055439B">
        <w:rPr>
          <w:rFonts w:ascii="Calibri" w:hAnsi="Calibri" w:cs="Calibri"/>
          <w:lang w:val="de-DE"/>
        </w:rPr>
        <w:t>S</w:t>
      </w:r>
      <w:r w:rsidR="00E51B2A" w:rsidRPr="0055439B">
        <w:rPr>
          <w:rFonts w:ascii="Calibri" w:hAnsi="Calibri" w:cs="Calibri"/>
          <w:lang w:val="de-DE"/>
        </w:rPr>
        <w:t>ie hier wichtige technische Entscheidungen.</w:t>
      </w:r>
      <w:r w:rsidR="00CB1647" w:rsidRPr="0055439B">
        <w:rPr>
          <w:rFonts w:ascii="Calibri" w:hAnsi="Calibri" w:cs="Calibri"/>
          <w:lang w:val="de-DE"/>
        </w:rPr>
        <w:t xml:space="preserve"> </w:t>
      </w:r>
      <w:r w:rsidR="0089597E" w:rsidRPr="0055439B">
        <w:rPr>
          <w:rFonts w:ascii="Calibri" w:hAnsi="Calibri" w:cs="Calibri"/>
          <w:lang w:val="de-DE"/>
        </w:rPr>
        <w:t>Welche Patterns</w:t>
      </w:r>
      <w:r w:rsidR="00CB1647" w:rsidRPr="0055439B">
        <w:rPr>
          <w:rFonts w:ascii="Calibri" w:hAnsi="Calibri" w:cs="Calibri"/>
          <w:lang w:val="de-DE"/>
        </w:rPr>
        <w:t xml:space="preserve"> werden gegebenenfalls verwendet? Wie erfolgt die interne Kommunikation?</w:t>
      </w:r>
    </w:p>
    <w:p w14:paraId="66E6C794" w14:textId="72622C34" w:rsidR="00997A1F" w:rsidRPr="0055439B" w:rsidRDefault="00672A2B" w:rsidP="0036082E">
      <w:pPr>
        <w:pStyle w:val="berschrift2"/>
        <w:rPr>
          <w:rFonts w:cs="Calibri"/>
          <w:color w:val="000000"/>
          <w:sz w:val="24"/>
        </w:rPr>
      </w:pPr>
      <w:bookmarkStart w:id="35" w:name="_Toc146699766"/>
      <w:r>
        <w:rPr>
          <w:rFonts w:cs="Calibri"/>
        </w:rPr>
        <w:t>Software Struktur</w:t>
      </w:r>
      <w:bookmarkEnd w:id="35"/>
    </w:p>
    <w:p w14:paraId="3E836496" w14:textId="30779574" w:rsidR="00997A1F" w:rsidRPr="0055439B" w:rsidRDefault="00672A2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Der nächste Schritt ist die Verfeinerung der Architektur. Zeigen Sie die Struktur ihrer Software-Komponenten</w:t>
      </w:r>
      <w:r w:rsidR="00E51B2A" w:rsidRPr="0055439B">
        <w:rPr>
          <w:rFonts w:ascii="Calibri" w:hAnsi="Calibri" w:cs="Calibri"/>
          <w:lang w:val="de-DE"/>
        </w:rPr>
        <w:t xml:space="preserve"> und</w:t>
      </w:r>
      <w:r w:rsidR="00B46CD3" w:rsidRPr="0055439B">
        <w:rPr>
          <w:rFonts w:ascii="Calibri" w:hAnsi="Calibri" w:cs="Calibri"/>
          <w:lang w:val="de-DE"/>
        </w:rPr>
        <w:t xml:space="preserve"> dokumentieren </w:t>
      </w:r>
      <w:r w:rsidR="008560EB" w:rsidRPr="0055439B">
        <w:rPr>
          <w:rFonts w:ascii="Calibri" w:hAnsi="Calibri" w:cs="Calibri"/>
          <w:lang w:val="de-DE"/>
        </w:rPr>
        <w:t>S</w:t>
      </w:r>
      <w:r w:rsidR="00E51B2A" w:rsidRPr="0055439B">
        <w:rPr>
          <w:rFonts w:ascii="Calibri" w:hAnsi="Calibri" w:cs="Calibri"/>
          <w:lang w:val="de-DE"/>
        </w:rPr>
        <w:t xml:space="preserve">ie </w:t>
      </w:r>
      <w:r>
        <w:rPr>
          <w:rFonts w:ascii="Calibri" w:hAnsi="Calibri" w:cs="Calibri"/>
          <w:lang w:val="de-DE"/>
        </w:rPr>
        <w:t>sie</w:t>
      </w:r>
      <w:r w:rsidR="00E51B2A" w:rsidRPr="0055439B">
        <w:rPr>
          <w:rFonts w:ascii="Calibri" w:hAnsi="Calibri" w:cs="Calibri"/>
          <w:lang w:val="de-DE"/>
        </w:rPr>
        <w:t xml:space="preserve"> </w:t>
      </w:r>
      <w:r w:rsidR="00B53E74" w:rsidRPr="0055439B">
        <w:rPr>
          <w:rFonts w:ascii="Calibri" w:hAnsi="Calibri" w:cs="Calibri"/>
          <w:lang w:val="de-DE"/>
        </w:rPr>
        <w:t>mit Hilfe von UML Klassendiagrammen</w:t>
      </w:r>
      <w:r w:rsidR="0010551F">
        <w:rPr>
          <w:rFonts w:ascii="Calibri" w:hAnsi="Calibri" w:cs="Calibri"/>
          <w:lang w:val="de-DE"/>
        </w:rPr>
        <w:t>,</w:t>
      </w:r>
      <w:r w:rsidR="00B53E74" w:rsidRPr="0055439B">
        <w:rPr>
          <w:rFonts w:ascii="Calibri" w:hAnsi="Calibri" w:cs="Calibri"/>
          <w:lang w:val="de-DE"/>
        </w:rPr>
        <w:t xml:space="preserve"> unter Beachtung der Designprinzipien.</w:t>
      </w:r>
      <w:r w:rsidR="00E51B2A" w:rsidRPr="0055439B">
        <w:rPr>
          <w:rFonts w:ascii="Calibri" w:hAnsi="Calibri" w:cs="Calibri"/>
          <w:lang w:val="de-DE"/>
        </w:rPr>
        <w:t xml:space="preserve"> Die Modelle können mit Hilfe eines UML-Tools erstellt werden. Hier ist dann ein Übersichtsbild einzufügen.</w:t>
      </w:r>
    </w:p>
    <w:p w14:paraId="51B6B6F1" w14:textId="2A90BB15" w:rsidR="00997A1F" w:rsidRPr="0055439B" w:rsidRDefault="00247FB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Ergänzen</w:t>
      </w:r>
      <w:r w:rsidR="00B46CD3" w:rsidRPr="0055439B">
        <w:rPr>
          <w:rFonts w:ascii="Calibri" w:hAnsi="Calibri" w:cs="Calibri"/>
          <w:lang w:val="de-DE"/>
        </w:rPr>
        <w:t xml:space="preserve"> </w:t>
      </w:r>
      <w:r w:rsidR="008560EB" w:rsidRPr="0055439B">
        <w:rPr>
          <w:rFonts w:ascii="Calibri" w:hAnsi="Calibri" w:cs="Calibri"/>
          <w:lang w:val="de-DE"/>
        </w:rPr>
        <w:t>S</w:t>
      </w:r>
      <w:r w:rsidR="00E51B2A" w:rsidRPr="0055439B">
        <w:rPr>
          <w:rFonts w:ascii="Calibri" w:hAnsi="Calibri" w:cs="Calibri"/>
          <w:lang w:val="de-DE"/>
        </w:rPr>
        <w:t xml:space="preserve">ie </w:t>
      </w:r>
      <w:r>
        <w:rPr>
          <w:rFonts w:ascii="Calibri" w:hAnsi="Calibri" w:cs="Calibri"/>
          <w:lang w:val="de-DE"/>
        </w:rPr>
        <w:t xml:space="preserve">jeweils </w:t>
      </w:r>
      <w:r w:rsidR="00E51B2A" w:rsidRPr="0055439B">
        <w:rPr>
          <w:rFonts w:ascii="Calibri" w:hAnsi="Calibri" w:cs="Calibri"/>
          <w:lang w:val="de-DE"/>
        </w:rPr>
        <w:t>eine k</w:t>
      </w:r>
      <w:r w:rsidR="00B53E74" w:rsidRPr="0055439B">
        <w:rPr>
          <w:rFonts w:ascii="Calibri" w:hAnsi="Calibri" w:cs="Calibri"/>
          <w:lang w:val="de-DE"/>
        </w:rPr>
        <w:t xml:space="preserve">urze textuelle Beschreibung </w:t>
      </w:r>
      <w:r w:rsidR="00672A2B">
        <w:rPr>
          <w:rFonts w:ascii="Calibri" w:hAnsi="Calibri" w:cs="Calibri"/>
          <w:lang w:val="de-DE"/>
        </w:rPr>
        <w:t xml:space="preserve">ihrer Komponenten </w:t>
      </w:r>
      <w:r>
        <w:rPr>
          <w:rFonts w:ascii="Calibri" w:hAnsi="Calibri" w:cs="Calibri"/>
          <w:lang w:val="de-DE"/>
        </w:rPr>
        <w:t>mit</w:t>
      </w:r>
      <w:r w:rsidR="00672A2B">
        <w:rPr>
          <w:rFonts w:ascii="Calibri" w:hAnsi="Calibri" w:cs="Calibri"/>
          <w:lang w:val="de-DE"/>
        </w:rPr>
        <w:t xml:space="preserve"> </w:t>
      </w:r>
      <w:r w:rsidR="007A23B3" w:rsidRPr="007A23B3">
        <w:rPr>
          <w:rFonts w:ascii="Calibri" w:hAnsi="Calibri" w:cs="Calibri"/>
          <w:lang w:val="de-DE"/>
        </w:rPr>
        <w:t>Erläuterungen der Zuständigkeiten (Responsibility)</w:t>
      </w:r>
      <w:r w:rsidR="00672A2B" w:rsidRPr="007A23B3">
        <w:rPr>
          <w:rFonts w:ascii="Calibri" w:hAnsi="Calibri" w:cs="Calibri"/>
          <w:lang w:val="de-DE"/>
        </w:rPr>
        <w:t>,</w:t>
      </w:r>
      <w:r w:rsidR="007A23B3">
        <w:rPr>
          <w:rFonts w:ascii="Calibri" w:hAnsi="Calibri" w:cs="Calibri"/>
          <w:lang w:val="de-DE"/>
        </w:rPr>
        <w:t xml:space="preserve"> Schnittstellen</w:t>
      </w:r>
      <w:r w:rsidR="00672A2B">
        <w:rPr>
          <w:rFonts w:ascii="Calibri" w:hAnsi="Calibri" w:cs="Calibri"/>
          <w:lang w:val="de-DE"/>
        </w:rPr>
        <w:t xml:space="preserve"> usw.</w:t>
      </w:r>
    </w:p>
    <w:p w14:paraId="69951D54" w14:textId="77777777" w:rsidR="00997A1F" w:rsidRPr="0055439B" w:rsidRDefault="00B53E74" w:rsidP="0036082E">
      <w:pPr>
        <w:pStyle w:val="berschrift2"/>
        <w:rPr>
          <w:rFonts w:cs="Calibri"/>
          <w:color w:val="000000"/>
          <w:sz w:val="24"/>
        </w:rPr>
      </w:pPr>
      <w:bookmarkStart w:id="36" w:name="_TOC2556"/>
      <w:bookmarkEnd w:id="36"/>
      <w:r w:rsidRPr="0055439B">
        <w:rPr>
          <w:rFonts w:cs="Calibri"/>
          <w:sz w:val="24"/>
        </w:rPr>
        <w:t xml:space="preserve"> </w:t>
      </w:r>
      <w:bookmarkStart w:id="37" w:name="_Toc146699767"/>
      <w:r w:rsidRPr="0055439B">
        <w:rPr>
          <w:rFonts w:cs="Calibri"/>
        </w:rPr>
        <w:t>Verhaltensmodell</w:t>
      </w:r>
      <w:r w:rsidR="00E51B2A" w:rsidRPr="0055439B">
        <w:rPr>
          <w:rFonts w:cs="Calibri"/>
        </w:rPr>
        <w:t>ierung</w:t>
      </w:r>
      <w:bookmarkEnd w:id="37"/>
    </w:p>
    <w:p w14:paraId="1893214B" w14:textId="395B4E4C" w:rsidR="00997A1F" w:rsidRPr="0055439B" w:rsidRDefault="00E51B2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Ihre Software muss zur Bearbeitung der Aufgaben ein V</w:t>
      </w:r>
      <w:r w:rsidR="00B46CD3" w:rsidRPr="0055439B">
        <w:rPr>
          <w:rFonts w:ascii="Calibri" w:hAnsi="Calibri" w:cs="Calibri"/>
          <w:lang w:val="de-DE"/>
        </w:rPr>
        <w:t>erhalten aufweisen</w:t>
      </w:r>
      <w:r w:rsidR="00710E8A">
        <w:rPr>
          <w:rFonts w:ascii="Calibri" w:hAnsi="Calibri" w:cs="Calibri"/>
          <w:lang w:val="de-DE"/>
        </w:rPr>
        <w:t>/abbilden</w:t>
      </w:r>
      <w:r w:rsidR="00B46CD3" w:rsidRPr="0055439B">
        <w:rPr>
          <w:rFonts w:ascii="Calibri" w:hAnsi="Calibri" w:cs="Calibri"/>
          <w:lang w:val="de-DE"/>
        </w:rPr>
        <w:t xml:space="preserve">. Überlegen </w:t>
      </w:r>
      <w:r w:rsidR="008560EB" w:rsidRPr="0055439B">
        <w:rPr>
          <w:rFonts w:ascii="Calibri" w:hAnsi="Calibri" w:cs="Calibri"/>
          <w:lang w:val="de-DE"/>
        </w:rPr>
        <w:t>S</w:t>
      </w:r>
      <w:r w:rsidRPr="0055439B">
        <w:rPr>
          <w:rFonts w:ascii="Calibri" w:hAnsi="Calibri" w:cs="Calibri"/>
          <w:lang w:val="de-DE"/>
        </w:rPr>
        <w:t>ie sich dieses Verhalten auf Basis der</w:t>
      </w:r>
      <w:r w:rsidR="00B46CD3" w:rsidRPr="0055439B">
        <w:rPr>
          <w:rFonts w:ascii="Calibri" w:hAnsi="Calibri" w:cs="Calibri"/>
          <w:lang w:val="de-DE"/>
        </w:rPr>
        <w:t xml:space="preserve"> Anforderungen und modellieren </w:t>
      </w:r>
      <w:r w:rsidR="008560EB" w:rsidRPr="0055439B">
        <w:rPr>
          <w:rFonts w:ascii="Calibri" w:hAnsi="Calibri" w:cs="Calibri"/>
          <w:lang w:val="de-DE"/>
        </w:rPr>
        <w:t>S</w:t>
      </w:r>
      <w:r w:rsidRPr="0055439B">
        <w:rPr>
          <w:rFonts w:ascii="Calibri" w:hAnsi="Calibri" w:cs="Calibri"/>
          <w:lang w:val="de-DE"/>
        </w:rPr>
        <w:t>ie das Verhalten unter Verwendung von Verhaltensdiagrammen</w:t>
      </w:r>
      <w:r w:rsidR="005D2888" w:rsidRPr="0055439B">
        <w:rPr>
          <w:rFonts w:ascii="Calibri" w:hAnsi="Calibri" w:cs="Calibri"/>
          <w:lang w:val="de-DE"/>
        </w:rPr>
        <w:t xml:space="preserve"> aus den Vorlesungen</w:t>
      </w:r>
      <w:r w:rsidRPr="0055439B">
        <w:rPr>
          <w:rFonts w:ascii="Calibri" w:hAnsi="Calibri" w:cs="Calibri"/>
          <w:lang w:val="de-DE"/>
        </w:rPr>
        <w:t xml:space="preserve">. </w:t>
      </w:r>
    </w:p>
    <w:p w14:paraId="0E0369BF" w14:textId="5B286B4D" w:rsidR="002907B8" w:rsidRDefault="002907B8">
      <w:pPr>
        <w:spacing w:after="0" w:line="240" w:lineRule="auto"/>
        <w:rPr>
          <w:rFonts w:ascii="Calibri" w:eastAsia="MS Gothic" w:hAnsi="Calibri" w:cs="Calibri"/>
          <w:b/>
          <w:bCs/>
          <w:color w:val="365F91"/>
          <w:sz w:val="32"/>
          <w:szCs w:val="32"/>
        </w:rPr>
      </w:pPr>
      <w:bookmarkStart w:id="38" w:name="_TOC2770"/>
      <w:bookmarkEnd w:id="38"/>
      <w:r>
        <w:rPr>
          <w:rFonts w:cs="Calibri"/>
          <w:sz w:val="32"/>
          <w:szCs w:val="32"/>
        </w:rPr>
        <w:br w:type="page"/>
      </w:r>
    </w:p>
    <w:p w14:paraId="5F7104CC" w14:textId="6E47AFB4" w:rsidR="00997A1F" w:rsidRPr="002907B8" w:rsidRDefault="00B53E74" w:rsidP="0036082E">
      <w:pPr>
        <w:pStyle w:val="berschrift1"/>
        <w:rPr>
          <w:rFonts w:cs="Calibri"/>
          <w:color w:val="000000"/>
          <w:szCs w:val="32"/>
        </w:rPr>
      </w:pPr>
      <w:bookmarkStart w:id="39" w:name="_Toc146699768"/>
      <w:r w:rsidRPr="002907B8">
        <w:rPr>
          <w:rFonts w:cs="Calibri"/>
          <w:szCs w:val="32"/>
        </w:rPr>
        <w:lastRenderedPageBreak/>
        <w:t>Implementierung</w:t>
      </w:r>
      <w:r w:rsidR="00247FB2">
        <w:rPr>
          <w:rFonts w:cs="Calibri"/>
          <w:szCs w:val="32"/>
        </w:rPr>
        <w:t>: Besonderheiten</w:t>
      </w:r>
      <w:bookmarkEnd w:id="39"/>
    </w:p>
    <w:p w14:paraId="0DD1FC0D" w14:textId="0D65CEED" w:rsidR="00997A1F" w:rsidRPr="0055439B" w:rsidRDefault="009612E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Anmerkung: Nur w</w:t>
      </w:r>
      <w:r w:rsidR="00B53E74" w:rsidRPr="0055439B">
        <w:rPr>
          <w:rFonts w:ascii="Calibri" w:hAnsi="Calibri" w:cs="Calibri"/>
          <w:lang w:val="de-DE"/>
        </w:rPr>
        <w:t xml:space="preserve">ichtige Implementierungsdetails sollen hier erklärt werden. Code-Beispiele (snippets) können hier aufgelistet werden, um der Erklärung zu dienen. </w:t>
      </w:r>
    </w:p>
    <w:p w14:paraId="4BBF2E74" w14:textId="0F291C00" w:rsidR="00997A1F" w:rsidRPr="0055439B"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Anmerkung: Bitte </w:t>
      </w:r>
      <w:r w:rsidR="00592354" w:rsidRPr="0055439B">
        <w:rPr>
          <w:rFonts w:ascii="Calibri" w:hAnsi="Calibri" w:cs="Calibri"/>
          <w:lang w:val="de-DE"/>
        </w:rPr>
        <w:t>KEINE ganzen Programme</w:t>
      </w:r>
      <w:r w:rsidRPr="0055439B">
        <w:rPr>
          <w:rFonts w:ascii="Calibri" w:hAnsi="Calibri" w:cs="Calibri"/>
          <w:lang w:val="de-DE"/>
        </w:rPr>
        <w:t xml:space="preserve"> hierhin kopieren!</w:t>
      </w:r>
    </w:p>
    <w:p w14:paraId="49F7C125" w14:textId="77777777" w:rsidR="002907B8" w:rsidRDefault="002907B8">
      <w:pPr>
        <w:spacing w:after="0" w:line="240" w:lineRule="auto"/>
        <w:rPr>
          <w:rFonts w:ascii="Calibri" w:eastAsia="MS Gothic" w:hAnsi="Calibri" w:cs="Calibri"/>
          <w:b/>
          <w:bCs/>
          <w:color w:val="365F91"/>
          <w:sz w:val="28"/>
          <w:szCs w:val="32"/>
        </w:rPr>
      </w:pPr>
      <w:bookmarkStart w:id="40" w:name="_TOC3004"/>
      <w:bookmarkStart w:id="41" w:name="_TOC3068"/>
      <w:bookmarkEnd w:id="40"/>
      <w:bookmarkEnd w:id="41"/>
      <w:r>
        <w:rPr>
          <w:rFonts w:cs="Calibri"/>
          <w:szCs w:val="32"/>
        </w:rPr>
        <w:br w:type="page"/>
      </w:r>
    </w:p>
    <w:p w14:paraId="0065E6AB" w14:textId="480A04A2" w:rsidR="00997A1F" w:rsidRPr="00686FCE" w:rsidRDefault="00B53E74" w:rsidP="00CB1647">
      <w:pPr>
        <w:pStyle w:val="berschrift1"/>
        <w:rPr>
          <w:rFonts w:cs="Calibri"/>
          <w:color w:val="000000"/>
          <w:szCs w:val="32"/>
        </w:rPr>
      </w:pPr>
      <w:r w:rsidRPr="00686FCE">
        <w:rPr>
          <w:rFonts w:cs="Calibri"/>
          <w:szCs w:val="32"/>
        </w:rPr>
        <w:lastRenderedPageBreak/>
        <w:t xml:space="preserve"> </w:t>
      </w:r>
      <w:bookmarkStart w:id="42" w:name="_TOC3127"/>
      <w:bookmarkStart w:id="43" w:name="_TOC3250"/>
      <w:bookmarkStart w:id="44" w:name="_Toc146699769"/>
      <w:bookmarkEnd w:id="42"/>
      <w:bookmarkEnd w:id="43"/>
      <w:r w:rsidR="00365CDE">
        <w:rPr>
          <w:rFonts w:cs="Calibri"/>
          <w:szCs w:val="32"/>
        </w:rPr>
        <w:t>Qualitätssicherung</w:t>
      </w:r>
      <w:bookmarkEnd w:id="44"/>
    </w:p>
    <w:p w14:paraId="604EEF62" w14:textId="152658E5" w:rsidR="00997A1F" w:rsidRPr="0055439B" w:rsidRDefault="00E51B2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Machen </w:t>
      </w:r>
      <w:r w:rsidR="00715DDE" w:rsidRPr="0055439B">
        <w:rPr>
          <w:rFonts w:ascii="Calibri" w:hAnsi="Calibri" w:cs="Calibri"/>
          <w:lang w:val="de-DE"/>
        </w:rPr>
        <w:t>S</w:t>
      </w:r>
      <w:r w:rsidRPr="0055439B">
        <w:rPr>
          <w:rFonts w:ascii="Calibri" w:hAnsi="Calibri" w:cs="Calibri"/>
          <w:lang w:val="de-DE"/>
        </w:rPr>
        <w:t xml:space="preserve">ie sich auf Basis </w:t>
      </w:r>
      <w:r w:rsidR="00BB1171" w:rsidRPr="0055439B">
        <w:rPr>
          <w:rFonts w:ascii="Calibri" w:hAnsi="Calibri" w:cs="Calibri"/>
          <w:lang w:val="de-DE"/>
        </w:rPr>
        <w:t>I</w:t>
      </w:r>
      <w:r w:rsidRPr="0055439B">
        <w:rPr>
          <w:rFonts w:ascii="Calibri" w:hAnsi="Calibri" w:cs="Calibri"/>
          <w:lang w:val="de-DE"/>
        </w:rPr>
        <w:t xml:space="preserve">hrer Überlegungen zur Qualitätssicherung Gedanken darüber, wie </w:t>
      </w:r>
      <w:r w:rsidR="00715DDE" w:rsidRPr="0055439B">
        <w:rPr>
          <w:rFonts w:ascii="Calibri" w:hAnsi="Calibri" w:cs="Calibri"/>
          <w:lang w:val="de-DE"/>
        </w:rPr>
        <w:t>S</w:t>
      </w:r>
      <w:r w:rsidRPr="0055439B">
        <w:rPr>
          <w:rFonts w:ascii="Calibri" w:hAnsi="Calibri" w:cs="Calibri"/>
          <w:lang w:val="de-DE"/>
        </w:rPr>
        <w:t xml:space="preserve">ie die Erfüllung der Anforderungen </w:t>
      </w:r>
      <w:r w:rsidR="00B46CD3" w:rsidRPr="0055439B">
        <w:rPr>
          <w:rFonts w:ascii="Calibri" w:hAnsi="Calibri" w:cs="Calibri"/>
          <w:lang w:val="de-DE"/>
        </w:rPr>
        <w:t xml:space="preserve">möglichst </w:t>
      </w:r>
      <w:r w:rsidRPr="0055439B">
        <w:rPr>
          <w:rFonts w:ascii="Calibri" w:hAnsi="Calibri" w:cs="Calibri"/>
          <w:lang w:val="de-DE"/>
        </w:rPr>
        <w:t xml:space="preserve">automatisiert im Rahmen von </w:t>
      </w:r>
      <w:r w:rsidR="00DF61A9" w:rsidRPr="0055439B">
        <w:rPr>
          <w:rFonts w:ascii="Calibri" w:hAnsi="Calibri" w:cs="Calibri"/>
          <w:lang w:val="de-DE"/>
        </w:rPr>
        <w:t>Teststufen (</w:t>
      </w:r>
      <w:r w:rsidR="00B53E74" w:rsidRPr="0055439B">
        <w:rPr>
          <w:rFonts w:ascii="Calibri" w:hAnsi="Calibri" w:cs="Calibri"/>
          <w:lang w:val="de-DE"/>
        </w:rPr>
        <w:t>Unit-Test, Komponententest, Integration</w:t>
      </w:r>
      <w:r w:rsidRPr="0055439B">
        <w:rPr>
          <w:rFonts w:ascii="Calibri" w:hAnsi="Calibri" w:cs="Calibri"/>
          <w:lang w:val="de-DE"/>
        </w:rPr>
        <w:t>s</w:t>
      </w:r>
      <w:r w:rsidR="00B53E74" w:rsidRPr="0055439B">
        <w:rPr>
          <w:rFonts w:ascii="Calibri" w:hAnsi="Calibri" w:cs="Calibri"/>
          <w:lang w:val="de-DE"/>
        </w:rPr>
        <w:t>test, Systemtest, Regressionstest und Abnahmetest</w:t>
      </w:r>
      <w:r w:rsidR="00DF61A9" w:rsidRPr="0055439B">
        <w:rPr>
          <w:rFonts w:ascii="Calibri" w:hAnsi="Calibri" w:cs="Calibri"/>
          <w:lang w:val="de-DE"/>
        </w:rPr>
        <w:t>)</w:t>
      </w:r>
      <w:r w:rsidRPr="0055439B">
        <w:rPr>
          <w:rFonts w:ascii="Calibri" w:hAnsi="Calibri" w:cs="Calibri"/>
          <w:lang w:val="de-DE"/>
        </w:rPr>
        <w:t xml:space="preserve"> überprüfen werden</w:t>
      </w:r>
      <w:r w:rsidR="002010CD" w:rsidRPr="0055439B">
        <w:rPr>
          <w:rFonts w:ascii="Calibri" w:hAnsi="Calibri" w:cs="Calibri"/>
          <w:lang w:val="de-DE"/>
        </w:rPr>
        <w:t>.</w:t>
      </w:r>
    </w:p>
    <w:p w14:paraId="4F426475" w14:textId="40F400DA" w:rsidR="00CB1647" w:rsidRPr="0055439B" w:rsidRDefault="00CB1647" w:rsidP="00CB1647">
      <w:pPr>
        <w:pStyle w:val="berschrift2"/>
        <w:rPr>
          <w:rFonts w:cs="Calibri"/>
          <w:color w:val="000000"/>
        </w:rPr>
      </w:pPr>
      <w:bookmarkStart w:id="45" w:name="_TOC3379"/>
      <w:bookmarkStart w:id="46" w:name="_TOC3630"/>
      <w:bookmarkStart w:id="47" w:name="_Toc146699770"/>
      <w:bookmarkEnd w:id="45"/>
      <w:bookmarkEnd w:id="46"/>
      <w:r w:rsidRPr="0055439B">
        <w:rPr>
          <w:rFonts w:cs="Calibri"/>
        </w:rPr>
        <w:t>Test</w:t>
      </w:r>
      <w:r w:rsidR="00365CDE">
        <w:rPr>
          <w:rFonts w:cs="Calibri"/>
        </w:rPr>
        <w:t>strategie</w:t>
      </w:r>
      <w:bookmarkEnd w:id="47"/>
    </w:p>
    <w:p w14:paraId="7A0F3301" w14:textId="76A54861" w:rsidR="001B70EB" w:rsidRPr="0055439B" w:rsidRDefault="00CB1647" w:rsidP="00CB164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Definieren </w:t>
      </w:r>
      <w:r w:rsidR="00715DDE" w:rsidRPr="0055439B">
        <w:rPr>
          <w:rFonts w:ascii="Calibri" w:hAnsi="Calibri" w:cs="Calibri"/>
          <w:lang w:val="de-DE"/>
        </w:rPr>
        <w:t>S</w:t>
      </w:r>
      <w:r w:rsidRPr="0055439B">
        <w:rPr>
          <w:rFonts w:ascii="Calibri" w:hAnsi="Calibri" w:cs="Calibri"/>
          <w:lang w:val="de-DE"/>
        </w:rPr>
        <w:t xml:space="preserve">ie Zeitpunkte für die jeweiligen Teststufen in </w:t>
      </w:r>
      <w:r w:rsidR="00BB1171" w:rsidRPr="0055439B">
        <w:rPr>
          <w:rFonts w:ascii="Calibri" w:hAnsi="Calibri" w:cs="Calibri"/>
          <w:lang w:val="de-DE"/>
        </w:rPr>
        <w:t>I</w:t>
      </w:r>
      <w:r w:rsidRPr="0055439B">
        <w:rPr>
          <w:rFonts w:ascii="Calibri" w:hAnsi="Calibri" w:cs="Calibri"/>
          <w:lang w:val="de-DE"/>
        </w:rPr>
        <w:t xml:space="preserve">hrer Projektplanung. Dazu können </w:t>
      </w:r>
      <w:r w:rsidR="00715DDE" w:rsidRPr="0055439B">
        <w:rPr>
          <w:rFonts w:ascii="Calibri" w:hAnsi="Calibri" w:cs="Calibri"/>
          <w:lang w:val="de-DE"/>
        </w:rPr>
        <w:t>S</w:t>
      </w:r>
      <w:r w:rsidRPr="0055439B">
        <w:rPr>
          <w:rFonts w:ascii="Calibri" w:hAnsi="Calibri" w:cs="Calibri"/>
          <w:lang w:val="de-DE"/>
        </w:rPr>
        <w:t>ie die Meilensteine zu Hilfe nehmen.</w:t>
      </w:r>
      <w:r w:rsidR="00462DA8" w:rsidRPr="0055439B">
        <w:rPr>
          <w:rFonts w:ascii="Calibri" w:hAnsi="Calibri" w:cs="Calibri"/>
          <w:lang w:val="de-DE"/>
        </w:rPr>
        <w:t xml:space="preserve"> </w:t>
      </w:r>
      <w:r w:rsidR="00DF61A9" w:rsidRPr="0055439B">
        <w:rPr>
          <w:rFonts w:ascii="Calibri" w:hAnsi="Calibri" w:cs="Calibri"/>
          <w:lang w:val="de-DE"/>
        </w:rPr>
        <w:t xml:space="preserve">Überlegen Sie, wie die Test-Architektur der jeweiligen Teststufen </w:t>
      </w:r>
      <w:r w:rsidR="00052267" w:rsidRPr="0055439B">
        <w:rPr>
          <w:rFonts w:ascii="Calibri" w:hAnsi="Calibri" w:cs="Calibri"/>
          <w:lang w:val="de-DE"/>
        </w:rPr>
        <w:t>aussieht</w:t>
      </w:r>
      <w:r w:rsidR="00DF61A9" w:rsidRPr="0055439B">
        <w:rPr>
          <w:rFonts w:ascii="Calibri" w:hAnsi="Calibri" w:cs="Calibri"/>
          <w:lang w:val="de-DE"/>
        </w:rPr>
        <w:t xml:space="preserve">. </w:t>
      </w:r>
      <w:r w:rsidR="00462DA8" w:rsidRPr="0055439B">
        <w:rPr>
          <w:rFonts w:ascii="Calibri" w:hAnsi="Calibri" w:cs="Calibri"/>
          <w:lang w:val="de-DE"/>
        </w:rPr>
        <w:t>Verwenden Sie Test</w:t>
      </w:r>
      <w:r w:rsidR="00E50435" w:rsidRPr="0055439B">
        <w:rPr>
          <w:rFonts w:ascii="Calibri" w:hAnsi="Calibri" w:cs="Calibri"/>
          <w:lang w:val="de-DE"/>
        </w:rPr>
        <w:t>methoden wie z.B. Grenzwertanalyse, 100% Zustandsabdeckun</w:t>
      </w:r>
      <w:r w:rsidR="00710E8A">
        <w:rPr>
          <w:rFonts w:ascii="Calibri" w:hAnsi="Calibri" w:cs="Calibri"/>
          <w:lang w:val="de-DE"/>
        </w:rPr>
        <w:t>g, 100% Transitionsüberdeckung</w:t>
      </w:r>
      <w:r w:rsidR="00E50435" w:rsidRPr="0055439B">
        <w:rPr>
          <w:rFonts w:ascii="Calibri" w:hAnsi="Calibri" w:cs="Calibri"/>
          <w:lang w:val="de-DE"/>
        </w:rPr>
        <w:t xml:space="preserve">, Tiefensuche, Breitensuche, etc. </w:t>
      </w:r>
      <w:r w:rsidR="00860928" w:rsidRPr="0055439B">
        <w:rPr>
          <w:rFonts w:ascii="Calibri" w:hAnsi="Calibri" w:cs="Calibri"/>
          <w:lang w:val="de-DE"/>
        </w:rPr>
        <w:t>Versuchen Sie Ihre Tests zu automatisieren.</w:t>
      </w:r>
    </w:p>
    <w:p w14:paraId="25C9695E" w14:textId="75D3CEB9" w:rsidR="00997A1F" w:rsidRPr="00F07ACB" w:rsidRDefault="001B70EB" w:rsidP="0036082E">
      <w:pPr>
        <w:pStyle w:val="berschrift2"/>
        <w:rPr>
          <w:rFonts w:cs="Calibri"/>
          <w:color w:val="000000"/>
        </w:rPr>
      </w:pPr>
      <w:bookmarkStart w:id="48" w:name="_Toc353538336"/>
      <w:bookmarkStart w:id="49" w:name="_Toc20302972"/>
      <w:bookmarkStart w:id="50" w:name="_Toc146699771"/>
      <w:r>
        <w:t>Testszenarien</w:t>
      </w:r>
      <w:bookmarkEnd w:id="48"/>
      <w:bookmarkEnd w:id="49"/>
      <w:r w:rsidR="00F07ACB">
        <w:t>/</w:t>
      </w:r>
      <w:r w:rsidR="00B53E74" w:rsidRPr="00F07ACB">
        <w:rPr>
          <w:rFonts w:cs="Calibri"/>
        </w:rPr>
        <w:t>Abnahmetest</w:t>
      </w:r>
      <w:bookmarkEnd w:id="50"/>
    </w:p>
    <w:p w14:paraId="3ADC0374" w14:textId="239665E6" w:rsidR="00272CE1" w:rsidRDefault="00B46CD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Leiten </w:t>
      </w:r>
      <w:r w:rsidR="00715DDE" w:rsidRPr="0055439B">
        <w:rPr>
          <w:rFonts w:ascii="Calibri" w:hAnsi="Calibri" w:cs="Calibri"/>
          <w:lang w:val="de-DE"/>
        </w:rPr>
        <w:t>S</w:t>
      </w:r>
      <w:r w:rsidR="00B53E74" w:rsidRPr="0055439B">
        <w:rPr>
          <w:rFonts w:ascii="Calibri" w:hAnsi="Calibri" w:cs="Calibri"/>
          <w:lang w:val="de-DE"/>
        </w:rPr>
        <w:t xml:space="preserve">ie die Abnahmebedingungen aus den Kunden-Anforderungen her. </w:t>
      </w:r>
      <w:r w:rsidR="00E51B2A" w:rsidRPr="0055439B">
        <w:rPr>
          <w:rFonts w:ascii="Calibri" w:hAnsi="Calibri" w:cs="Calibri"/>
          <w:lang w:val="de-DE"/>
        </w:rPr>
        <w:t xml:space="preserve">Dokumentieren </w:t>
      </w:r>
      <w:r w:rsidR="00715DDE" w:rsidRPr="0055439B">
        <w:rPr>
          <w:rFonts w:ascii="Calibri" w:hAnsi="Calibri" w:cs="Calibri"/>
          <w:lang w:val="de-DE"/>
        </w:rPr>
        <w:t>S</w:t>
      </w:r>
      <w:r w:rsidR="00E51B2A" w:rsidRPr="0055439B">
        <w:rPr>
          <w:rFonts w:ascii="Calibri" w:hAnsi="Calibri" w:cs="Calibri"/>
          <w:lang w:val="de-DE"/>
        </w:rPr>
        <w:t xml:space="preserve">ie hier, welche Schritte für die </w:t>
      </w:r>
      <w:r w:rsidR="00741D88">
        <w:rPr>
          <w:rFonts w:ascii="Calibri" w:hAnsi="Calibri" w:cs="Calibri"/>
          <w:lang w:val="de-DE"/>
        </w:rPr>
        <w:t xml:space="preserve">einzelnen </w:t>
      </w:r>
      <w:r w:rsidR="00E51B2A" w:rsidRPr="0055439B">
        <w:rPr>
          <w:rFonts w:ascii="Calibri" w:hAnsi="Calibri" w:cs="Calibri"/>
          <w:lang w:val="de-DE"/>
        </w:rPr>
        <w:t>Abnahme</w:t>
      </w:r>
      <w:r w:rsidR="00741D88">
        <w:rPr>
          <w:rFonts w:ascii="Calibri" w:hAnsi="Calibri" w:cs="Calibri"/>
          <w:lang w:val="de-DE"/>
        </w:rPr>
        <w:t>tests</w:t>
      </w:r>
      <w:r w:rsidR="00E51B2A" w:rsidRPr="0055439B">
        <w:rPr>
          <w:rFonts w:ascii="Calibri" w:hAnsi="Calibri" w:cs="Calibri"/>
          <w:lang w:val="de-DE"/>
        </w:rPr>
        <w:t xml:space="preserve"> erforderlich sind und welches Ergebnis jeweils erwartet wird</w:t>
      </w:r>
      <w:r w:rsidR="002010CD" w:rsidRPr="0055439B">
        <w:rPr>
          <w:rFonts w:ascii="Calibri" w:hAnsi="Calibri" w:cs="Calibri"/>
          <w:lang w:val="de-DE"/>
        </w:rPr>
        <w:t xml:space="preserve"> (Test Cases)</w:t>
      </w:r>
      <w:r w:rsidR="00E51B2A" w:rsidRPr="0055439B">
        <w:rPr>
          <w:rFonts w:ascii="Calibri" w:hAnsi="Calibri" w:cs="Calibri"/>
          <w:lang w:val="de-DE"/>
        </w:rPr>
        <w:t>.</w:t>
      </w:r>
      <w:r w:rsidR="00592354">
        <w:rPr>
          <w:rFonts w:ascii="Calibri" w:hAnsi="Calibri" w:cs="Calibri"/>
          <w:lang w:val="de-DE"/>
        </w:rPr>
        <w:t xml:space="preserve"> Abnahmetests sind Blackbox-Tests</w:t>
      </w:r>
      <w:r w:rsidR="00247FB2">
        <w:rPr>
          <w:rFonts w:ascii="Calibri" w:hAnsi="Calibri" w:cs="Calibri"/>
          <w:lang w:val="de-DE"/>
        </w:rPr>
        <w:t xml:space="preserve"> auf Systemebene</w:t>
      </w:r>
      <w:r w:rsidR="00592354">
        <w:rPr>
          <w:rFonts w:ascii="Calibri" w:hAnsi="Calibri" w:cs="Calibri"/>
          <w:lang w:val="de-DE"/>
        </w:rPr>
        <w:t>!</w:t>
      </w:r>
    </w:p>
    <w:p w14:paraId="2E6208E1" w14:textId="35E9B54C" w:rsidR="00947420" w:rsidRDefault="0094742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Nutzen Sie bitte eine tabellarische Darstellungsform. Hier eine mögliche Darstellungsform (ohne Gewähr auf Vollständigkeit!) und passen Sie diese entsprechend an oder nutzen Sie aus SE1 bekannte Tabellenformen. (z.B. Prof. Lehmann, Vorlesungsunterlagen SE1)</w:t>
      </w:r>
    </w:p>
    <w:tbl>
      <w:tblPr>
        <w:tblStyle w:val="Tabellenraster"/>
        <w:tblW w:w="0" w:type="auto"/>
        <w:tblLook w:val="04A0" w:firstRow="1" w:lastRow="0" w:firstColumn="1" w:lastColumn="0" w:noHBand="0" w:noVBand="1"/>
      </w:tblPr>
      <w:tblGrid>
        <w:gridCol w:w="2019"/>
        <w:gridCol w:w="7603"/>
      </w:tblGrid>
      <w:tr w:rsidR="00B30610" w14:paraId="6F1A7D7C" w14:textId="77777777" w:rsidTr="00B30610">
        <w:tc>
          <w:tcPr>
            <w:tcW w:w="1413" w:type="dxa"/>
          </w:tcPr>
          <w:p w14:paraId="11DF89D7" w14:textId="3ADD9BCD" w:rsid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&lt;Test Nr&gt;</w:t>
            </w:r>
          </w:p>
        </w:tc>
        <w:tc>
          <w:tcPr>
            <w:tcW w:w="8209" w:type="dxa"/>
          </w:tcPr>
          <w:p w14:paraId="47B7BEAB" w14:textId="11FDC620" w:rsid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&lt;Titel&gt;</w:t>
            </w:r>
          </w:p>
        </w:tc>
      </w:tr>
      <w:tr w:rsidR="00B30610" w14:paraId="48987496" w14:textId="77777777" w:rsidTr="00B30610">
        <w:tc>
          <w:tcPr>
            <w:tcW w:w="1413" w:type="dxa"/>
          </w:tcPr>
          <w:p w14:paraId="664CF64E" w14:textId="23BB92FC" w:rsidR="00B30610" w:rsidRP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B30610">
              <w:rPr>
                <w:rFonts w:ascii="Calibri" w:hAnsi="Calibri" w:cs="Calibri"/>
                <w:color w:val="auto"/>
                <w:lang w:val="de-DE"/>
              </w:rPr>
              <w:t>Requirements:</w:t>
            </w:r>
          </w:p>
        </w:tc>
        <w:tc>
          <w:tcPr>
            <w:tcW w:w="8209" w:type="dxa"/>
          </w:tcPr>
          <w:p w14:paraId="3191FCB5" w14:textId="77777777" w:rsid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c>
      </w:tr>
      <w:tr w:rsidR="00B30610" w14:paraId="3923798B" w14:textId="77777777" w:rsidTr="00B30610">
        <w:tc>
          <w:tcPr>
            <w:tcW w:w="1413" w:type="dxa"/>
          </w:tcPr>
          <w:p w14:paraId="1BBD6740" w14:textId="0A9552B9" w:rsidR="00B30610" w:rsidRP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B30610">
              <w:rPr>
                <w:rFonts w:ascii="Calibri" w:hAnsi="Calibri" w:cs="Calibri"/>
                <w:color w:val="auto"/>
                <w:lang w:val="de-DE"/>
              </w:rPr>
              <w:t>Kurzbeschreibung:</w:t>
            </w:r>
          </w:p>
        </w:tc>
        <w:tc>
          <w:tcPr>
            <w:tcW w:w="8209" w:type="dxa"/>
          </w:tcPr>
          <w:p w14:paraId="4C2EC409" w14:textId="77777777" w:rsid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c>
      </w:tr>
      <w:tr w:rsidR="00B30610" w14:paraId="13D53108" w14:textId="77777777" w:rsidTr="00B30610">
        <w:tc>
          <w:tcPr>
            <w:tcW w:w="1413" w:type="dxa"/>
          </w:tcPr>
          <w:p w14:paraId="20FA8F08" w14:textId="4D6F333E" w:rsidR="00B30610" w:rsidRP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B30610">
              <w:rPr>
                <w:rFonts w:ascii="Calibri" w:hAnsi="Calibri" w:cs="Calibri"/>
                <w:color w:val="auto"/>
                <w:lang w:val="de-DE"/>
              </w:rPr>
              <w:t>Vorbedingungen:</w:t>
            </w:r>
          </w:p>
        </w:tc>
        <w:tc>
          <w:tcPr>
            <w:tcW w:w="8209" w:type="dxa"/>
          </w:tcPr>
          <w:p w14:paraId="474DEEF6" w14:textId="77777777" w:rsid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c>
      </w:tr>
    </w:tbl>
    <w:p w14:paraId="75E53D19" w14:textId="67546C91" w:rsidR="00E96527" w:rsidRDefault="00E96527"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850"/>
        <w:gridCol w:w="3962"/>
        <w:gridCol w:w="3972"/>
        <w:gridCol w:w="838"/>
      </w:tblGrid>
      <w:tr w:rsidR="00EC426A" w:rsidRPr="00EC426A" w14:paraId="75B53959" w14:textId="77777777" w:rsidTr="00EC426A">
        <w:tc>
          <w:tcPr>
            <w:tcW w:w="846" w:type="dxa"/>
          </w:tcPr>
          <w:p w14:paraId="5DF13C91" w14:textId="48EAE069" w:rsidR="00B30610" w:rsidRPr="00EC426A" w:rsidRDefault="00EC426A"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Schritt</w:t>
            </w:r>
          </w:p>
        </w:tc>
        <w:tc>
          <w:tcPr>
            <w:tcW w:w="3964" w:type="dxa"/>
          </w:tcPr>
          <w:p w14:paraId="0AAD6A8F" w14:textId="3A51CBA6" w:rsidR="00B30610" w:rsidRPr="00EC426A" w:rsidRDefault="00EC426A"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Aktion</w:t>
            </w:r>
          </w:p>
        </w:tc>
        <w:tc>
          <w:tcPr>
            <w:tcW w:w="3974" w:type="dxa"/>
          </w:tcPr>
          <w:p w14:paraId="39DDA84C" w14:textId="550567B9" w:rsidR="00B30610" w:rsidRPr="00EC426A" w:rsidRDefault="00EC426A"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Erwartung</w:t>
            </w:r>
          </w:p>
        </w:tc>
        <w:tc>
          <w:tcPr>
            <w:tcW w:w="838" w:type="dxa"/>
          </w:tcPr>
          <w:p w14:paraId="078E35DE" w14:textId="54C0CFD9" w:rsidR="00B30610" w:rsidRPr="00EC426A" w:rsidRDefault="00EC426A"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Erfüllt</w:t>
            </w:r>
          </w:p>
        </w:tc>
      </w:tr>
      <w:tr w:rsidR="00B30610" w14:paraId="3C54708D" w14:textId="77777777" w:rsidTr="00EC426A">
        <w:tc>
          <w:tcPr>
            <w:tcW w:w="846" w:type="dxa"/>
          </w:tcPr>
          <w:p w14:paraId="4465F1E9" w14:textId="599991AC" w:rsidR="00B30610" w:rsidRPr="00EC426A" w:rsidRDefault="00EC426A" w:rsidP="00EC426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00EC426A">
              <w:rPr>
                <w:rFonts w:ascii="Calibri" w:hAnsi="Calibri" w:cs="Calibri"/>
                <w:color w:val="auto"/>
                <w:lang w:val="de-DE"/>
              </w:rPr>
              <w:t>1</w:t>
            </w:r>
          </w:p>
        </w:tc>
        <w:tc>
          <w:tcPr>
            <w:tcW w:w="3964" w:type="dxa"/>
          </w:tcPr>
          <w:p w14:paraId="15FE44C0" w14:textId="2C851CC9" w:rsidR="00B30610" w:rsidRDefault="00EC426A"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&lt;Welche Aktion muss durchgeführt werden?&gt;</w:t>
            </w:r>
          </w:p>
        </w:tc>
        <w:tc>
          <w:tcPr>
            <w:tcW w:w="3974" w:type="dxa"/>
          </w:tcPr>
          <w:p w14:paraId="56A029B4" w14:textId="457A4B93" w:rsidR="00B30610" w:rsidRDefault="00EC426A"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&lt;Was ist die erwartete, beobachtbare Reaktion nach dem Schritt?&gt;</w:t>
            </w:r>
          </w:p>
        </w:tc>
        <w:tc>
          <w:tcPr>
            <w:tcW w:w="838" w:type="dxa"/>
          </w:tcPr>
          <w:p w14:paraId="596CC1D2" w14:textId="77777777" w:rsid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c>
      </w:tr>
      <w:tr w:rsidR="00B30610" w14:paraId="022809C8" w14:textId="77777777" w:rsidTr="00EC426A">
        <w:tc>
          <w:tcPr>
            <w:tcW w:w="846" w:type="dxa"/>
          </w:tcPr>
          <w:p w14:paraId="0E6EB435" w14:textId="737661B3" w:rsidR="00B30610" w:rsidRPr="00EC426A" w:rsidRDefault="00EC426A" w:rsidP="00EC426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00EC426A">
              <w:rPr>
                <w:rFonts w:ascii="Calibri" w:hAnsi="Calibri" w:cs="Calibri"/>
                <w:color w:val="auto"/>
                <w:lang w:val="de-DE"/>
              </w:rPr>
              <w:t>2</w:t>
            </w:r>
          </w:p>
        </w:tc>
        <w:tc>
          <w:tcPr>
            <w:tcW w:w="3964" w:type="dxa"/>
          </w:tcPr>
          <w:p w14:paraId="480406B5" w14:textId="77777777" w:rsid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c>
        <w:tc>
          <w:tcPr>
            <w:tcW w:w="3974" w:type="dxa"/>
          </w:tcPr>
          <w:p w14:paraId="5D822319" w14:textId="77777777" w:rsid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c>
        <w:tc>
          <w:tcPr>
            <w:tcW w:w="838" w:type="dxa"/>
          </w:tcPr>
          <w:p w14:paraId="64894BA6" w14:textId="77777777" w:rsid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c>
      </w:tr>
      <w:tr w:rsidR="00B30610" w14:paraId="7A99C9EB" w14:textId="77777777" w:rsidTr="00EC426A">
        <w:tc>
          <w:tcPr>
            <w:tcW w:w="846" w:type="dxa"/>
          </w:tcPr>
          <w:p w14:paraId="550BF567" w14:textId="1F8F17A6" w:rsidR="00B30610" w:rsidRPr="00EC426A" w:rsidRDefault="00EC426A" w:rsidP="00EC426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00EC426A">
              <w:rPr>
                <w:rFonts w:ascii="Calibri" w:hAnsi="Calibri" w:cs="Calibri"/>
                <w:color w:val="auto"/>
                <w:lang w:val="de-DE"/>
              </w:rPr>
              <w:t>3</w:t>
            </w:r>
          </w:p>
        </w:tc>
        <w:tc>
          <w:tcPr>
            <w:tcW w:w="3964" w:type="dxa"/>
          </w:tcPr>
          <w:p w14:paraId="46D24FA7" w14:textId="77777777" w:rsid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c>
        <w:tc>
          <w:tcPr>
            <w:tcW w:w="3974" w:type="dxa"/>
          </w:tcPr>
          <w:p w14:paraId="0D46A558" w14:textId="77777777" w:rsid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c>
        <w:tc>
          <w:tcPr>
            <w:tcW w:w="838" w:type="dxa"/>
          </w:tcPr>
          <w:p w14:paraId="6A41D51E" w14:textId="77777777" w:rsidR="00B30610"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c>
      </w:tr>
      <w:tr w:rsidR="00EC426A" w14:paraId="125B4F14" w14:textId="77777777" w:rsidTr="00EC426A">
        <w:tc>
          <w:tcPr>
            <w:tcW w:w="846" w:type="dxa"/>
          </w:tcPr>
          <w:p w14:paraId="34A0DE1B" w14:textId="77777777" w:rsidR="00EC426A" w:rsidRDefault="00EC426A"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c>
        <w:tc>
          <w:tcPr>
            <w:tcW w:w="3964" w:type="dxa"/>
          </w:tcPr>
          <w:p w14:paraId="1A757180" w14:textId="77777777" w:rsidR="00EC426A" w:rsidRDefault="00EC426A"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c>
        <w:tc>
          <w:tcPr>
            <w:tcW w:w="3974" w:type="dxa"/>
          </w:tcPr>
          <w:p w14:paraId="268FFE1D" w14:textId="77777777" w:rsidR="00EC426A" w:rsidRDefault="00EC426A"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c>
        <w:tc>
          <w:tcPr>
            <w:tcW w:w="838" w:type="dxa"/>
          </w:tcPr>
          <w:p w14:paraId="7D14645D" w14:textId="77777777" w:rsidR="00EC426A" w:rsidRDefault="00EC426A"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c>
      </w:tr>
    </w:tbl>
    <w:p w14:paraId="6BDD3F84" w14:textId="77777777" w:rsidR="00B30610" w:rsidRPr="0055439B" w:rsidRDefault="00B30610" w:rsidP="00E965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257D5DD9" w14:textId="77777777" w:rsidR="00997A1F" w:rsidRPr="0055439B" w:rsidRDefault="00B53E74" w:rsidP="00B8619F">
      <w:pPr>
        <w:pStyle w:val="berschrift2"/>
        <w:rPr>
          <w:rFonts w:cs="Calibri"/>
        </w:rPr>
      </w:pPr>
      <w:bookmarkStart w:id="51" w:name="_TOC3813"/>
      <w:bookmarkStart w:id="52" w:name="_TOC3948"/>
      <w:bookmarkStart w:id="53" w:name="_Toc146699772"/>
      <w:bookmarkEnd w:id="51"/>
      <w:bookmarkEnd w:id="52"/>
      <w:r w:rsidRPr="0055439B">
        <w:rPr>
          <w:rFonts w:cs="Calibri"/>
        </w:rPr>
        <w:t>Testprotokolle und Auswertungen</w:t>
      </w:r>
      <w:bookmarkEnd w:id="53"/>
    </w:p>
    <w:p w14:paraId="5586061A" w14:textId="32E2CE8C" w:rsidR="00997A1F" w:rsidRPr="0055439B" w:rsidRDefault="00B46CD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Hier fügen </w:t>
      </w:r>
      <w:r w:rsidR="00715DDE" w:rsidRPr="0055439B">
        <w:rPr>
          <w:rFonts w:ascii="Calibri" w:hAnsi="Calibri" w:cs="Calibri"/>
          <w:lang w:val="de-DE"/>
        </w:rPr>
        <w:t>S</w:t>
      </w:r>
      <w:r w:rsidR="00B53E74" w:rsidRPr="0055439B">
        <w:rPr>
          <w:rFonts w:ascii="Calibri" w:hAnsi="Calibri" w:cs="Calibri"/>
          <w:lang w:val="de-DE"/>
        </w:rPr>
        <w:t xml:space="preserve">ie die Test Protokolle bei, auch wenn Fehler bereits beseitigt worden sind, ist es schön zu wissen, welche Fehler einst aufgetaucht </w:t>
      </w:r>
      <w:r w:rsidR="00710E8A">
        <w:rPr>
          <w:rFonts w:ascii="Calibri" w:hAnsi="Calibri" w:cs="Calibri"/>
          <w:lang w:val="de-DE"/>
        </w:rPr>
        <w:t>waren</w:t>
      </w:r>
      <w:r w:rsidR="00B53E74" w:rsidRPr="0055439B">
        <w:rPr>
          <w:rFonts w:ascii="Calibri" w:hAnsi="Calibri" w:cs="Calibri"/>
          <w:lang w:val="de-DE"/>
        </w:rPr>
        <w:t>. Eventuelle Anmerkung zur Fehlerbehandlung kann für weitere Entwicklungen hilfreich sein.</w:t>
      </w:r>
    </w:p>
    <w:p w14:paraId="11A4FD19" w14:textId="38208EF5" w:rsidR="00997A1F" w:rsidRPr="0055439B"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Das letzte Testprotokoll ist das Abnahmeprotokoll, das bei der abschließenden Vorführung erstellt wird. Es enthält eine Auflistung der erfolgreich vorgeführten Funktionen des Systems sowie eine Mängelliste mit Erklärungen der Ursachen der Fehlfunktionen </w:t>
      </w:r>
      <w:r w:rsidR="00592354" w:rsidRPr="0055439B">
        <w:rPr>
          <w:rFonts w:ascii="Calibri" w:hAnsi="Calibri" w:cs="Calibri"/>
          <w:lang w:val="de-DE"/>
        </w:rPr>
        <w:t>und Vorschlägen</w:t>
      </w:r>
      <w:r w:rsidRPr="0055439B">
        <w:rPr>
          <w:rFonts w:ascii="Calibri" w:hAnsi="Calibri" w:cs="Calibri"/>
          <w:lang w:val="de-DE"/>
        </w:rPr>
        <w:t xml:space="preserve"> zur Abhilfe</w:t>
      </w:r>
    </w:p>
    <w:p w14:paraId="631C59D5" w14:textId="77777777" w:rsidR="002907B8" w:rsidRDefault="002907B8">
      <w:pPr>
        <w:spacing w:after="0" w:line="240" w:lineRule="auto"/>
        <w:rPr>
          <w:rFonts w:ascii="Calibri" w:eastAsia="MS Gothic" w:hAnsi="Calibri" w:cs="Calibri"/>
          <w:b/>
          <w:bCs/>
          <w:color w:val="365F91"/>
          <w:sz w:val="32"/>
          <w:szCs w:val="32"/>
        </w:rPr>
      </w:pPr>
      <w:bookmarkStart w:id="54" w:name="_TOC4506"/>
      <w:bookmarkStart w:id="55" w:name="_TOC4768"/>
      <w:bookmarkEnd w:id="54"/>
      <w:bookmarkEnd w:id="55"/>
      <w:r>
        <w:rPr>
          <w:rFonts w:cs="Calibri"/>
          <w:sz w:val="32"/>
          <w:szCs w:val="32"/>
        </w:rPr>
        <w:br w:type="page"/>
      </w:r>
    </w:p>
    <w:p w14:paraId="018E5FE8" w14:textId="609202BC" w:rsidR="00997A1F" w:rsidRDefault="00365CDE" w:rsidP="0036082E">
      <w:pPr>
        <w:pStyle w:val="berschrift1"/>
        <w:rPr>
          <w:rFonts w:cs="Calibri"/>
          <w:szCs w:val="32"/>
        </w:rPr>
      </w:pPr>
      <w:bookmarkStart w:id="56" w:name="_Toc146699773"/>
      <w:r>
        <w:rPr>
          <w:rFonts w:cs="Calibri"/>
          <w:szCs w:val="32"/>
        </w:rPr>
        <w:lastRenderedPageBreak/>
        <w:t>Technische Schulden</w:t>
      </w:r>
      <w:bookmarkEnd w:id="56"/>
    </w:p>
    <w:p w14:paraId="5C7FD21E" w14:textId="5F14435F" w:rsidR="00365CDE" w:rsidRPr="00365CDE" w:rsidRDefault="00365CDE" w:rsidP="00365CDE">
      <w:pPr>
        <w:rPr>
          <w:rFonts w:ascii="Calibri" w:eastAsia="ヒラギノ角ゴ Pro W3" w:hAnsi="Calibri" w:cs="Calibri"/>
          <w:color w:val="FF0000"/>
          <w:kern w:val="1"/>
          <w:sz w:val="24"/>
          <w:szCs w:val="20"/>
          <w:lang w:eastAsia="de-DE"/>
        </w:rPr>
      </w:pPr>
      <w:r w:rsidRPr="00365CDE">
        <w:rPr>
          <w:rFonts w:ascii="Calibri" w:eastAsia="ヒラギノ角ゴ Pro W3" w:hAnsi="Calibri" w:cs="Calibri"/>
          <w:color w:val="FF0000"/>
          <w:kern w:val="1"/>
          <w:sz w:val="24"/>
          <w:szCs w:val="20"/>
          <w:lang w:eastAsia="de-DE"/>
        </w:rPr>
        <w:t>Führen</w:t>
      </w:r>
      <w:r>
        <w:rPr>
          <w:rFonts w:ascii="Calibri" w:eastAsia="ヒラギノ角ゴ Pro W3" w:hAnsi="Calibri" w:cs="Calibri"/>
          <w:color w:val="FF0000"/>
          <w:kern w:val="1"/>
          <w:sz w:val="24"/>
          <w:szCs w:val="20"/>
          <w:lang w:eastAsia="de-DE"/>
        </w:rPr>
        <w:t xml:space="preserve"> Sie bekannte technische Mängel Ihres Produktes auf. Zeigen Sie dem Kunden, dass Ihnen bewusst ist, was noch an offenen Punkten existieren. Damit zeigen Sie unter anderem, dass sie den Überblick über Ihr Projekt haben. Optional: Wieviel Zeit würde eine mögliche Beseitigung von einzelnen</w:t>
      </w:r>
      <w:r w:rsidR="00136051">
        <w:rPr>
          <w:rFonts w:ascii="Calibri" w:eastAsia="ヒラギノ角ゴ Pro W3" w:hAnsi="Calibri" w:cs="Calibri"/>
          <w:color w:val="FF0000"/>
          <w:kern w:val="1"/>
          <w:sz w:val="24"/>
          <w:szCs w:val="20"/>
          <w:lang w:eastAsia="de-DE"/>
        </w:rPr>
        <w:t>,</w:t>
      </w:r>
      <w:r>
        <w:rPr>
          <w:rFonts w:ascii="Calibri" w:eastAsia="ヒラギノ角ゴ Pro W3" w:hAnsi="Calibri" w:cs="Calibri"/>
          <w:color w:val="FF0000"/>
          <w:kern w:val="1"/>
          <w:sz w:val="24"/>
          <w:szCs w:val="20"/>
          <w:lang w:eastAsia="de-DE"/>
        </w:rPr>
        <w:t xml:space="preserve"> </w:t>
      </w:r>
      <w:r w:rsidR="00247FB2">
        <w:rPr>
          <w:rFonts w:ascii="Calibri" w:eastAsia="ヒラギノ角ゴ Pro W3" w:hAnsi="Calibri" w:cs="Calibri"/>
          <w:color w:val="FF0000"/>
          <w:kern w:val="1"/>
          <w:sz w:val="24"/>
          <w:szCs w:val="20"/>
          <w:lang w:eastAsia="de-DE"/>
        </w:rPr>
        <w:t>offenen Arbeitspaketen</w:t>
      </w:r>
      <w:r>
        <w:rPr>
          <w:rFonts w:ascii="Calibri" w:eastAsia="ヒラギノ角ゴ Pro W3" w:hAnsi="Calibri" w:cs="Calibri"/>
          <w:color w:val="FF0000"/>
          <w:kern w:val="1"/>
          <w:sz w:val="24"/>
          <w:szCs w:val="20"/>
          <w:lang w:eastAsia="de-DE"/>
        </w:rPr>
        <w:t xml:space="preserve"> umfassen?</w:t>
      </w:r>
    </w:p>
    <w:p w14:paraId="3D8056E7" w14:textId="77777777" w:rsidR="00365CDE" w:rsidRPr="002907B8" w:rsidRDefault="00365CDE" w:rsidP="00365CDE">
      <w:pPr>
        <w:pStyle w:val="berschrift1"/>
        <w:rPr>
          <w:rFonts w:cs="Calibri"/>
          <w:color w:val="000000"/>
          <w:szCs w:val="32"/>
        </w:rPr>
      </w:pPr>
      <w:bookmarkStart w:id="57" w:name="_Toc146699774"/>
      <w:r w:rsidRPr="002907B8">
        <w:rPr>
          <w:rFonts w:cs="Calibri"/>
          <w:szCs w:val="32"/>
        </w:rPr>
        <w:t>Lessons Learned</w:t>
      </w:r>
      <w:bookmarkEnd w:id="57"/>
    </w:p>
    <w:p w14:paraId="4E02071F" w14:textId="2E20D1EB" w:rsidR="00997A1F" w:rsidRPr="0055439B" w:rsidRDefault="002010CD" w:rsidP="001F3A9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Führen </w:t>
      </w:r>
      <w:r w:rsidR="00715DDE" w:rsidRPr="0055439B">
        <w:rPr>
          <w:rFonts w:ascii="Calibri" w:hAnsi="Calibri" w:cs="Calibri"/>
          <w:lang w:val="de-DE"/>
        </w:rPr>
        <w:t>S</w:t>
      </w:r>
      <w:r w:rsidR="007F344E" w:rsidRPr="0055439B">
        <w:rPr>
          <w:rFonts w:ascii="Calibri" w:hAnsi="Calibri" w:cs="Calibri"/>
          <w:lang w:val="de-DE"/>
        </w:rPr>
        <w:t>ie ein Teammeeting durch</w:t>
      </w:r>
      <w:r w:rsidR="00715DDE" w:rsidRPr="0055439B">
        <w:rPr>
          <w:rFonts w:ascii="Calibri" w:hAnsi="Calibri" w:cs="Calibri"/>
          <w:lang w:val="de-DE"/>
        </w:rPr>
        <w:t>,</w:t>
      </w:r>
      <w:r w:rsidR="007F344E" w:rsidRPr="0055439B">
        <w:rPr>
          <w:rFonts w:ascii="Calibri" w:hAnsi="Calibri" w:cs="Calibri"/>
          <w:lang w:val="de-DE"/>
        </w:rPr>
        <w:t xml:space="preserve"> in dem gesammelt wird, was gut gelaufen war, was schlecht gelaufen war und was man im nächsten Projekt (z.B. im </w:t>
      </w:r>
      <w:r w:rsidRPr="0055439B">
        <w:rPr>
          <w:rFonts w:ascii="Calibri" w:hAnsi="Calibri" w:cs="Calibri"/>
          <w:lang w:val="de-DE"/>
        </w:rPr>
        <w:t xml:space="preserve">PO) besser machen </w:t>
      </w:r>
      <w:r w:rsidR="00710E8A">
        <w:rPr>
          <w:rFonts w:ascii="Calibri" w:hAnsi="Calibri" w:cs="Calibri"/>
          <w:lang w:val="de-DE"/>
        </w:rPr>
        <w:t xml:space="preserve">muss und </w:t>
      </w:r>
      <w:r w:rsidRPr="0055439B">
        <w:rPr>
          <w:rFonts w:ascii="Calibri" w:hAnsi="Calibri" w:cs="Calibri"/>
          <w:lang w:val="de-DE"/>
        </w:rPr>
        <w:t xml:space="preserve">will. Listen </w:t>
      </w:r>
      <w:r w:rsidR="00715DDE" w:rsidRPr="0055439B">
        <w:rPr>
          <w:rFonts w:ascii="Calibri" w:hAnsi="Calibri" w:cs="Calibri"/>
          <w:lang w:val="de-DE"/>
        </w:rPr>
        <w:t>S</w:t>
      </w:r>
      <w:r w:rsidR="007F344E" w:rsidRPr="0055439B">
        <w:rPr>
          <w:rFonts w:ascii="Calibri" w:hAnsi="Calibri" w:cs="Calibri"/>
          <w:lang w:val="de-DE"/>
        </w:rPr>
        <w:t>ie für die Aspekte jeweils mindestens drei Punkte auf. Weitere Erfahrungen und Erkenntnisse können hier ebenso kommentiert werden, auch Anregungen für die Weiterentwicklung des Praktikums.</w:t>
      </w:r>
    </w:p>
    <w:p w14:paraId="3ED800D0" w14:textId="77777777" w:rsidR="003604EE" w:rsidRPr="00686FCE" w:rsidRDefault="003604EE" w:rsidP="0036082E">
      <w:pPr>
        <w:pStyle w:val="berschrift1"/>
        <w:rPr>
          <w:rFonts w:cs="Calibri"/>
          <w:szCs w:val="32"/>
        </w:rPr>
      </w:pPr>
      <w:bookmarkStart w:id="58" w:name="_TOC4952"/>
      <w:bookmarkStart w:id="59" w:name="_Toc146699775"/>
      <w:bookmarkEnd w:id="58"/>
      <w:r w:rsidRPr="00686FCE">
        <w:rPr>
          <w:rFonts w:cs="Calibri"/>
          <w:szCs w:val="32"/>
        </w:rPr>
        <w:t>Anhang</w:t>
      </w:r>
      <w:bookmarkEnd w:id="59"/>
    </w:p>
    <w:p w14:paraId="7FA3F49D" w14:textId="77777777" w:rsidR="00997A1F" w:rsidRPr="0055439B" w:rsidRDefault="00B53E74" w:rsidP="003604EE">
      <w:pPr>
        <w:pStyle w:val="berschrift2"/>
        <w:rPr>
          <w:rFonts w:cs="Calibri"/>
        </w:rPr>
      </w:pPr>
      <w:bookmarkStart w:id="60" w:name="_Toc146699776"/>
      <w:r w:rsidRPr="0055439B">
        <w:rPr>
          <w:rFonts w:cs="Calibri"/>
        </w:rPr>
        <w:t>Glossar</w:t>
      </w:r>
      <w:bookmarkEnd w:id="60"/>
    </w:p>
    <w:p w14:paraId="4FEC2F0F" w14:textId="0474EC6E" w:rsidR="00997A1F" w:rsidRPr="0055439B"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Eindeutige Begriffserklärungen</w:t>
      </w:r>
      <w:r w:rsidR="00710E8A">
        <w:rPr>
          <w:rFonts w:ascii="Calibri" w:hAnsi="Calibri" w:cs="Calibri"/>
          <w:lang w:val="de-DE"/>
        </w:rPr>
        <w:t>, vorteilhaft ist eine alphabetische Sortierung</w:t>
      </w:r>
      <w:r w:rsidR="00947420">
        <w:rPr>
          <w:rFonts w:ascii="Calibri" w:hAnsi="Calibri" w:cs="Calibri"/>
          <w:lang w:val="de-DE"/>
        </w:rPr>
        <w:t xml:space="preserve"> der zu erklärenden Begriffe</w:t>
      </w:r>
      <w:r w:rsidR="00710E8A">
        <w:rPr>
          <w:rFonts w:ascii="Calibri" w:hAnsi="Calibri" w:cs="Calibri"/>
          <w:lang w:val="de-DE"/>
        </w:rPr>
        <w:t>.</w:t>
      </w:r>
    </w:p>
    <w:p w14:paraId="32D62E63" w14:textId="77777777" w:rsidR="00997A1F" w:rsidRPr="0055439B" w:rsidRDefault="00B53E74" w:rsidP="003604EE">
      <w:pPr>
        <w:pStyle w:val="berschrift2"/>
        <w:rPr>
          <w:rFonts w:cs="Calibri"/>
        </w:rPr>
      </w:pPr>
      <w:bookmarkStart w:id="61" w:name="_TOC4995"/>
      <w:bookmarkStart w:id="62" w:name="_Toc146699777"/>
      <w:bookmarkEnd w:id="61"/>
      <w:r w:rsidRPr="0055439B">
        <w:rPr>
          <w:rFonts w:cs="Calibri"/>
        </w:rPr>
        <w:t>Abkürzungen</w:t>
      </w:r>
      <w:bookmarkEnd w:id="62"/>
    </w:p>
    <w:p w14:paraId="5DBE60EF" w14:textId="6F506B09" w:rsidR="00997A1F" w:rsidRDefault="00B46CD3" w:rsidP="00B46CD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Listen </w:t>
      </w:r>
      <w:r w:rsidR="00715DDE" w:rsidRPr="0055439B">
        <w:rPr>
          <w:rFonts w:ascii="Calibri" w:hAnsi="Calibri" w:cs="Calibri"/>
          <w:lang w:val="de-DE"/>
        </w:rPr>
        <w:t>S</w:t>
      </w:r>
      <w:r w:rsidRPr="0055439B">
        <w:rPr>
          <w:rFonts w:ascii="Calibri" w:hAnsi="Calibri" w:cs="Calibri"/>
          <w:lang w:val="de-DE"/>
        </w:rPr>
        <w:t xml:space="preserve">ie alle </w:t>
      </w:r>
      <w:r w:rsidR="006C282B">
        <w:rPr>
          <w:rFonts w:ascii="Calibri" w:hAnsi="Calibri" w:cs="Calibri"/>
          <w:lang w:val="de-DE"/>
        </w:rPr>
        <w:t xml:space="preserve">wichtigen </w:t>
      </w:r>
      <w:r w:rsidRPr="0055439B">
        <w:rPr>
          <w:rFonts w:ascii="Calibri" w:hAnsi="Calibri" w:cs="Calibri"/>
          <w:lang w:val="de-DE"/>
        </w:rPr>
        <w:t xml:space="preserve">Abkürzungen auf, die </w:t>
      </w:r>
      <w:r w:rsidR="00715DDE" w:rsidRPr="0055439B">
        <w:rPr>
          <w:rFonts w:ascii="Calibri" w:hAnsi="Calibri" w:cs="Calibri"/>
          <w:lang w:val="de-DE"/>
        </w:rPr>
        <w:t>S</w:t>
      </w:r>
      <w:r w:rsidR="00B53E74" w:rsidRPr="0055439B">
        <w:rPr>
          <w:rFonts w:ascii="Calibri" w:hAnsi="Calibri" w:cs="Calibri"/>
          <w:lang w:val="de-DE"/>
        </w:rPr>
        <w:t>ie in diesem Dokument benutzt haben.</w:t>
      </w:r>
      <w:bookmarkStart w:id="63" w:name="_TOC5087"/>
      <w:bookmarkEnd w:id="63"/>
      <w:r w:rsidR="00592354">
        <w:rPr>
          <w:rFonts w:ascii="Calibri" w:hAnsi="Calibri" w:cs="Calibri"/>
          <w:lang w:val="de-DE"/>
        </w:rPr>
        <w:t xml:space="preserve"> Wählen Sie eine sinnvolle Unterteilung (Signale/Events, Hardwarebezeichner etc.)</w:t>
      </w:r>
      <w:r w:rsidR="00710E8A">
        <w:rPr>
          <w:rFonts w:ascii="Calibri" w:hAnsi="Calibri" w:cs="Calibri"/>
          <w:lang w:val="de-DE"/>
        </w:rPr>
        <w:t xml:space="preserve">. </w:t>
      </w:r>
      <w:r w:rsidR="00247FB2">
        <w:rPr>
          <w:rFonts w:ascii="Calibri" w:hAnsi="Calibri" w:cs="Calibri"/>
          <w:lang w:val="de-DE"/>
        </w:rPr>
        <w:t>Nutzen Sie eine</w:t>
      </w:r>
      <w:r w:rsidR="00710E8A">
        <w:rPr>
          <w:rFonts w:ascii="Calibri" w:hAnsi="Calibri" w:cs="Calibri"/>
          <w:lang w:val="de-DE"/>
        </w:rPr>
        <w:t xml:space="preserve"> alphabetische Sortierung!</w:t>
      </w:r>
    </w:p>
    <w:p w14:paraId="71C29C64" w14:textId="626ED852" w:rsidR="006A54CA" w:rsidRDefault="006A54CA">
      <w:pPr>
        <w:spacing w:after="0" w:line="240" w:lineRule="auto"/>
        <w:rPr>
          <w:rFonts w:ascii="Calibri" w:eastAsia="ヒラギノ角ゴ Pro W3" w:hAnsi="Calibri" w:cs="Calibri"/>
          <w:color w:val="FF0000"/>
          <w:kern w:val="1"/>
          <w:sz w:val="24"/>
          <w:szCs w:val="20"/>
          <w:lang w:eastAsia="de-DE"/>
        </w:rPr>
      </w:pPr>
    </w:p>
    <w:sectPr w:rsidR="006A54CA">
      <w:footerReference w:type="even" r:id="rId15"/>
      <w:footerReference w:type="default" r:id="rId16"/>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BDBEB" w14:textId="77777777" w:rsidR="00C44BE1" w:rsidRDefault="00C44BE1">
      <w:r>
        <w:separator/>
      </w:r>
    </w:p>
  </w:endnote>
  <w:endnote w:type="continuationSeparator" w:id="0">
    <w:p w14:paraId="77C45D34" w14:textId="77777777" w:rsidR="00C44BE1" w:rsidRDefault="00C44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ヒラギノ角ゴ Pro W3">
    <w:altName w:val="Malgun Gothic Semilight"/>
    <w:charset w:val="80"/>
    <w:family w:val="swiss"/>
    <w:pitch w:val="variable"/>
    <w:sig w:usb0="E00002FF" w:usb1="7AC7FFFF" w:usb2="00000012" w:usb3="00000000" w:csb0="0002000D"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504020202020204"/>
    <w:charset w:val="4D"/>
    <w:family w:val="swiss"/>
    <w:notTrueType/>
    <w:pitch w:val="variable"/>
    <w:sig w:usb0="00000003" w:usb1="00000000" w:usb2="00000000" w:usb3="00000000" w:csb0="00000001" w:csb1="00000000"/>
  </w:font>
  <w:font w:name="Times New Roman Italic">
    <w:altName w:val="Times New Roman"/>
    <w:charset w:val="00"/>
    <w:family w:val="auto"/>
    <w:pitch w:val="variable"/>
    <w:sig w:usb0="E00002FF" w:usb1="5000205A" w:usb2="00000000" w:usb3="00000000" w:csb0="0000019F" w:csb1="00000000"/>
  </w:font>
  <w:font w:name="Times New Roman Bold">
    <w:altName w:val="Times New Roman"/>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D61A" w14:textId="507CE9C5" w:rsidR="00E25CD9" w:rsidRDefault="00E25CD9" w:rsidP="00E25CD9">
    <w:pPr>
      <w:pStyle w:val="Fuzeile"/>
      <w:jc w:val="right"/>
    </w:pPr>
    <w:r>
      <w:tab/>
      <w:t>v0.</w:t>
    </w:r>
    <w:r w:rsidR="000C041B">
      <w:t>8</w:t>
    </w:r>
    <w:r>
      <w:tab/>
    </w:r>
    <w:r>
      <w:fldChar w:fldCharType="begin"/>
    </w:r>
    <w:r>
      <w:instrText>PAGE   \* MERGEFORMAT</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BD15" w14:textId="075EFCAD" w:rsidR="0041363E" w:rsidRPr="00C61DC3" w:rsidRDefault="0041363E" w:rsidP="001D0B2B">
    <w:pPr>
      <w:pStyle w:val="Fuzeile"/>
      <w:jc w:val="right"/>
    </w:pPr>
    <w:r>
      <w:tab/>
      <w:t>v0.</w:t>
    </w:r>
    <w:r w:rsidR="000C041B">
      <w:t>8</w:t>
    </w:r>
    <w:r>
      <w:tab/>
    </w:r>
    <w:r>
      <w:fldChar w:fldCharType="begin"/>
    </w:r>
    <w:r>
      <w:instrText>PAGE   \* MERGEFORMAT</w:instrText>
    </w:r>
    <w:r>
      <w:fldChar w:fldCharType="separate"/>
    </w:r>
    <w:r w:rsidR="007A23B3">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87322" w14:textId="77777777" w:rsidR="00C44BE1" w:rsidRDefault="00C44BE1">
      <w:r>
        <w:separator/>
      </w:r>
    </w:p>
  </w:footnote>
  <w:footnote w:type="continuationSeparator" w:id="0">
    <w:p w14:paraId="0EF40DAA" w14:textId="77777777" w:rsidR="00C44BE1" w:rsidRDefault="00C44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EC0B4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3AD00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112979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16ED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8DC0A8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B6680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B92639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D307BD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308E0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FFEB03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06414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2" w15:restartNumberingAfterBreak="0">
    <w:nsid w:val="00000002"/>
    <w:multiLevelType w:val="multilevel"/>
    <w:tmpl w:val="C5280DA8"/>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3" w15:restartNumberingAfterBreak="0">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14" w15:restartNumberingAfterBreak="0">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0281B9E"/>
    <w:multiLevelType w:val="multilevel"/>
    <w:tmpl w:val="7F94DBE4"/>
    <w:lvl w:ilvl="0">
      <w:start w:val="1"/>
      <w:numFmt w:val="decimal"/>
      <w:pStyle w:val="berschrift1"/>
      <w:lvlText w:val="%1"/>
      <w:lvlJc w:val="left"/>
      <w:pPr>
        <w:ind w:left="432" w:hanging="432"/>
      </w:pPr>
      <w:rPr>
        <w:rFonts w:hint="default"/>
        <w:color w:val="auto"/>
      </w:rPr>
    </w:lvl>
    <w:lvl w:ilvl="1">
      <w:start w:val="1"/>
      <w:numFmt w:val="decimal"/>
      <w:pStyle w:val="berschrift2"/>
      <w:lvlText w:val="%1.%2"/>
      <w:lvlJc w:val="left"/>
      <w:pPr>
        <w:ind w:left="576" w:hanging="576"/>
      </w:pPr>
      <w:rPr>
        <w:rFonts w:hint="default"/>
        <w:color w:val="00000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7D253757"/>
    <w:multiLevelType w:val="hybridMultilevel"/>
    <w:tmpl w:val="111EEAF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12"/>
  </w:num>
  <w:num w:numId="3">
    <w:abstractNumId w:val="13"/>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0"/>
  </w:num>
  <w:num w:numId="19">
    <w:abstractNumId w:val="15"/>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168"/>
    <w:rsid w:val="00001CDD"/>
    <w:rsid w:val="000235E0"/>
    <w:rsid w:val="00032290"/>
    <w:rsid w:val="00052267"/>
    <w:rsid w:val="000653C1"/>
    <w:rsid w:val="00072DC4"/>
    <w:rsid w:val="000910EC"/>
    <w:rsid w:val="000A71F2"/>
    <w:rsid w:val="000C041B"/>
    <w:rsid w:val="000C08A8"/>
    <w:rsid w:val="000E6759"/>
    <w:rsid w:val="00103B7E"/>
    <w:rsid w:val="00103FD4"/>
    <w:rsid w:val="0010551F"/>
    <w:rsid w:val="001131EA"/>
    <w:rsid w:val="00136051"/>
    <w:rsid w:val="00136347"/>
    <w:rsid w:val="0015512E"/>
    <w:rsid w:val="00161B96"/>
    <w:rsid w:val="0016492D"/>
    <w:rsid w:val="00191F67"/>
    <w:rsid w:val="001B70EB"/>
    <w:rsid w:val="001C039E"/>
    <w:rsid w:val="001D0B2B"/>
    <w:rsid w:val="001E080B"/>
    <w:rsid w:val="001E4CED"/>
    <w:rsid w:val="001F0AF1"/>
    <w:rsid w:val="001F3A90"/>
    <w:rsid w:val="001F5FDE"/>
    <w:rsid w:val="002010CD"/>
    <w:rsid w:val="002072EC"/>
    <w:rsid w:val="002346E2"/>
    <w:rsid w:val="00247FB2"/>
    <w:rsid w:val="00253EB8"/>
    <w:rsid w:val="00260B47"/>
    <w:rsid w:val="002653AA"/>
    <w:rsid w:val="0026752F"/>
    <w:rsid w:val="00272CE1"/>
    <w:rsid w:val="002850C2"/>
    <w:rsid w:val="002907B8"/>
    <w:rsid w:val="00296787"/>
    <w:rsid w:val="002973FF"/>
    <w:rsid w:val="002B5C7B"/>
    <w:rsid w:val="002B69F8"/>
    <w:rsid w:val="002C017D"/>
    <w:rsid w:val="002C117C"/>
    <w:rsid w:val="002D4163"/>
    <w:rsid w:val="002F46BE"/>
    <w:rsid w:val="0030422A"/>
    <w:rsid w:val="00313D3E"/>
    <w:rsid w:val="003604EE"/>
    <w:rsid w:val="0036082E"/>
    <w:rsid w:val="00365CDE"/>
    <w:rsid w:val="00366C5B"/>
    <w:rsid w:val="0038589D"/>
    <w:rsid w:val="003C3C2C"/>
    <w:rsid w:val="003D110E"/>
    <w:rsid w:val="0041363E"/>
    <w:rsid w:val="00437DB6"/>
    <w:rsid w:val="004463A1"/>
    <w:rsid w:val="00451941"/>
    <w:rsid w:val="00453BA1"/>
    <w:rsid w:val="0045437F"/>
    <w:rsid w:val="00457817"/>
    <w:rsid w:val="00462DA8"/>
    <w:rsid w:val="00464021"/>
    <w:rsid w:val="004D0366"/>
    <w:rsid w:val="004E5216"/>
    <w:rsid w:val="004F5463"/>
    <w:rsid w:val="0050098A"/>
    <w:rsid w:val="00512F4E"/>
    <w:rsid w:val="0055439B"/>
    <w:rsid w:val="00562644"/>
    <w:rsid w:val="00576FE8"/>
    <w:rsid w:val="00580523"/>
    <w:rsid w:val="00592354"/>
    <w:rsid w:val="00597B31"/>
    <w:rsid w:val="005B5168"/>
    <w:rsid w:val="005C25CE"/>
    <w:rsid w:val="005C34F7"/>
    <w:rsid w:val="005D2888"/>
    <w:rsid w:val="005F1D7E"/>
    <w:rsid w:val="00606000"/>
    <w:rsid w:val="0063713A"/>
    <w:rsid w:val="006445F4"/>
    <w:rsid w:val="00647354"/>
    <w:rsid w:val="00672A2B"/>
    <w:rsid w:val="00684F44"/>
    <w:rsid w:val="00686FCE"/>
    <w:rsid w:val="006A54CA"/>
    <w:rsid w:val="006C282B"/>
    <w:rsid w:val="00710809"/>
    <w:rsid w:val="00710E8A"/>
    <w:rsid w:val="00715DDE"/>
    <w:rsid w:val="00737384"/>
    <w:rsid w:val="00741D88"/>
    <w:rsid w:val="00754C1D"/>
    <w:rsid w:val="00761156"/>
    <w:rsid w:val="00794C25"/>
    <w:rsid w:val="007A23B3"/>
    <w:rsid w:val="007C1692"/>
    <w:rsid w:val="007E38C6"/>
    <w:rsid w:val="007F344E"/>
    <w:rsid w:val="00803A06"/>
    <w:rsid w:val="008318DC"/>
    <w:rsid w:val="00854BB3"/>
    <w:rsid w:val="00855337"/>
    <w:rsid w:val="008560EB"/>
    <w:rsid w:val="00860928"/>
    <w:rsid w:val="0086467C"/>
    <w:rsid w:val="0089597E"/>
    <w:rsid w:val="008B072C"/>
    <w:rsid w:val="008B64BB"/>
    <w:rsid w:val="008C2969"/>
    <w:rsid w:val="008D4DB6"/>
    <w:rsid w:val="008D6FED"/>
    <w:rsid w:val="008F09BC"/>
    <w:rsid w:val="0091322C"/>
    <w:rsid w:val="00920E97"/>
    <w:rsid w:val="00926DF8"/>
    <w:rsid w:val="00931A31"/>
    <w:rsid w:val="00940642"/>
    <w:rsid w:val="009427F7"/>
    <w:rsid w:val="00947420"/>
    <w:rsid w:val="00950915"/>
    <w:rsid w:val="009612EC"/>
    <w:rsid w:val="0096246A"/>
    <w:rsid w:val="00987E13"/>
    <w:rsid w:val="00997A1F"/>
    <w:rsid w:val="009A04FA"/>
    <w:rsid w:val="009C79C3"/>
    <w:rsid w:val="009E7285"/>
    <w:rsid w:val="00A20F77"/>
    <w:rsid w:val="00A43528"/>
    <w:rsid w:val="00A713B7"/>
    <w:rsid w:val="00A75D05"/>
    <w:rsid w:val="00A94C7D"/>
    <w:rsid w:val="00AA4593"/>
    <w:rsid w:val="00AB3C25"/>
    <w:rsid w:val="00AD083B"/>
    <w:rsid w:val="00AF0C0D"/>
    <w:rsid w:val="00B014EF"/>
    <w:rsid w:val="00B05517"/>
    <w:rsid w:val="00B1322E"/>
    <w:rsid w:val="00B30610"/>
    <w:rsid w:val="00B31A3F"/>
    <w:rsid w:val="00B31AE6"/>
    <w:rsid w:val="00B46CD3"/>
    <w:rsid w:val="00B539D0"/>
    <w:rsid w:val="00B53E74"/>
    <w:rsid w:val="00B8619F"/>
    <w:rsid w:val="00B86AC0"/>
    <w:rsid w:val="00BA4A10"/>
    <w:rsid w:val="00BB1171"/>
    <w:rsid w:val="00BD19BA"/>
    <w:rsid w:val="00BD6222"/>
    <w:rsid w:val="00BE250B"/>
    <w:rsid w:val="00BE716A"/>
    <w:rsid w:val="00C0319F"/>
    <w:rsid w:val="00C03EFB"/>
    <w:rsid w:val="00C13588"/>
    <w:rsid w:val="00C43043"/>
    <w:rsid w:val="00C44BE1"/>
    <w:rsid w:val="00C54B8C"/>
    <w:rsid w:val="00C61DC3"/>
    <w:rsid w:val="00CB1647"/>
    <w:rsid w:val="00CB25A9"/>
    <w:rsid w:val="00D37F68"/>
    <w:rsid w:val="00D459CD"/>
    <w:rsid w:val="00D524BD"/>
    <w:rsid w:val="00D574D7"/>
    <w:rsid w:val="00D66993"/>
    <w:rsid w:val="00D83C35"/>
    <w:rsid w:val="00DE1E4A"/>
    <w:rsid w:val="00DF61A9"/>
    <w:rsid w:val="00E02EF0"/>
    <w:rsid w:val="00E25CD9"/>
    <w:rsid w:val="00E2686C"/>
    <w:rsid w:val="00E302FB"/>
    <w:rsid w:val="00E318B3"/>
    <w:rsid w:val="00E46813"/>
    <w:rsid w:val="00E50435"/>
    <w:rsid w:val="00E510C4"/>
    <w:rsid w:val="00E51B2A"/>
    <w:rsid w:val="00E54858"/>
    <w:rsid w:val="00E72E91"/>
    <w:rsid w:val="00E82042"/>
    <w:rsid w:val="00E96527"/>
    <w:rsid w:val="00EC426A"/>
    <w:rsid w:val="00EF3E20"/>
    <w:rsid w:val="00F07ACB"/>
    <w:rsid w:val="00F15F4F"/>
    <w:rsid w:val="00F2773C"/>
    <w:rsid w:val="00F53A25"/>
    <w:rsid w:val="00F57054"/>
    <w:rsid w:val="00F74409"/>
    <w:rsid w:val="00F94FCD"/>
    <w:rsid w:val="00FA498E"/>
    <w:rsid w:val="13A5E8CA"/>
    <w:rsid w:val="7B210A1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F4389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2F4E"/>
    <w:pPr>
      <w:spacing w:after="160" w:line="259"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qFormat/>
    <w:locked/>
    <w:rsid w:val="00855337"/>
    <w:pPr>
      <w:keepNext/>
      <w:keepLines/>
      <w:numPr>
        <w:numId w:val="15"/>
      </w:numPr>
      <w:spacing w:before="480" w:after="120"/>
      <w:outlineLvl w:val="0"/>
    </w:pPr>
    <w:rPr>
      <w:rFonts w:ascii="Calibri" w:eastAsia="MS Gothic" w:hAnsi="Calibri"/>
      <w:b/>
      <w:bCs/>
      <w:color w:val="365F91"/>
      <w:sz w:val="32"/>
      <w:szCs w:val="28"/>
    </w:rPr>
  </w:style>
  <w:style w:type="paragraph" w:styleId="berschrift2">
    <w:name w:val="heading 2"/>
    <w:basedOn w:val="Standard"/>
    <w:next w:val="Standard"/>
    <w:link w:val="berschrift2Zchn"/>
    <w:unhideWhenUsed/>
    <w:qFormat/>
    <w:locked/>
    <w:rsid w:val="00855337"/>
    <w:pPr>
      <w:keepNext/>
      <w:keepLines/>
      <w:numPr>
        <w:ilvl w:val="1"/>
        <w:numId w:val="15"/>
      </w:numPr>
      <w:spacing w:before="200" w:after="120"/>
      <w:outlineLvl w:val="1"/>
    </w:pPr>
    <w:rPr>
      <w:rFonts w:ascii="Calibri" w:eastAsia="MS Gothic" w:hAnsi="Calibri"/>
      <w:b/>
      <w:bCs/>
      <w:color w:val="4F81BD"/>
      <w:sz w:val="28"/>
      <w:szCs w:val="26"/>
    </w:rPr>
  </w:style>
  <w:style w:type="paragraph" w:styleId="berschrift3">
    <w:name w:val="heading 3"/>
    <w:basedOn w:val="Standard"/>
    <w:next w:val="Standard"/>
    <w:link w:val="berschrift3Zchn"/>
    <w:unhideWhenUsed/>
    <w:qFormat/>
    <w:locked/>
    <w:rsid w:val="00253EB8"/>
    <w:pPr>
      <w:keepNext/>
      <w:keepLines/>
      <w:numPr>
        <w:ilvl w:val="2"/>
        <w:numId w:val="15"/>
      </w:numPr>
      <w:spacing w:before="200"/>
      <w:outlineLvl w:val="2"/>
    </w:pPr>
    <w:rPr>
      <w:rFonts w:ascii="Calibri" w:eastAsia="MS Gothic" w:hAnsi="Calibri"/>
      <w:b/>
      <w:bCs/>
      <w:color w:val="4F81BD"/>
      <w:sz w:val="24"/>
    </w:rPr>
  </w:style>
  <w:style w:type="paragraph" w:styleId="berschrift4">
    <w:name w:val="heading 4"/>
    <w:basedOn w:val="Standard"/>
    <w:next w:val="Standard"/>
    <w:link w:val="berschrift4Zchn"/>
    <w:semiHidden/>
    <w:unhideWhenUsed/>
    <w:qFormat/>
    <w:locked/>
    <w:rsid w:val="00B014EF"/>
    <w:pPr>
      <w:keepNext/>
      <w:keepLines/>
      <w:numPr>
        <w:ilvl w:val="3"/>
        <w:numId w:val="15"/>
      </w:numPr>
      <w:spacing w:before="200"/>
      <w:outlineLvl w:val="3"/>
    </w:pPr>
    <w:rPr>
      <w:rFonts w:ascii="Calibri" w:eastAsia="MS Gothic" w:hAnsi="Calibri"/>
      <w:b/>
      <w:bCs/>
      <w:i/>
      <w:iCs/>
      <w:color w:val="4F81BD"/>
    </w:rPr>
  </w:style>
  <w:style w:type="paragraph" w:styleId="berschrift5">
    <w:name w:val="heading 5"/>
    <w:basedOn w:val="Standard"/>
    <w:next w:val="Standard"/>
    <w:link w:val="berschrift5Zchn"/>
    <w:semiHidden/>
    <w:unhideWhenUsed/>
    <w:qFormat/>
    <w:locked/>
    <w:rsid w:val="00B014EF"/>
    <w:pPr>
      <w:keepNext/>
      <w:keepLines/>
      <w:numPr>
        <w:ilvl w:val="4"/>
        <w:numId w:val="15"/>
      </w:numPr>
      <w:spacing w:before="200"/>
      <w:outlineLvl w:val="4"/>
    </w:pPr>
    <w:rPr>
      <w:rFonts w:ascii="Calibri" w:eastAsia="MS Gothic" w:hAnsi="Calibri"/>
      <w:color w:val="243F60"/>
    </w:rPr>
  </w:style>
  <w:style w:type="paragraph" w:styleId="berschrift6">
    <w:name w:val="heading 6"/>
    <w:basedOn w:val="Standard"/>
    <w:next w:val="Standard"/>
    <w:link w:val="berschrift6Zchn"/>
    <w:semiHidden/>
    <w:unhideWhenUsed/>
    <w:qFormat/>
    <w:locked/>
    <w:rsid w:val="00B014EF"/>
    <w:pPr>
      <w:keepNext/>
      <w:keepLines/>
      <w:numPr>
        <w:ilvl w:val="5"/>
        <w:numId w:val="15"/>
      </w:numPr>
      <w:spacing w:before="200"/>
      <w:outlineLvl w:val="5"/>
    </w:pPr>
    <w:rPr>
      <w:rFonts w:ascii="Calibri" w:eastAsia="MS Gothic" w:hAnsi="Calibri"/>
      <w:i/>
      <w:iCs/>
      <w:color w:val="243F60"/>
    </w:rPr>
  </w:style>
  <w:style w:type="paragraph" w:styleId="berschrift7">
    <w:name w:val="heading 7"/>
    <w:basedOn w:val="Standard"/>
    <w:next w:val="Standard"/>
    <w:link w:val="berschrift7Zchn"/>
    <w:semiHidden/>
    <w:unhideWhenUsed/>
    <w:qFormat/>
    <w:locked/>
    <w:rsid w:val="00B014EF"/>
    <w:pPr>
      <w:keepNext/>
      <w:keepLines/>
      <w:numPr>
        <w:ilvl w:val="6"/>
        <w:numId w:val="15"/>
      </w:numPr>
      <w:spacing w:before="200"/>
      <w:outlineLvl w:val="6"/>
    </w:pPr>
    <w:rPr>
      <w:rFonts w:ascii="Calibri" w:eastAsia="MS Gothic" w:hAnsi="Calibri"/>
      <w:i/>
      <w:iCs/>
      <w:color w:val="404040"/>
    </w:rPr>
  </w:style>
  <w:style w:type="paragraph" w:styleId="berschrift8">
    <w:name w:val="heading 8"/>
    <w:basedOn w:val="Standard"/>
    <w:next w:val="Standard"/>
    <w:link w:val="berschrift8Zchn"/>
    <w:semiHidden/>
    <w:unhideWhenUsed/>
    <w:qFormat/>
    <w:locked/>
    <w:rsid w:val="00B014EF"/>
    <w:pPr>
      <w:keepNext/>
      <w:keepLines/>
      <w:numPr>
        <w:ilvl w:val="7"/>
        <w:numId w:val="15"/>
      </w:numPr>
      <w:spacing w:before="200"/>
      <w:outlineLvl w:val="7"/>
    </w:pPr>
    <w:rPr>
      <w:rFonts w:ascii="Calibri" w:eastAsia="MS Gothic" w:hAnsi="Calibri"/>
      <w:color w:val="404040"/>
      <w:sz w:val="20"/>
      <w:szCs w:val="20"/>
    </w:rPr>
  </w:style>
  <w:style w:type="paragraph" w:styleId="berschrift9">
    <w:name w:val="heading 9"/>
    <w:basedOn w:val="Standard"/>
    <w:next w:val="Standard"/>
    <w:link w:val="berschrift9Zchn"/>
    <w:semiHidden/>
    <w:unhideWhenUsed/>
    <w:qFormat/>
    <w:locked/>
    <w:rsid w:val="00B014EF"/>
    <w:pPr>
      <w:keepNext/>
      <w:keepLines/>
      <w:numPr>
        <w:ilvl w:val="8"/>
        <w:numId w:val="15"/>
      </w:numPr>
      <w:spacing w:before="200"/>
      <w:outlineLvl w:val="8"/>
    </w:pPr>
    <w:rPr>
      <w:rFonts w:ascii="Calibri" w:eastAsia="MS Gothic" w:hAnsi="Calibri"/>
      <w:i/>
      <w:iCs/>
      <w:color w:val="404040"/>
      <w:sz w:val="20"/>
      <w:szCs w:val="20"/>
    </w:rPr>
  </w:style>
  <w:style w:type="character" w:default="1" w:styleId="Absatz-Standardschriftart">
    <w:name w:val="Default Paragraph Font"/>
    <w:uiPriority w:val="1"/>
    <w:semiHidden/>
    <w:unhideWhenUsed/>
    <w:rsid w:val="00512F4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12F4E"/>
  </w:style>
  <w:style w:type="character" w:customStyle="1" w:styleId="Absatzstandardschriftart">
    <w:name w:val="Absatzstandardschriftart"/>
    <w:uiPriority w:val="1"/>
    <w:unhideWhenUsed/>
    <w:rsid w:val="002973FF"/>
  </w:style>
  <w:style w:type="paragraph" w:customStyle="1" w:styleId="Kopf-undFusszeilen">
    <w:name w:val="Kopf- und Fusszeilen"/>
    <w:pPr>
      <w:tabs>
        <w:tab w:val="right" w:pos="9632"/>
      </w:tabs>
    </w:pPr>
    <w:rPr>
      <w:rFonts w:ascii="Helvetica" w:eastAsia="ヒラギノ角ゴ Pro W3" w:hAnsi="Helvetica"/>
      <w:color w:val="000000"/>
      <w:lang w:eastAsia="de-DE"/>
    </w:rPr>
  </w:style>
  <w:style w:type="paragraph" w:customStyle="1" w:styleId="Template">
    <w:name w:val="Template"/>
    <w:rsid w:val="00366C5B"/>
    <w:pPr>
      <w:widowControl w:val="0"/>
      <w:suppressAutoHyphens/>
      <w:spacing w:after="120"/>
      <w:jc w:val="both"/>
    </w:pPr>
    <w:rPr>
      <w:rFonts w:ascii="Times New Roman Italic" w:eastAsia="ヒラギノ角ゴ Pro W3" w:hAnsi="Times New Roman Italic"/>
      <w:color w:val="FF0000"/>
      <w:kern w:val="1"/>
      <w:sz w:val="24"/>
      <w:lang w:val="en-US" w:eastAsia="de-DE"/>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lang w:eastAsia="de-DE"/>
    </w:rPr>
  </w:style>
  <w:style w:type="paragraph" w:customStyle="1" w:styleId="LiberationText-Schlicht">
    <w:name w:val="Liberation Text - Schlicht"/>
    <w:pPr>
      <w:widowControl w:val="0"/>
      <w:suppressAutoHyphens/>
    </w:pPr>
    <w:rPr>
      <w:rFonts w:eastAsia="ヒラギノ角ゴ Pro W3"/>
      <w:color w:val="000000"/>
      <w:kern w:val="1"/>
      <w:sz w:val="24"/>
      <w:lang w:eastAsia="de-DE"/>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lang w:eastAsia="de-DE"/>
    </w:rPr>
  </w:style>
  <w:style w:type="character" w:customStyle="1" w:styleId="berschrift3Zchn">
    <w:name w:val="Überschrift 3 Zchn"/>
    <w:link w:val="berschrift3"/>
    <w:rsid w:val="00253EB8"/>
    <w:rPr>
      <w:rFonts w:ascii="Calibri" w:eastAsia="MS Gothic" w:hAnsi="Calibri" w:cstheme="minorBidi"/>
      <w:b/>
      <w:bCs/>
      <w:color w:val="4F81BD"/>
      <w:sz w:val="24"/>
      <w:szCs w:val="22"/>
      <w:lang w:eastAsia="en-US"/>
    </w:rPr>
  </w:style>
  <w:style w:type="paragraph" w:customStyle="1" w:styleId="Tabellenraster1">
    <w:name w:val="Tabellenraster1"/>
    <w:rPr>
      <w:rFonts w:ascii="Lucida Grande" w:eastAsia="ヒラギノ角ゴ Pro W3" w:hAnsi="Lucida Grande"/>
      <w:color w:val="000000"/>
      <w:sz w:val="22"/>
      <w:lang w:eastAsia="de-DE"/>
    </w:rPr>
  </w:style>
  <w:style w:type="paragraph" w:customStyle="1" w:styleId="FreieForm">
    <w:name w:val="Freie Form"/>
    <w:rPr>
      <w:rFonts w:ascii="Helvetica" w:eastAsia="ヒラギノ角ゴ Pro W3" w:hAnsi="Helvetica"/>
      <w:color w:val="000000"/>
      <w:sz w:val="24"/>
      <w:lang w:eastAsia="de-DE"/>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lang w:eastAsia="de-DE"/>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lang w:eastAsia="de-DE"/>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lang w:eastAsia="de-DE"/>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lang w:eastAsia="de-DE"/>
    </w:rPr>
  </w:style>
  <w:style w:type="paragraph" w:customStyle="1" w:styleId="Verzeichnis41">
    <w:name w:val="Verzeichnis 41"/>
    <w:basedOn w:val="Standard"/>
    <w:next w:val="Standard"/>
    <w:rsid w:val="0015512E"/>
    <w:pPr>
      <w:tabs>
        <w:tab w:val="right" w:leader="dot" w:pos="9046"/>
      </w:tabs>
      <w:spacing w:after="100"/>
      <w:outlineLvl w:val="0"/>
    </w:pPr>
    <w:rPr>
      <w:szCs w:val="20"/>
      <w:lang w:eastAsia="de-DE"/>
    </w:r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lang w:eastAsia="de-DE"/>
    </w:rPr>
  </w:style>
  <w:style w:type="paragraph" w:customStyle="1" w:styleId="Titel1">
    <w:name w:val="Titel1"/>
    <w:next w:val="Text"/>
    <w:pPr>
      <w:keepNext/>
      <w:outlineLvl w:val="0"/>
    </w:pPr>
    <w:rPr>
      <w:rFonts w:ascii="Helvetica" w:eastAsia="ヒラギノ角ゴ Pro W3" w:hAnsi="Helvetica"/>
      <w:b/>
      <w:color w:val="000000"/>
      <w:sz w:val="56"/>
      <w:lang w:eastAsia="de-DE"/>
    </w:rPr>
  </w:style>
  <w:style w:type="paragraph" w:customStyle="1" w:styleId="Text">
    <w:name w:val="Text"/>
    <w:rPr>
      <w:rFonts w:ascii="Helvetica" w:eastAsia="ヒラギノ角ゴ Pro W3" w:hAnsi="Helvetica"/>
      <w:color w:val="000000"/>
      <w:sz w:val="24"/>
      <w:lang w:eastAsia="de-DE"/>
    </w:rPr>
  </w:style>
  <w:style w:type="paragraph" w:customStyle="1" w:styleId="berschrift41">
    <w:name w:val="Überschrift 41"/>
    <w:next w:val="Text"/>
    <w:pPr>
      <w:keepNext/>
      <w:outlineLvl w:val="3"/>
    </w:pPr>
    <w:rPr>
      <w:rFonts w:ascii="Helvetica" w:eastAsia="ヒラギノ角ゴ Pro W3" w:hAnsi="Helvetica"/>
      <w:b/>
      <w:color w:val="000000"/>
      <w:sz w:val="24"/>
      <w:lang w:eastAsia="de-DE"/>
    </w:rPr>
  </w:style>
  <w:style w:type="paragraph" w:customStyle="1" w:styleId="berschrift31">
    <w:name w:val="Überschrift 31"/>
    <w:next w:val="Text"/>
    <w:pPr>
      <w:keepNext/>
      <w:outlineLvl w:val="2"/>
    </w:pPr>
    <w:rPr>
      <w:rFonts w:ascii="Helvetica" w:eastAsia="ヒラギノ角ゴ Pro W3" w:hAnsi="Helvetica"/>
      <w:b/>
      <w:color w:val="000000"/>
      <w:sz w:val="24"/>
      <w:lang w:eastAsia="de-DE"/>
    </w:rPr>
  </w:style>
  <w:style w:type="paragraph" w:customStyle="1" w:styleId="berschrift91">
    <w:name w:val="Überschrift 91"/>
    <w:next w:val="Text"/>
    <w:pPr>
      <w:keepNext/>
      <w:outlineLvl w:val="8"/>
    </w:pPr>
    <w:rPr>
      <w:rFonts w:ascii="Helvetica" w:eastAsia="ヒラギノ角ゴ Pro W3" w:hAnsi="Helvetica"/>
      <w:b/>
      <w:color w:val="000000"/>
      <w:sz w:val="24"/>
      <w:lang w:eastAsia="de-DE"/>
    </w:rPr>
  </w:style>
  <w:style w:type="paragraph" w:customStyle="1" w:styleId="berschrift81">
    <w:name w:val="Überschrift 81"/>
    <w:next w:val="Text"/>
    <w:pPr>
      <w:keepNext/>
      <w:outlineLvl w:val="7"/>
    </w:pPr>
    <w:rPr>
      <w:rFonts w:ascii="Helvetica" w:eastAsia="ヒラギノ角ゴ Pro W3" w:hAnsi="Helvetica"/>
      <w:b/>
      <w:color w:val="000000"/>
      <w:sz w:val="24"/>
      <w:lang w:eastAsia="de-DE"/>
    </w:rPr>
  </w:style>
  <w:style w:type="paragraph" w:customStyle="1" w:styleId="berschrift21">
    <w:name w:val="Überschrift 21"/>
    <w:next w:val="Text"/>
    <w:pPr>
      <w:keepNext/>
      <w:outlineLvl w:val="1"/>
    </w:pPr>
    <w:rPr>
      <w:rFonts w:ascii="Helvetica" w:eastAsia="ヒラギノ角ゴ Pro W3" w:hAnsi="Helvetica"/>
      <w:b/>
      <w:color w:val="000000"/>
      <w:sz w:val="24"/>
      <w:lang w:eastAsia="de-DE"/>
    </w:rPr>
  </w:style>
  <w:style w:type="paragraph" w:customStyle="1" w:styleId="berschrift61">
    <w:name w:val="Überschrift 61"/>
    <w:next w:val="Text"/>
    <w:pPr>
      <w:keepNext/>
      <w:outlineLvl w:val="5"/>
    </w:pPr>
    <w:rPr>
      <w:rFonts w:ascii="Helvetica" w:eastAsia="ヒラギノ角ゴ Pro W3" w:hAnsi="Helvetica"/>
      <w:b/>
      <w:color w:val="000000"/>
      <w:sz w:val="24"/>
      <w:lang w:eastAsia="de-DE"/>
    </w:rPr>
  </w:style>
  <w:style w:type="paragraph" w:customStyle="1" w:styleId="berschrift71">
    <w:name w:val="Überschrift 71"/>
    <w:next w:val="Text"/>
    <w:pPr>
      <w:keepNext/>
      <w:outlineLvl w:val="6"/>
    </w:pPr>
    <w:rPr>
      <w:rFonts w:ascii="Helvetica" w:eastAsia="ヒラギノ角ゴ Pro W3" w:hAnsi="Helvetica"/>
      <w:b/>
      <w:color w:val="000000"/>
      <w:sz w:val="24"/>
      <w:lang w:eastAsia="de-DE"/>
    </w:rPr>
  </w:style>
  <w:style w:type="paragraph" w:customStyle="1" w:styleId="berschrift51">
    <w:name w:val="Überschrift 51"/>
    <w:next w:val="Text"/>
    <w:pPr>
      <w:keepNext/>
      <w:outlineLvl w:val="4"/>
    </w:pPr>
    <w:rPr>
      <w:rFonts w:ascii="Helvetica" w:eastAsia="ヒラギノ角ゴ Pro W3" w:hAnsi="Helvetica"/>
      <w:b/>
      <w:color w:val="000000"/>
      <w:sz w:val="24"/>
      <w:lang w:eastAsia="de-DE"/>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eastAsia="de-DE"/>
    </w:rPr>
  </w:style>
  <w:style w:type="character" w:customStyle="1" w:styleId="berschrift1Zchn">
    <w:name w:val="Überschrift 1 Zchn"/>
    <w:link w:val="berschrift1"/>
    <w:rsid w:val="00855337"/>
    <w:rPr>
      <w:rFonts w:ascii="Calibri" w:eastAsia="MS Gothic" w:hAnsi="Calibri" w:cstheme="minorBidi"/>
      <w:b/>
      <w:bCs/>
      <w:color w:val="365F91"/>
      <w:sz w:val="32"/>
      <w:szCs w:val="28"/>
      <w:lang w:eastAsia="en-US"/>
    </w:rPr>
  </w:style>
  <w:style w:type="paragraph" w:customStyle="1" w:styleId="Listenabsatz1">
    <w:name w:val="Listenabsatz1"/>
    <w:pPr>
      <w:widowControl w:val="0"/>
      <w:suppressAutoHyphens/>
      <w:ind w:left="720"/>
    </w:pPr>
    <w:rPr>
      <w:rFonts w:eastAsia="ヒラギノ角ゴ Pro W3"/>
      <w:color w:val="000000"/>
      <w:kern w:val="1"/>
      <w:sz w:val="24"/>
      <w:lang w:eastAsia="de-DE"/>
    </w:rPr>
  </w:style>
  <w:style w:type="numbering" w:customStyle="1" w:styleId="Liste21">
    <w:name w:val="Liste 21"/>
  </w:style>
  <w:style w:type="character" w:customStyle="1" w:styleId="berschrift2Zchn">
    <w:name w:val="Überschrift 2 Zchn"/>
    <w:link w:val="berschrift2"/>
    <w:rsid w:val="00855337"/>
    <w:rPr>
      <w:rFonts w:ascii="Calibri" w:eastAsia="MS Gothic" w:hAnsi="Calibri" w:cstheme="minorBidi"/>
      <w:b/>
      <w:bCs/>
      <w:color w:val="4F81BD"/>
      <w:sz w:val="28"/>
      <w:szCs w:val="26"/>
      <w:lang w:eastAsia="en-US"/>
    </w:rPr>
  </w:style>
  <w:style w:type="paragraph" w:styleId="Inhaltsverzeichnisberschrift">
    <w:name w:val="TOC Heading"/>
    <w:basedOn w:val="berschrift1"/>
    <w:next w:val="Standard"/>
    <w:uiPriority w:val="39"/>
    <w:semiHidden/>
    <w:unhideWhenUsed/>
    <w:qFormat/>
    <w:rsid w:val="0036082E"/>
    <w:pPr>
      <w:outlineLvl w:val="9"/>
    </w:pPr>
  </w:style>
  <w:style w:type="paragraph" w:styleId="Verzeichnis1">
    <w:name w:val="toc 1"/>
    <w:basedOn w:val="Standard"/>
    <w:next w:val="Standard"/>
    <w:autoRedefine/>
    <w:uiPriority w:val="39"/>
    <w:locked/>
    <w:rsid w:val="0036082E"/>
    <w:pPr>
      <w:spacing w:after="100"/>
    </w:pPr>
  </w:style>
  <w:style w:type="paragraph" w:styleId="Verzeichnis2">
    <w:name w:val="toc 2"/>
    <w:basedOn w:val="Standard"/>
    <w:next w:val="Standard"/>
    <w:autoRedefine/>
    <w:uiPriority w:val="39"/>
    <w:locked/>
    <w:rsid w:val="0036082E"/>
    <w:pPr>
      <w:spacing w:after="100"/>
      <w:ind w:left="240"/>
    </w:pPr>
  </w:style>
  <w:style w:type="character" w:styleId="Hyperlink">
    <w:name w:val="Hyperlink"/>
    <w:uiPriority w:val="99"/>
    <w:unhideWhenUsed/>
    <w:locked/>
    <w:rsid w:val="0036082E"/>
    <w:rPr>
      <w:color w:val="0000FF"/>
      <w:u w:val="single"/>
    </w:rPr>
  </w:style>
  <w:style w:type="paragraph" w:styleId="Sprechblasentext">
    <w:name w:val="Balloon Text"/>
    <w:basedOn w:val="Standard"/>
    <w:link w:val="SprechblasentextZchn"/>
    <w:locked/>
    <w:rsid w:val="0036082E"/>
    <w:rPr>
      <w:rFonts w:ascii="Tahoma" w:hAnsi="Tahoma" w:cs="Tahoma"/>
      <w:sz w:val="16"/>
      <w:szCs w:val="16"/>
    </w:rPr>
  </w:style>
  <w:style w:type="character" w:customStyle="1" w:styleId="SprechblasentextZchn">
    <w:name w:val="Sprechblasentext Zchn"/>
    <w:link w:val="Sprechblasentext"/>
    <w:rsid w:val="0036082E"/>
    <w:rPr>
      <w:rFonts w:ascii="Tahoma" w:eastAsia="ヒラギノ角ゴ Pro W3" w:hAnsi="Tahoma" w:cs="Tahoma"/>
      <w:color w:val="000000"/>
      <w:kern w:val="1"/>
      <w:sz w:val="16"/>
      <w:szCs w:val="16"/>
      <w:lang w:eastAsia="en-US"/>
    </w:rPr>
  </w:style>
  <w:style w:type="character" w:customStyle="1" w:styleId="berschrift4Zchn">
    <w:name w:val="Überschrift 4 Zchn"/>
    <w:link w:val="berschrift4"/>
    <w:semiHidden/>
    <w:rsid w:val="00B014EF"/>
    <w:rPr>
      <w:rFonts w:ascii="Calibri" w:eastAsia="MS Gothic" w:hAnsi="Calibri" w:cs="Times New Roman"/>
      <w:b/>
      <w:bCs/>
      <w:i/>
      <w:iCs/>
      <w:color w:val="4F81BD"/>
      <w:kern w:val="1"/>
      <w:sz w:val="24"/>
      <w:szCs w:val="24"/>
      <w:lang w:eastAsia="en-US"/>
    </w:rPr>
  </w:style>
  <w:style w:type="character" w:customStyle="1" w:styleId="berschrift5Zchn">
    <w:name w:val="Überschrift 5 Zchn"/>
    <w:link w:val="berschrift5"/>
    <w:semiHidden/>
    <w:rsid w:val="00B014EF"/>
    <w:rPr>
      <w:rFonts w:ascii="Calibri" w:eastAsia="MS Gothic" w:hAnsi="Calibri" w:cs="Times New Roman"/>
      <w:color w:val="243F60"/>
      <w:kern w:val="1"/>
      <w:sz w:val="24"/>
      <w:szCs w:val="24"/>
      <w:lang w:eastAsia="en-US"/>
    </w:rPr>
  </w:style>
  <w:style w:type="character" w:customStyle="1" w:styleId="berschrift6Zchn">
    <w:name w:val="Überschrift 6 Zchn"/>
    <w:link w:val="berschrift6"/>
    <w:semiHidden/>
    <w:rsid w:val="00B014EF"/>
    <w:rPr>
      <w:rFonts w:ascii="Calibri" w:eastAsia="MS Gothic" w:hAnsi="Calibri" w:cs="Times New Roman"/>
      <w:i/>
      <w:iCs/>
      <w:color w:val="243F60"/>
      <w:kern w:val="1"/>
      <w:sz w:val="24"/>
      <w:szCs w:val="24"/>
      <w:lang w:eastAsia="en-US"/>
    </w:rPr>
  </w:style>
  <w:style w:type="character" w:customStyle="1" w:styleId="berschrift7Zchn">
    <w:name w:val="Überschrift 7 Zchn"/>
    <w:link w:val="berschrift7"/>
    <w:semiHidden/>
    <w:rsid w:val="00B014EF"/>
    <w:rPr>
      <w:rFonts w:ascii="Calibri" w:eastAsia="MS Gothic" w:hAnsi="Calibri" w:cs="Times New Roman"/>
      <w:i/>
      <w:iCs/>
      <w:color w:val="404040"/>
      <w:kern w:val="1"/>
      <w:sz w:val="24"/>
      <w:szCs w:val="24"/>
      <w:lang w:eastAsia="en-US"/>
    </w:rPr>
  </w:style>
  <w:style w:type="character" w:customStyle="1" w:styleId="berschrift8Zchn">
    <w:name w:val="Überschrift 8 Zchn"/>
    <w:link w:val="berschrift8"/>
    <w:semiHidden/>
    <w:rsid w:val="00B014EF"/>
    <w:rPr>
      <w:rFonts w:ascii="Calibri" w:eastAsia="MS Gothic" w:hAnsi="Calibri" w:cs="Times New Roman"/>
      <w:color w:val="404040"/>
      <w:kern w:val="1"/>
      <w:lang w:eastAsia="en-US"/>
    </w:rPr>
  </w:style>
  <w:style w:type="character" w:customStyle="1" w:styleId="berschrift9Zchn">
    <w:name w:val="Überschrift 9 Zchn"/>
    <w:link w:val="berschrift9"/>
    <w:semiHidden/>
    <w:rsid w:val="00B014EF"/>
    <w:rPr>
      <w:rFonts w:ascii="Calibri" w:eastAsia="MS Gothic" w:hAnsi="Calibri" w:cs="Times New Roman"/>
      <w:i/>
      <w:iCs/>
      <w:color w:val="404040"/>
      <w:kern w:val="1"/>
      <w:lang w:eastAsia="en-US"/>
    </w:rPr>
  </w:style>
  <w:style w:type="paragraph" w:styleId="Kopfzeile">
    <w:name w:val="header"/>
    <w:basedOn w:val="Standard"/>
    <w:link w:val="KopfzeileZchn"/>
    <w:locked/>
    <w:rsid w:val="001D0B2B"/>
    <w:pPr>
      <w:tabs>
        <w:tab w:val="center" w:pos="4536"/>
        <w:tab w:val="right" w:pos="9072"/>
      </w:tabs>
    </w:pPr>
  </w:style>
  <w:style w:type="character" w:customStyle="1" w:styleId="KopfzeileZchn">
    <w:name w:val="Kopfzeile Zchn"/>
    <w:link w:val="Kopfzeile"/>
    <w:rsid w:val="001D0B2B"/>
    <w:rPr>
      <w:rFonts w:ascii="Cambria" w:eastAsia="MS Mincho" w:hAnsi="Cambria" w:cs="Times New Roman"/>
      <w:sz w:val="22"/>
      <w:szCs w:val="22"/>
      <w:lang w:eastAsia="ja-JP"/>
    </w:rPr>
  </w:style>
  <w:style w:type="paragraph" w:styleId="Fuzeile">
    <w:name w:val="footer"/>
    <w:basedOn w:val="Standard"/>
    <w:link w:val="FuzeileZchn"/>
    <w:uiPriority w:val="99"/>
    <w:locked/>
    <w:rsid w:val="001D0B2B"/>
    <w:pPr>
      <w:tabs>
        <w:tab w:val="center" w:pos="4536"/>
        <w:tab w:val="right" w:pos="9072"/>
      </w:tabs>
    </w:pPr>
  </w:style>
  <w:style w:type="character" w:customStyle="1" w:styleId="FuzeileZchn">
    <w:name w:val="Fußzeile Zchn"/>
    <w:link w:val="Fuzeile"/>
    <w:uiPriority w:val="99"/>
    <w:rsid w:val="001D0B2B"/>
    <w:rPr>
      <w:rFonts w:ascii="Cambria" w:eastAsia="MS Mincho" w:hAnsi="Cambria" w:cs="Times New Roman"/>
      <w:sz w:val="22"/>
      <w:szCs w:val="22"/>
      <w:lang w:eastAsia="ja-JP"/>
    </w:rPr>
  </w:style>
  <w:style w:type="paragraph" w:styleId="Verzeichnis3">
    <w:name w:val="toc 3"/>
    <w:basedOn w:val="Standard"/>
    <w:next w:val="Standard"/>
    <w:autoRedefine/>
    <w:uiPriority w:val="39"/>
    <w:locked/>
    <w:rsid w:val="00B46CD3"/>
    <w:pPr>
      <w:ind w:left="440"/>
    </w:pPr>
  </w:style>
  <w:style w:type="character" w:styleId="Kommentarzeichen">
    <w:name w:val="annotation reference"/>
    <w:locked/>
    <w:rsid w:val="008F09BC"/>
    <w:rPr>
      <w:sz w:val="18"/>
      <w:szCs w:val="18"/>
    </w:rPr>
  </w:style>
  <w:style w:type="paragraph" w:styleId="Kommentartext">
    <w:name w:val="annotation text"/>
    <w:basedOn w:val="Standard"/>
    <w:link w:val="KommentartextZchn"/>
    <w:locked/>
    <w:rsid w:val="008F09BC"/>
  </w:style>
  <w:style w:type="character" w:customStyle="1" w:styleId="KommentartextZchn">
    <w:name w:val="Kommentartext Zchn"/>
    <w:link w:val="Kommentartext"/>
    <w:rsid w:val="008F09BC"/>
    <w:rPr>
      <w:rFonts w:ascii="Cambria" w:eastAsia="MS Mincho" w:hAnsi="Cambria"/>
      <w:sz w:val="24"/>
      <w:szCs w:val="24"/>
      <w:lang w:eastAsia="ja-JP"/>
    </w:rPr>
  </w:style>
  <w:style w:type="paragraph" w:styleId="Kommentarthema">
    <w:name w:val="annotation subject"/>
    <w:basedOn w:val="Kommentartext"/>
    <w:next w:val="Kommentartext"/>
    <w:link w:val="KommentarthemaZchn"/>
    <w:locked/>
    <w:rsid w:val="008F09BC"/>
    <w:rPr>
      <w:b/>
      <w:bCs/>
      <w:sz w:val="20"/>
      <w:szCs w:val="20"/>
    </w:rPr>
  </w:style>
  <w:style w:type="character" w:customStyle="1" w:styleId="KommentarthemaZchn">
    <w:name w:val="Kommentarthema Zchn"/>
    <w:link w:val="Kommentarthema"/>
    <w:rsid w:val="008F09BC"/>
    <w:rPr>
      <w:rFonts w:ascii="Cambria" w:eastAsia="MS Mincho" w:hAnsi="Cambria"/>
      <w:b/>
      <w:bCs/>
      <w:sz w:val="24"/>
      <w:szCs w:val="24"/>
      <w:lang w:eastAsia="ja-JP"/>
    </w:rPr>
  </w:style>
  <w:style w:type="paragraph" w:styleId="Dokumentstruktur">
    <w:name w:val="Document Map"/>
    <w:basedOn w:val="Standard"/>
    <w:link w:val="DokumentstrukturZchn"/>
    <w:locked/>
    <w:rsid w:val="00926DF8"/>
    <w:rPr>
      <w:rFonts w:ascii="Lucida Grande" w:hAnsi="Lucida Grande" w:cs="Lucida Grande"/>
    </w:rPr>
  </w:style>
  <w:style w:type="character" w:customStyle="1" w:styleId="DokumentstrukturZchn">
    <w:name w:val="Dokumentstruktur Zchn"/>
    <w:link w:val="Dokumentstruktur"/>
    <w:rsid w:val="00926DF8"/>
    <w:rPr>
      <w:rFonts w:ascii="Lucida Grande" w:eastAsia="MS Mincho" w:hAnsi="Lucida Grande" w:cs="Lucida Grande"/>
      <w:sz w:val="24"/>
      <w:szCs w:val="24"/>
      <w:lang w:eastAsia="ja-JP"/>
    </w:rPr>
  </w:style>
  <w:style w:type="table" w:styleId="Tabellenraster">
    <w:name w:val="Table Grid"/>
    <w:basedOn w:val="NormaleTabelle"/>
    <w:uiPriority w:val="59"/>
    <w:locked/>
    <w:rsid w:val="00C54B8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weistext">
    <w:name w:val="Hinweistext"/>
    <w:basedOn w:val="Standard"/>
    <w:qFormat/>
    <w:rsid w:val="00C54B8C"/>
    <w:pPr>
      <w:spacing w:after="200" w:line="276" w:lineRule="auto"/>
    </w:pPr>
    <w:rPr>
      <w:color w:val="A6A6A6" w:themeColor="background1" w:themeShade="A6"/>
    </w:rPr>
  </w:style>
  <w:style w:type="paragraph" w:customStyle="1" w:styleId="Tabelle">
    <w:name w:val="Tabelle"/>
    <w:basedOn w:val="Standard"/>
    <w:rsid w:val="00C54B8C"/>
    <w:pPr>
      <w:spacing w:before="40" w:after="40"/>
    </w:pPr>
    <w:rPr>
      <w:rFonts w:ascii="Tahoma" w:eastAsia="Times New Roman" w:hAnsi="Tahoma" w:cs="Times New Roman"/>
      <w:noProof/>
      <w:sz w:val="18"/>
      <w:szCs w:val="18"/>
      <w:lang w:eastAsia="de-DE"/>
    </w:rPr>
  </w:style>
  <w:style w:type="paragraph" w:styleId="Titel">
    <w:name w:val="Title"/>
    <w:basedOn w:val="Standard"/>
    <w:next w:val="Standard"/>
    <w:link w:val="TitelZchn"/>
    <w:qFormat/>
    <w:locked/>
    <w:rsid w:val="00855337"/>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855337"/>
    <w:rPr>
      <w:rFonts w:asciiTheme="minorHAnsi" w:eastAsiaTheme="majorEastAsia" w:hAnsiTheme="minorHAnsi" w:cstheme="majorBidi"/>
      <w:spacing w:val="-10"/>
      <w:kern w:val="28"/>
      <w:sz w:val="56"/>
      <w:szCs w:val="56"/>
      <w:lang w:eastAsia="en-US"/>
    </w:rPr>
  </w:style>
  <w:style w:type="character" w:styleId="NichtaufgelsteErwhnung">
    <w:name w:val="Unresolved Mention"/>
    <w:basedOn w:val="Absatz-Standardschriftart"/>
    <w:uiPriority w:val="99"/>
    <w:semiHidden/>
    <w:unhideWhenUsed/>
    <w:rsid w:val="009E7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rc42.de/overview/"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87c3b92-71cd-4bed-b556-f046593e0e18" xsi:nil="true"/>
    <lcf76f155ced4ddcb4097134ff3c332f xmlns="16576748-f17e-4af3-9cd6-228873063ee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CC7E1C6F20996458722924524A5D054" ma:contentTypeVersion="12" ma:contentTypeDescription="Ein neues Dokument erstellen." ma:contentTypeScope="" ma:versionID="ad23c528708d3d60f27110e8fc244ac7">
  <xsd:schema xmlns:xsd="http://www.w3.org/2001/XMLSchema" xmlns:xs="http://www.w3.org/2001/XMLSchema" xmlns:p="http://schemas.microsoft.com/office/2006/metadata/properties" xmlns:ns2="16576748-f17e-4af3-9cd6-228873063ee2" xmlns:ns3="d87c3b92-71cd-4bed-b556-f046593e0e18" targetNamespace="http://schemas.microsoft.com/office/2006/metadata/properties" ma:root="true" ma:fieldsID="0448934d200af282eea82f9fb2ed7c16" ns2:_="" ns3:_="">
    <xsd:import namespace="16576748-f17e-4af3-9cd6-228873063ee2"/>
    <xsd:import namespace="d87c3b92-71cd-4bed-b556-f046593e0e1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76748-f17e-4af3-9cd6-228873063e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902dec8-a9aa-4cb7-a2d5-0c0a00108762"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7c3b92-71cd-4bed-b556-f046593e0e1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e9e9a7-91a9-471e-8526-2f96ae5bc009}" ma:internalName="TaxCatchAll" ma:showField="CatchAllData" ma:web="d87c3b92-71cd-4bed-b556-f046593e0e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F296C6-5048-4453-803A-A533F591194C}">
  <ds:schemaRefs>
    <ds:schemaRef ds:uri="http://schemas.openxmlformats.org/officeDocument/2006/bibliography"/>
  </ds:schemaRefs>
</ds:datastoreItem>
</file>

<file path=customXml/itemProps2.xml><?xml version="1.0" encoding="utf-8"?>
<ds:datastoreItem xmlns:ds="http://schemas.openxmlformats.org/officeDocument/2006/customXml" ds:itemID="{EA995087-E6C3-47DA-894B-0F8A18C3E663}">
  <ds:schemaRefs>
    <ds:schemaRef ds:uri="http://schemas.microsoft.com/sharepoint/v3/contenttype/forms"/>
  </ds:schemaRefs>
</ds:datastoreItem>
</file>

<file path=customXml/itemProps3.xml><?xml version="1.0" encoding="utf-8"?>
<ds:datastoreItem xmlns:ds="http://schemas.openxmlformats.org/officeDocument/2006/customXml" ds:itemID="{6B67EFD7-39CD-43C5-AF96-7240994D67AC}">
  <ds:schemaRefs>
    <ds:schemaRef ds:uri="http://schemas.microsoft.com/office/2006/metadata/properties"/>
    <ds:schemaRef ds:uri="http://schemas.microsoft.com/office/infopath/2007/PartnerControls"/>
    <ds:schemaRef ds:uri="d87c3b92-71cd-4bed-b556-f046593e0e18"/>
    <ds:schemaRef ds:uri="16576748-f17e-4af3-9cd6-228873063ee2"/>
  </ds:schemaRefs>
</ds:datastoreItem>
</file>

<file path=customXml/itemProps4.xml><?xml version="1.0" encoding="utf-8"?>
<ds:datastoreItem xmlns:ds="http://schemas.openxmlformats.org/officeDocument/2006/customXml" ds:itemID="{1E77F56C-980C-4AFB-9FCF-22E3F41B7B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76748-f17e-4af3-9cd6-228873063ee2"/>
    <ds:schemaRef ds:uri="d87c3b92-71cd-4bed-b556-f046593e0e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2849</Words>
  <Characters>17949</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dc:creator>
  <cp:keywords/>
  <cp:lastModifiedBy>Christophers, Enrico</cp:lastModifiedBy>
  <cp:revision>65</cp:revision>
  <cp:lastPrinted>2023-09-27T07:36:00Z</cp:lastPrinted>
  <dcterms:created xsi:type="dcterms:W3CDTF">2017-09-18T09:32:00Z</dcterms:created>
  <dcterms:modified xsi:type="dcterms:W3CDTF">2024-10-07T12:03:00Z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0x010100DCC7E1C6F20996458722924524A5D054</vt:lpwstr>
  </property>
  <property fmtid="{D5CDD505-2E9C-101B-9397-08002B2CF9AE}" pid="3" name="MediaServiceImageTags">
    <vt:lpwstr/>
  </property>
</Properties>
</file>